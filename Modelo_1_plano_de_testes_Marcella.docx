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77777777" w:rsidR="00D60D2F" w:rsidRPr="00E82DCE" w:rsidRDefault="00D60D2F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0ABC5FB5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_Toc36523497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7B05EE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436581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_Toc36523499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3DECBA9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_Toc36523500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5381A04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instrText xml:space="preserve"> PAGEREF _Toc36523501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44ADC9A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_Toc36523502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6FDCEEC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_Toc36523503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1F7F872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_Toc36523504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102F68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_Toc36523505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9B91720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3CB8FE4B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5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Cronograma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_Toc36523507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0004AA8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6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</w:t>
      </w:r>
      <w:r w:rsidR="00492142" w:rsidRPr="00492142">
        <w:rPr>
          <w:rFonts w:asciiTheme="minorHAnsi" w:hAnsiTheme="minorHAnsi" w:cstheme="minorHAnsi"/>
          <w:szCs w:val="24"/>
        </w:rPr>
        <w:t>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77777777" w:rsidR="007E110E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  <w:tr w:rsidR="00D60D2F" w:rsidRPr="00E82DCE" w14:paraId="298628F6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12EFEE9" w14:textId="1C1FCCAF" w:rsidR="00D60D2F" w:rsidRPr="00E82DCE" w:rsidRDefault="00644D7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F62F6D" w14:textId="2C609BA3" w:rsidR="00D60D2F" w:rsidRPr="00E82DCE" w:rsidRDefault="00B422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Cadastro de aluno</w:t>
            </w:r>
            <w:r w:rsidR="007E110E" w:rsidRPr="00E82DC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E82DCE">
              <w:rPr>
                <w:rFonts w:asciiTheme="minorHAnsi" w:hAnsiTheme="minorHAnsi" w:cstheme="minorHAnsi"/>
                <w:sz w:val="24"/>
              </w:rPr>
              <w:t>(CRUD)</w:t>
            </w:r>
          </w:p>
        </w:tc>
      </w:tr>
      <w:tr w:rsidR="00D60D2F" w:rsidRPr="00E82DCE" w14:paraId="2AA982D9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ADE4055" w14:textId="0CFDD4BC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B422FC" w:rsidRPr="00E82DCE">
              <w:rPr>
                <w:rFonts w:asciiTheme="minorHAnsi" w:hAnsiTheme="minorHAnsi" w:cstheme="minorHAnsi"/>
                <w:sz w:val="24"/>
              </w:rPr>
              <w:t>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6C3FC" w14:textId="113F7D2E" w:rsidR="00D60D2F" w:rsidRPr="00E82DCE" w:rsidRDefault="00B422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Cadastro de curso</w:t>
            </w:r>
            <w:r w:rsidR="007E110E" w:rsidRPr="00E82DCE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E82DCE">
              <w:rPr>
                <w:rFonts w:asciiTheme="minorHAnsi" w:hAnsiTheme="minorHAnsi" w:cstheme="minorHAnsi"/>
                <w:sz w:val="24"/>
              </w:rPr>
              <w:t>(CRUD)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77777777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  <w:t>Requisitos Não-Funcionais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7"/>
        <w:gridCol w:w="5804"/>
      </w:tblGrid>
      <w:tr w:rsidR="00D60D2F" w:rsidRPr="00E82DCE" w14:paraId="2117D99A" w14:textId="77777777">
        <w:tc>
          <w:tcPr>
            <w:tcW w:w="281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C8B50AC" w14:textId="77777777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7A286BD" w14:textId="77777777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Nome do Requisito</w:t>
            </w:r>
          </w:p>
        </w:tc>
      </w:tr>
      <w:tr w:rsidR="0062515C" w:rsidRPr="00E82DCE" w14:paraId="0E44BDAC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B03B3BA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&lt;Id Req1&gt;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2A4B0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&lt;Nome Req1&gt;</w:t>
            </w:r>
          </w:p>
        </w:tc>
      </w:tr>
      <w:tr w:rsidR="0062515C" w:rsidRPr="00E82DCE" w14:paraId="08365D0C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E2D18C4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&lt;Id Req2&gt;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1C1AA1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&lt;Nome Req2&gt;</w:t>
            </w:r>
          </w:p>
        </w:tc>
      </w:tr>
      <w:tr w:rsidR="0062515C" w:rsidRPr="00E82DCE" w14:paraId="1C4B0FE1" w14:textId="77777777">
        <w:tc>
          <w:tcPr>
            <w:tcW w:w="2817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89C3E92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&lt;Id ReqN&gt;</w:t>
            </w:r>
          </w:p>
        </w:tc>
        <w:tc>
          <w:tcPr>
            <w:tcW w:w="580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193D23" w14:textId="77777777" w:rsidR="00D60D2F" w:rsidRPr="00E82DCE" w:rsidRDefault="00727F98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&lt;Nome Req3&gt;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6ED8A67E" w14:textId="5B924D4C" w:rsidR="00D60D2F" w:rsidRPr="00E82DCE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14EB3E62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&lt;Esta seção deve conter os tipos de testes escolhidos para cada iteração do projeto. </w:t>
      </w:r>
    </w:p>
    <w:p w14:paraId="1FC4E64F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Pode-se definir inicialmente apenas os tipos de testes que serão usadas na próxima iteração, mas é possível também já registrar eventuais tipos de teste que se espera utilizar nas demais iterações. </w:t>
      </w:r>
    </w:p>
    <w:p w14:paraId="5FC41AB9" w14:textId="77777777" w:rsidR="00D60D2F" w:rsidRPr="00E82DCE" w:rsidRDefault="00727F98">
      <w:pPr>
        <w:pStyle w:val="instrucaodepreenchimento"/>
        <w:rPr>
          <w:rFonts w:asciiTheme="minorHAnsi" w:hAnsiTheme="minorHAnsi" w:cstheme="minorHAnsi"/>
          <w:b/>
          <w:bCs/>
        </w:rPr>
      </w:pPr>
      <w:r w:rsidRPr="00E82DCE">
        <w:rPr>
          <w:rFonts w:asciiTheme="minorHAnsi" w:hAnsiTheme="minorHAnsi" w:cstheme="minorHAnsi"/>
        </w:rPr>
        <w:t>Com base no guia de testes, indique os tipos de testes que melhor se adequam aos requisitos, tipo da aplicação e seus recursos disponíveis e, caso necessário complemente ou forneça mais detalhes da técnica e dos critérios de completude sugeridos no guia para cada tipo de teste indicado.&gt;</w:t>
      </w:r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lastRenderedPageBreak/>
        <w:t>Iteração 1</w:t>
      </w:r>
      <w:bookmarkEnd w:id="5"/>
    </w:p>
    <w:p w14:paraId="5C91D17D" w14:textId="77777777" w:rsidR="00D60D2F" w:rsidRPr="00E82DCE" w:rsidRDefault="00727F98">
      <w:pPr>
        <w:pStyle w:val="instrucaodepreenchimento"/>
        <w:ind w:firstLine="576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Exemplo: 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3FE87EDF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proofErr w:type="gramStart"/>
            <w:r w:rsidRPr="00E82DCE">
              <w:rPr>
                <w:rFonts w:asciiTheme="minorHAnsi" w:hAnsiTheme="minorHAnsi" w:cstheme="minorHAnsi"/>
                <w:iCs/>
                <w:szCs w:val="24"/>
              </w:rPr>
              <w:t>testados</w:t>
            </w:r>
            <w:proofErr w:type="gramEnd"/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DC209A" w:rsidRPr="00E82DCE">
              <w:rPr>
                <w:rFonts w:asciiTheme="minorHAnsi" w:hAnsiTheme="minorHAnsi" w:cstheme="minorHAnsi"/>
              </w:rPr>
            </w:r>
            <w:r w:rsidR="00DC209A" w:rsidRPr="00E82DCE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Responsável(is):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1FAD493E" w14:textId="77777777" w:rsidR="00D60D2F" w:rsidRPr="00E82DCE" w:rsidRDefault="00727F98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  <w:r w:rsidRPr="00E82DCE">
        <w:rPr>
          <w:rFonts w:asciiTheme="minorHAnsi" w:hAnsiTheme="minorHAnsi" w:cstheme="minorHAnsi"/>
          <w:b/>
          <w:bCs/>
        </w:rPr>
        <w:t>…</w:t>
      </w: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7A300E7D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&lt;Esta seção deve descrever os recursos humanos, de ambiente de teste (hardware e software) e de ferramentas de automatização de testes necessários para execução dos testes que devem ser descritos nas subseções que seguem a introdução padrão da seção.&gt;</w:t>
      </w:r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>As maquinas deverão estar em um servidor em nuvem para melhor desempenho, com conexão de internet de no mínimo 100 mb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 xml:space="preserve">Intel(R) </w:t>
      </w:r>
      <w:proofErr w:type="gramStart"/>
      <w:r w:rsidRPr="00331487">
        <w:rPr>
          <w:rFonts w:cstheme="minorHAnsi"/>
        </w:rPr>
        <w:t>Core(</w:t>
      </w:r>
      <w:proofErr w:type="gramEnd"/>
      <w:r w:rsidRPr="00331487">
        <w:rPr>
          <w:rFonts w:cstheme="minorHAnsi"/>
        </w:rPr>
        <w:t>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Selenium WebDriver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Jtest para testes estáticos</w:t>
      </w:r>
    </w:p>
    <w:p w14:paraId="19311416" w14:textId="17C70316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Netbeans e SQLite 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15710C4C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&lt;Descreva aqui as ferramentas específicas de teste usadas no projeto.&gt;</w:t>
      </w:r>
    </w:p>
    <w:p w14:paraId="2CF186DE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5" w:name="_Toc36523507"/>
      <w:r w:rsidRPr="00E82DCE">
        <w:rPr>
          <w:rFonts w:asciiTheme="minorHAnsi" w:hAnsiTheme="minorHAnsi" w:cstheme="minorHAnsi"/>
        </w:rPr>
        <w:t>Cronograma</w:t>
      </w:r>
      <w:bookmarkEnd w:id="15"/>
    </w:p>
    <w:p w14:paraId="48CFC286" w14:textId="77777777" w:rsidR="00D60D2F" w:rsidRPr="00E82DCE" w:rsidRDefault="00727F98">
      <w:pPr>
        <w:pStyle w:val="instrucaodepreenchimento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&lt;Crie aqui um link para o cronograma de testes ou para o cronograma do projeto com as atividades de testes incluídas.&gt;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6" w:name="_Toc36523508"/>
      <w:r w:rsidRPr="00E82DCE">
        <w:rPr>
          <w:rFonts w:asciiTheme="minorHAnsi" w:hAnsiTheme="minorHAnsi" w:cstheme="minorHAnsi"/>
        </w:rPr>
        <w:t>Referências</w:t>
      </w:r>
      <w:bookmarkEnd w:id="16"/>
    </w:p>
    <w:p w14:paraId="22A26090" w14:textId="77777777" w:rsidR="00727F98" w:rsidRPr="00E82DCE" w:rsidRDefault="00727F98">
      <w:pPr>
        <w:pStyle w:val="instrucaodepreenchimento"/>
        <w:rPr>
          <w:rFonts w:asciiTheme="minorHAnsi" w:hAnsiTheme="minorHAnsi" w:cstheme="minorHAnsi"/>
          <w:color w:val="000000"/>
        </w:rPr>
      </w:pPr>
      <w:r w:rsidRPr="00E82DCE">
        <w:rPr>
          <w:rFonts w:asciiTheme="minorHAnsi" w:hAnsiTheme="minorHAnsi" w:cstheme="minorHAnsi"/>
          <w:b/>
          <w:bCs/>
        </w:rPr>
        <w:t>&lt;</w:t>
      </w:r>
      <w:r w:rsidRPr="00E82DCE">
        <w:rPr>
          <w:rFonts w:asciiTheme="minorHAnsi" w:hAnsiTheme="minorHAnsi" w:cstheme="minorHAnsi"/>
        </w:rPr>
        <w:t>Esta seção é opcional e deve prover uma lista de todos os documentos relacionados a este documento.&gt;</w:t>
      </w:r>
    </w:p>
    <w:sectPr w:rsidR="00727F98" w:rsidRPr="00E82DCE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EE87" w14:textId="77777777" w:rsidR="00DC209A" w:rsidRDefault="00DC209A" w:rsidP="005B7573">
      <w:pPr>
        <w:spacing w:before="0" w:after="0"/>
      </w:pPr>
      <w:r>
        <w:separator/>
      </w:r>
    </w:p>
  </w:endnote>
  <w:endnote w:type="continuationSeparator" w:id="0">
    <w:p w14:paraId="5B858E77" w14:textId="77777777" w:rsidR="00DC209A" w:rsidRDefault="00DC209A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04FB1442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62515C">
            <w:rPr>
              <w:noProof/>
            </w:rPr>
            <w:t>16/10/2021 19:39:00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C156" w14:textId="77777777" w:rsidR="00DC209A" w:rsidRDefault="00DC209A" w:rsidP="005B7573">
      <w:pPr>
        <w:spacing w:before="0" w:after="0"/>
      </w:pPr>
      <w:r>
        <w:separator/>
      </w:r>
    </w:p>
  </w:footnote>
  <w:footnote w:type="continuationSeparator" w:id="0">
    <w:p w14:paraId="03EF9D9D" w14:textId="77777777" w:rsidR="00DC209A" w:rsidRDefault="00DC209A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2960CB"/>
    <w:rsid w:val="00316656"/>
    <w:rsid w:val="00331487"/>
    <w:rsid w:val="00391575"/>
    <w:rsid w:val="00492142"/>
    <w:rsid w:val="005314B4"/>
    <w:rsid w:val="0062515C"/>
    <w:rsid w:val="00644D7C"/>
    <w:rsid w:val="006A52BF"/>
    <w:rsid w:val="006D5BCA"/>
    <w:rsid w:val="00727F98"/>
    <w:rsid w:val="007E110E"/>
    <w:rsid w:val="008133BB"/>
    <w:rsid w:val="008D08EC"/>
    <w:rsid w:val="009B56E2"/>
    <w:rsid w:val="00A3421C"/>
    <w:rsid w:val="00B422FC"/>
    <w:rsid w:val="00B63B5A"/>
    <w:rsid w:val="00D221FB"/>
    <w:rsid w:val="00D60D2F"/>
    <w:rsid w:val="00DC209A"/>
    <w:rsid w:val="00DC5DCF"/>
    <w:rsid w:val="00E82DC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83</TotalTime>
  <Pages>6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8</cp:revision>
  <cp:lastPrinted>2000-12-05T11:23:00Z</cp:lastPrinted>
  <dcterms:created xsi:type="dcterms:W3CDTF">2021-10-15T00:42:00Z</dcterms:created>
  <dcterms:modified xsi:type="dcterms:W3CDTF">2021-10-19T22:29:00Z</dcterms:modified>
</cp:coreProperties>
</file>