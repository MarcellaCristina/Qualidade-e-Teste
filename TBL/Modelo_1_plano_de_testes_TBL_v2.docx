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80BE2" w14:textId="77777777" w:rsidR="00D60D2F" w:rsidRDefault="00727F98">
      <w:pPr>
        <w:pStyle w:val="titulo"/>
      </w:pPr>
      <w:bookmarkStart w:id="0" w:name="_Ref471361557"/>
      <w:r>
        <w:t>Plano de Testes</w:t>
      </w:r>
    </w:p>
    <w:p w14:paraId="292CC195" w14:textId="39AC5512" w:rsidR="00D60D2F" w:rsidRPr="00492142" w:rsidRDefault="006A52BF">
      <w:pPr>
        <w:pStyle w:val="sistema"/>
        <w:rPr>
          <w:i w:val="0"/>
          <w:iCs/>
          <w:sz w:val="32"/>
        </w:rPr>
      </w:pPr>
      <w:r w:rsidRPr="00492142">
        <w:rPr>
          <w:i w:val="0"/>
          <w:iCs/>
        </w:rPr>
        <w:t>TCC – NP TCC</w:t>
      </w:r>
    </w:p>
    <w:p w14:paraId="350B3ADC" w14:textId="48658617" w:rsidR="00D60D2F" w:rsidRPr="00492142" w:rsidRDefault="00727F98">
      <w:pPr>
        <w:pStyle w:val="versao"/>
        <w:rPr>
          <w:iCs/>
        </w:rPr>
      </w:pPr>
      <w:r w:rsidRPr="00492142">
        <w:rPr>
          <w:iCs/>
        </w:rPr>
        <w:t>Versão &lt;</w:t>
      </w:r>
      <w:r w:rsidR="006A52BF" w:rsidRPr="00492142">
        <w:rPr>
          <w:iCs/>
        </w:rPr>
        <w:t>1.0</w:t>
      </w:r>
      <w:r w:rsidRPr="00492142">
        <w:rPr>
          <w:iCs/>
        </w:rPr>
        <w:t>&gt;</w:t>
      </w:r>
    </w:p>
    <w:p w14:paraId="2D730AD4" w14:textId="67067126" w:rsidR="00D60D2F" w:rsidRDefault="00D60D2F"/>
    <w:p w14:paraId="7D2FB9D5" w14:textId="77777777" w:rsidR="003E4A32" w:rsidRDefault="003E4A32"/>
    <w:p w14:paraId="47E0AA3F" w14:textId="77777777" w:rsidR="003E4A32" w:rsidRDefault="003E4A32"/>
    <w:p w14:paraId="639DF352" w14:textId="77777777" w:rsidR="003E4A32" w:rsidRDefault="003E4A32"/>
    <w:p w14:paraId="080A4443" w14:textId="77777777" w:rsidR="00100E0E" w:rsidRDefault="00100E0E" w:rsidP="003E4A32">
      <w:pPr>
        <w:shd w:val="clear" w:color="auto" w:fill="FFFFFF"/>
        <w:spacing w:after="0"/>
        <w:ind w:left="360"/>
        <w:jc w:val="center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D8C6C0D" w14:textId="073143FF" w:rsidR="003E4A32" w:rsidRPr="00746511" w:rsidRDefault="003E4A32" w:rsidP="003E4A32">
      <w:pPr>
        <w:shd w:val="clear" w:color="auto" w:fill="FFFFFF"/>
        <w:spacing w:after="0"/>
        <w:ind w:left="360"/>
        <w:jc w:val="center"/>
        <w:textAlignment w:val="baseline"/>
        <w:rPr>
          <w:rFonts w:ascii="Calibri" w:hAnsi="Calibri" w:cs="Calibri"/>
          <w:color w:val="222222"/>
          <w:sz w:val="28"/>
          <w:szCs w:val="28"/>
        </w:rPr>
      </w:pPr>
      <w:r w:rsidRPr="00746511">
        <w:rPr>
          <w:rFonts w:ascii="Arial" w:hAnsi="Arial" w:cs="Arial"/>
          <w:b/>
          <w:bCs/>
          <w:color w:val="000000"/>
          <w:sz w:val="32"/>
          <w:szCs w:val="32"/>
        </w:rPr>
        <w:t>EQUIPE </w:t>
      </w:r>
    </w:p>
    <w:p w14:paraId="4F1A11B4" w14:textId="77777777" w:rsidR="003E4A32" w:rsidRPr="00746511" w:rsidRDefault="003E4A32" w:rsidP="003E4A32">
      <w:pPr>
        <w:shd w:val="clear" w:color="auto" w:fill="FFFFFF"/>
        <w:spacing w:after="0"/>
        <w:ind w:left="360"/>
        <w:jc w:val="center"/>
        <w:textAlignment w:val="baseline"/>
        <w:rPr>
          <w:rFonts w:ascii="Calibri" w:hAnsi="Calibri" w:cs="Calibri"/>
          <w:color w:val="222222"/>
          <w:sz w:val="28"/>
          <w:szCs w:val="28"/>
        </w:rPr>
      </w:pPr>
      <w:r w:rsidRPr="00746511">
        <w:rPr>
          <w:rFonts w:ascii="Calibri" w:hAnsi="Calibri" w:cs="Calibri"/>
          <w:color w:val="222222"/>
          <w:sz w:val="28"/>
          <w:szCs w:val="28"/>
        </w:rPr>
        <w:t>Andreia Carvalho</w:t>
      </w:r>
    </w:p>
    <w:p w14:paraId="3625FE35" w14:textId="77777777" w:rsidR="003E4A32" w:rsidRPr="00746511" w:rsidRDefault="003E4A32" w:rsidP="003E4A32">
      <w:pPr>
        <w:shd w:val="clear" w:color="auto" w:fill="FFFFFF"/>
        <w:spacing w:after="0"/>
        <w:ind w:left="360"/>
        <w:jc w:val="center"/>
        <w:textAlignment w:val="baseline"/>
        <w:rPr>
          <w:rFonts w:ascii="Calibri" w:hAnsi="Calibri" w:cs="Calibri"/>
          <w:color w:val="222222"/>
          <w:sz w:val="28"/>
          <w:szCs w:val="28"/>
        </w:rPr>
      </w:pPr>
      <w:r w:rsidRPr="00746511">
        <w:rPr>
          <w:rFonts w:ascii="Calibri" w:hAnsi="Calibri" w:cs="Calibri"/>
          <w:color w:val="222222"/>
          <w:sz w:val="28"/>
          <w:szCs w:val="28"/>
        </w:rPr>
        <w:t>Bruno Ramalho</w:t>
      </w:r>
    </w:p>
    <w:p w14:paraId="12AB51B0" w14:textId="77777777" w:rsidR="00100E0E" w:rsidRDefault="003E4A32" w:rsidP="003E4A32">
      <w:pPr>
        <w:shd w:val="clear" w:color="auto" w:fill="FFFFFF"/>
        <w:spacing w:after="0"/>
        <w:ind w:left="360"/>
        <w:jc w:val="center"/>
        <w:textAlignment w:val="baseline"/>
        <w:rPr>
          <w:rFonts w:ascii="Calibri" w:hAnsi="Calibri" w:cs="Calibri"/>
          <w:color w:val="222222"/>
          <w:sz w:val="28"/>
          <w:szCs w:val="28"/>
        </w:rPr>
      </w:pPr>
      <w:r w:rsidRPr="00746511">
        <w:rPr>
          <w:rFonts w:ascii="Calibri" w:hAnsi="Calibri" w:cs="Calibri"/>
          <w:color w:val="222222"/>
          <w:sz w:val="28"/>
          <w:szCs w:val="28"/>
        </w:rPr>
        <w:t xml:space="preserve">Lariane </w:t>
      </w:r>
      <w:proofErr w:type="spellStart"/>
      <w:r w:rsidRPr="00746511">
        <w:rPr>
          <w:rFonts w:ascii="Calibri" w:hAnsi="Calibri" w:cs="Calibri"/>
          <w:color w:val="222222"/>
          <w:sz w:val="28"/>
          <w:szCs w:val="28"/>
        </w:rPr>
        <w:t>Spalenza</w:t>
      </w:r>
      <w:proofErr w:type="spellEnd"/>
    </w:p>
    <w:p w14:paraId="0ADDD993" w14:textId="7524750C" w:rsidR="003E4A32" w:rsidRDefault="003E4A32" w:rsidP="003E4A32">
      <w:pPr>
        <w:shd w:val="clear" w:color="auto" w:fill="FFFFFF"/>
        <w:spacing w:after="0"/>
        <w:ind w:left="360"/>
        <w:jc w:val="center"/>
        <w:textAlignment w:val="baseline"/>
        <w:sectPr w:rsidR="003E4A32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  <w:r w:rsidRPr="00746511">
        <w:rPr>
          <w:rFonts w:ascii="Calibri" w:hAnsi="Calibri" w:cs="Calibri"/>
          <w:color w:val="222222"/>
          <w:sz w:val="28"/>
          <w:szCs w:val="28"/>
        </w:rPr>
        <w:t>Marcella Cristina</w:t>
      </w:r>
    </w:p>
    <w:p w14:paraId="7BF09319" w14:textId="77777777" w:rsidR="00D60D2F" w:rsidRPr="00E82DCE" w:rsidRDefault="00727F98">
      <w:pPr>
        <w:jc w:val="center"/>
        <w:rPr>
          <w:rFonts w:asciiTheme="minorHAnsi" w:hAnsiTheme="minorHAnsi" w:cstheme="minorHAnsi"/>
          <w:b/>
          <w:bCs/>
          <w:sz w:val="28"/>
        </w:rPr>
      </w:pPr>
      <w:r w:rsidRPr="00E82DCE">
        <w:rPr>
          <w:rFonts w:asciiTheme="minorHAnsi" w:hAnsiTheme="minorHAnsi" w:cstheme="minorHAnsi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60D2F" w:rsidRPr="00E82DCE" w14:paraId="5D21F17C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74816D9" w14:textId="77777777" w:rsidR="00D60D2F" w:rsidRPr="00E82DCE" w:rsidRDefault="00727F98">
            <w:pPr>
              <w:pStyle w:val="Tabletext"/>
              <w:ind w:left="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03A16AE9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28F2B95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2987E326" w14:textId="77777777" w:rsidR="00D60D2F" w:rsidRPr="00E82DCE" w:rsidRDefault="00727F98">
            <w:pPr>
              <w:pStyle w:val="Tabletext"/>
              <w:ind w:left="3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Autor</w:t>
            </w:r>
          </w:p>
        </w:tc>
      </w:tr>
      <w:tr w:rsidR="0062515C" w:rsidRPr="00E82DCE" w14:paraId="7D75BA2E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A033A" w14:textId="50FBC65F" w:rsidR="00D60D2F" w:rsidRPr="00E82DCE" w:rsidRDefault="007952CE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28/10/21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AB877" w14:textId="65A15437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7264" w14:textId="43CD18EC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Primeiro detalhamento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32E9" w14:textId="76919B3D" w:rsidR="00D60D2F" w:rsidRPr="00E82DCE" w:rsidRDefault="007952CE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Equipe</w:t>
            </w:r>
          </w:p>
        </w:tc>
      </w:tr>
      <w:tr w:rsidR="0062515C" w:rsidRPr="00E82DCE" w14:paraId="4C22611B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476FD" w14:textId="0A9DCF09" w:rsidR="00D60D2F" w:rsidRPr="00E82DCE" w:rsidRDefault="008F5EA1">
            <w:pPr>
              <w:pStyle w:val="Tabletext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04/11/21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5A08E" w14:textId="631C4058" w:rsidR="00D60D2F" w:rsidRPr="00E82DCE" w:rsidRDefault="008F5EA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D167E" w14:textId="5C70ED95" w:rsidR="00D60D2F" w:rsidRPr="00E82DCE" w:rsidRDefault="008F5EA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Adição de iterações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4AE60" w14:textId="78445300" w:rsidR="00D60D2F" w:rsidRPr="00E82DCE" w:rsidRDefault="008F5EA1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Equipe</w:t>
            </w:r>
          </w:p>
        </w:tc>
      </w:tr>
      <w:tr w:rsidR="0062515C" w:rsidRPr="00E82DCE" w14:paraId="1F040148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4268B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78540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FD186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5E375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12CEF7E4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1F1B5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2A2B2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8368C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14EF5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516F2BDF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8B0C2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1CE87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CF8E5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3996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18F16070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F7EF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E5134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E3FBC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FF547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659AA977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D72A3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3E222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70333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94FF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</w:tbl>
    <w:p w14:paraId="79642839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1268056D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3BA4DDAC" w14:textId="77777777" w:rsidR="00D60D2F" w:rsidRPr="00E82DCE" w:rsidRDefault="00D60D2F">
      <w:pPr>
        <w:rPr>
          <w:rFonts w:asciiTheme="minorHAnsi" w:hAnsiTheme="minorHAnsi" w:cstheme="minorHAnsi"/>
        </w:rPr>
        <w:sectPr w:rsidR="00D60D2F" w:rsidRPr="00E82DCE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3ED8D65E" w14:textId="77777777" w:rsidR="00D60D2F" w:rsidRPr="00E82DCE" w:rsidRDefault="00727F98">
      <w:pPr>
        <w:pStyle w:val="conteudo"/>
        <w:outlineLvl w:val="0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lastRenderedPageBreak/>
        <w:t>Conteúdo</w:t>
      </w:r>
    </w:p>
    <w:p w14:paraId="1FA4A78C" w14:textId="651B992C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sz w:val="24"/>
          <w:szCs w:val="24"/>
        </w:rPr>
        <w:instrText xml:space="preserve"> TOC \o "1-3" </w:instrText>
      </w:r>
      <w:r w:rsidRPr="00E82DCE">
        <w:rPr>
          <w:rFonts w:asciiTheme="minorHAnsi" w:hAnsiTheme="minorHAnsi" w:cstheme="minorHAnsi"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36"/>
        </w:rPr>
        <w:t>1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Introdução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DA39B9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0ABC5FB5" w14:textId="3F9C8790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2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Requisitos a Testar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DA39B9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77B05EEB" w14:textId="4DF81926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DA39B9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4436581B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_Toc36523499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73DECBA9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2.3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3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_Toc36523500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5381A04" w14:textId="77777777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</w:pP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3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Tipos de Teste</w:t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instrText xml:space="preserve"> PAGEREF _Toc36523501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144ADC9A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_Toc36523502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16FDCEEC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_Toc36523503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21F7F872" w14:textId="77777777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4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Recursos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_Toc36523504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102F68B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Ambiente de Teste – Software &amp; Hardware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_Toc36523505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29B91720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Ferramentas de Teste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_Toc36523506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20004AA8" w14:textId="39E700FB" w:rsidR="00D60D2F" w:rsidRDefault="00603044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36"/>
        </w:rPr>
        <w:t>5</w:t>
      </w:r>
      <w:r w:rsidR="00727F98"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="00307127">
        <w:rPr>
          <w:rFonts w:asciiTheme="minorHAnsi" w:hAnsiTheme="minorHAnsi" w:cstheme="minorHAnsi"/>
          <w:noProof/>
          <w:sz w:val="24"/>
          <w:szCs w:val="36"/>
        </w:rPr>
        <w:t xml:space="preserve">CRONOGRAMA </w:t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_Toc36523508 \h </w:instrText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0449BC52" w14:textId="3938D516" w:rsidR="00307127" w:rsidRPr="00E82DCE" w:rsidRDefault="00307127" w:rsidP="00307127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>
        <w:rPr>
          <w:rFonts w:asciiTheme="minorHAnsi" w:hAnsiTheme="minorHAnsi" w:cstheme="minorHAnsi"/>
          <w:noProof/>
          <w:sz w:val="24"/>
          <w:szCs w:val="36"/>
        </w:rPr>
        <w:t>6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Referências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_Toc36523508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B7FE38F" w14:textId="77777777" w:rsidR="00307127" w:rsidRPr="00307127" w:rsidRDefault="00307127" w:rsidP="00307127"/>
    <w:p w14:paraId="463CC67A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  <w:sz w:val="32"/>
          <w:szCs w:val="24"/>
        </w:rPr>
        <w:fldChar w:fldCharType="end"/>
      </w:r>
    </w:p>
    <w:p w14:paraId="2497200C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54B52B26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454532E3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0ABDFF64" w14:textId="77777777" w:rsidR="00D60D2F" w:rsidRPr="00E82DCE" w:rsidRDefault="00D60D2F">
      <w:pPr>
        <w:pStyle w:val="Ttulo1"/>
        <w:rPr>
          <w:rFonts w:asciiTheme="minorHAnsi" w:hAnsiTheme="minorHAnsi" w:cstheme="minorHAnsi"/>
        </w:rPr>
        <w:sectPr w:rsidR="00D60D2F" w:rsidRPr="00E82DCE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35FB5966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" w:name="_Toc36523496"/>
      <w:r w:rsidRPr="00E82DCE">
        <w:rPr>
          <w:rFonts w:asciiTheme="minorHAnsi" w:hAnsiTheme="minorHAnsi" w:cstheme="minorHAnsi"/>
        </w:rPr>
        <w:lastRenderedPageBreak/>
        <w:t>Introdução</w:t>
      </w:r>
      <w:bookmarkEnd w:id="1"/>
    </w:p>
    <w:p w14:paraId="06A16F22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O fluxo de testes, assim como os demais fluxos, está presente no processo de desenvolvimento de </w:t>
      </w:r>
      <w:r w:rsidRPr="00E82DCE">
        <w:rPr>
          <w:rFonts w:asciiTheme="minorHAnsi" w:hAnsiTheme="minorHAnsi" w:cstheme="minorHAnsi"/>
          <w:i/>
          <w:iCs/>
        </w:rPr>
        <w:t>software</w:t>
      </w:r>
      <w:r w:rsidRPr="00E82DCE">
        <w:rPr>
          <w:rFonts w:asciiTheme="minorHAnsi" w:hAnsiTheme="minorHAnsi" w:cstheme="minorHAnsi"/>
        </w:rPr>
        <w:t xml:space="preserve"> ao longo de todas as suas fases, concentrando-se, no entanto, no planejamento dos testes na iteração inicial e no início de cada nova iteração e, durante as iterações, tendo seu foco no projeto e na execução dos testes, sobretudo nas iterações da fase de Construção.</w:t>
      </w:r>
    </w:p>
    <w:p w14:paraId="7A310CFE" w14:textId="1E0D6909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Este documento descreve os requisitos a testar, os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14:paraId="1FDDEDFF" w14:textId="095AD6D4" w:rsidR="006A52BF" w:rsidRDefault="006A52BF">
      <w:pPr>
        <w:rPr>
          <w:rFonts w:asciiTheme="minorHAnsi" w:hAnsiTheme="minorHAnsi" w:cstheme="minorHAnsi"/>
        </w:rPr>
      </w:pPr>
    </w:p>
    <w:p w14:paraId="50A17D56" w14:textId="2B8360C1" w:rsidR="000C4E88" w:rsidRPr="000C4E88" w:rsidRDefault="000C4E88" w:rsidP="000C4E88">
      <w:pPr>
        <w:rPr>
          <w:rFonts w:asciiTheme="minorHAnsi" w:hAnsiTheme="minorHAnsi" w:cstheme="minorHAnsi"/>
        </w:rPr>
      </w:pPr>
      <w:r w:rsidRPr="000C4E88">
        <w:rPr>
          <w:rFonts w:asciiTheme="minorHAnsi" w:hAnsiTheme="minorHAnsi" w:cstheme="minorHAnsi"/>
        </w:rPr>
        <w:t xml:space="preserve">O objetivo deste documento é demonstrar como será realizado os testes do sistema </w:t>
      </w:r>
      <w:r>
        <w:rPr>
          <w:rFonts w:asciiTheme="minorHAnsi" w:hAnsiTheme="minorHAnsi" w:cstheme="minorHAnsi"/>
        </w:rPr>
        <w:t xml:space="preserve">de </w:t>
      </w:r>
      <w:r w:rsidRPr="000C4E88">
        <w:rPr>
          <w:rFonts w:asciiTheme="minorHAnsi" w:hAnsiTheme="minorHAnsi" w:cstheme="minorHAnsi"/>
        </w:rPr>
        <w:t>gerencia</w:t>
      </w:r>
      <w:r>
        <w:rPr>
          <w:rFonts w:asciiTheme="minorHAnsi" w:hAnsiTheme="minorHAnsi" w:cstheme="minorHAnsi"/>
        </w:rPr>
        <w:t>mento</w:t>
      </w:r>
      <w:r w:rsidRPr="000C4E88">
        <w:rPr>
          <w:rFonts w:asciiTheme="minorHAnsi" w:hAnsiTheme="minorHAnsi" w:cstheme="minorHAnsi"/>
        </w:rPr>
        <w:t xml:space="preserve"> de Trabalho de Conclusão de Curso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szCs w:val="24"/>
        </w:rPr>
        <w:t xml:space="preserve">que consiste em </w:t>
      </w:r>
      <w:r w:rsidRPr="00492142">
        <w:rPr>
          <w:rFonts w:asciiTheme="minorHAnsi" w:hAnsiTheme="minorHAnsi" w:cstheme="minorHAnsi"/>
          <w:szCs w:val="24"/>
        </w:rPr>
        <w:t>realizar o controle e gerenciamento dos projetos de TCC, proporcionando segurança, facilidade, agilidade, transparência e confiabilidade.</w:t>
      </w:r>
      <w:r>
        <w:rPr>
          <w:rFonts w:asciiTheme="minorHAnsi" w:hAnsiTheme="minorHAnsi" w:cstheme="minorHAnsi"/>
        </w:rPr>
        <w:t xml:space="preserve"> </w:t>
      </w:r>
      <w:r w:rsidRPr="000C4E88">
        <w:rPr>
          <w:rFonts w:asciiTheme="minorHAnsi" w:hAnsiTheme="minorHAnsi" w:cstheme="minorHAnsi"/>
        </w:rPr>
        <w:t>O sistema está sendo proposto para otimizar essa etapa importante nos cursos de graduações. Onde será adicionado professores orientadores, professores avaliadores, gestores, os alunos, o projeto. Todos estarão dentro do sistema de alguma forma.</w:t>
      </w:r>
    </w:p>
    <w:p w14:paraId="7CF02C13" w14:textId="0F8B0391" w:rsidR="000C4E88" w:rsidRPr="00E82DCE" w:rsidRDefault="000C4E88" w:rsidP="000C4E88">
      <w:pPr>
        <w:rPr>
          <w:rFonts w:asciiTheme="minorHAnsi" w:hAnsiTheme="minorHAnsi" w:cstheme="minorHAnsi"/>
        </w:rPr>
      </w:pPr>
      <w:r w:rsidRPr="000C4E88">
        <w:rPr>
          <w:rFonts w:asciiTheme="minorHAnsi" w:hAnsiTheme="minorHAnsi" w:cstheme="minorHAnsi"/>
        </w:rPr>
        <w:t xml:space="preserve">As entregas desses casos </w:t>
      </w:r>
      <w:r>
        <w:rPr>
          <w:rFonts w:asciiTheme="minorHAnsi" w:hAnsiTheme="minorHAnsi" w:cstheme="minorHAnsi"/>
        </w:rPr>
        <w:t xml:space="preserve">de </w:t>
      </w:r>
      <w:r w:rsidRPr="000C4E88">
        <w:rPr>
          <w:rFonts w:asciiTheme="minorHAnsi" w:hAnsiTheme="minorHAnsi" w:cstheme="minorHAnsi"/>
        </w:rPr>
        <w:t>testes serão realizadas de forma incremental através de entregas semanais para a disciplina de Qualidade e Teste de Software</w:t>
      </w:r>
      <w:r>
        <w:rPr>
          <w:rFonts w:asciiTheme="minorHAnsi" w:hAnsiTheme="minorHAnsi" w:cstheme="minorHAnsi"/>
        </w:rPr>
        <w:t>.</w:t>
      </w:r>
    </w:p>
    <w:p w14:paraId="3C02BB84" w14:textId="32CD0D33" w:rsidR="006A52BF" w:rsidRPr="00E82DCE" w:rsidRDefault="006A52BF">
      <w:pPr>
        <w:rPr>
          <w:rFonts w:asciiTheme="minorHAnsi" w:hAnsiTheme="minorHAnsi" w:cstheme="minorHAnsi"/>
        </w:rPr>
      </w:pPr>
    </w:p>
    <w:p w14:paraId="46CC5B78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2" w:name="_Toc36523497"/>
      <w:r w:rsidRPr="00E82DCE">
        <w:rPr>
          <w:rFonts w:asciiTheme="minorHAnsi" w:hAnsiTheme="minorHAnsi" w:cstheme="minorHAnsi"/>
        </w:rPr>
        <w:t xml:space="preserve">Requisitos </w:t>
      </w:r>
      <w:proofErr w:type="gramStart"/>
      <w:r w:rsidRPr="00E82DCE">
        <w:rPr>
          <w:rFonts w:asciiTheme="minorHAnsi" w:hAnsiTheme="minorHAnsi" w:cstheme="minorHAnsi"/>
        </w:rPr>
        <w:t>a Testar</w:t>
      </w:r>
      <w:bookmarkEnd w:id="2"/>
      <w:proofErr w:type="gramEnd"/>
    </w:p>
    <w:p w14:paraId="20CD8BF5" w14:textId="77777777" w:rsidR="00D60D2F" w:rsidRPr="00E82DCE" w:rsidRDefault="00D60D2F">
      <w:pPr>
        <w:pStyle w:val="Padro"/>
        <w:rPr>
          <w:rFonts w:asciiTheme="minorHAnsi" w:hAnsiTheme="minorHAnsi" w:cstheme="minorHAnsi"/>
        </w:rPr>
      </w:pPr>
    </w:p>
    <w:p w14:paraId="23F4002B" w14:textId="68FE3218" w:rsidR="007E110E" w:rsidRDefault="00727F98" w:rsidP="007E110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Esta seção contém os requisitos que são objetos dos testes a serem realizados. </w:t>
      </w:r>
      <w:bookmarkStart w:id="3" w:name="_Toc36523498"/>
    </w:p>
    <w:p w14:paraId="7AD4BE46" w14:textId="17C32066" w:rsidR="00F35DDE" w:rsidRPr="00E82DCE" w:rsidRDefault="00F35DDE" w:rsidP="007E1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Inicialmente, serão testados três requisitos, os quais estão listados abaixo, bem como as tarefas a serem testadas.</w:t>
      </w:r>
    </w:p>
    <w:p w14:paraId="29250A17" w14:textId="77777777" w:rsidR="007E110E" w:rsidRPr="00E82DCE" w:rsidRDefault="007E110E" w:rsidP="007E110E">
      <w:pPr>
        <w:rPr>
          <w:rFonts w:asciiTheme="minorHAnsi" w:hAnsiTheme="minorHAnsi" w:cstheme="minorHAnsi"/>
        </w:rPr>
      </w:pPr>
    </w:p>
    <w:p w14:paraId="0A84A631" w14:textId="62B732CF" w:rsidR="00D60D2F" w:rsidRPr="00E82DCE" w:rsidRDefault="00727F98" w:rsidP="007E110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Iteração 1</w:t>
      </w:r>
      <w:bookmarkEnd w:id="3"/>
    </w:p>
    <w:p w14:paraId="522C290B" w14:textId="538DD9E6" w:rsidR="00D60D2F" w:rsidRPr="00E82DCE" w:rsidRDefault="00727F98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="00644D7C"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D60D2F" w:rsidRPr="00E82DCE" w14:paraId="50A813F7" w14:textId="77777777" w:rsidTr="008133BB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032F6C55" w14:textId="14FB94EF" w:rsidR="00D60D2F" w:rsidRPr="00E82DCE" w:rsidRDefault="00727F9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 xml:space="preserve">Identificador do </w:t>
            </w:r>
            <w:r w:rsidR="00644D7C"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4D5BAA7B" w14:textId="1959A16F" w:rsidR="00D60D2F" w:rsidRPr="00E82DCE" w:rsidRDefault="00644D7C" w:rsidP="008133BB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D60D2F" w:rsidRPr="00E82DCE" w14:paraId="04209634" w14:textId="77777777" w:rsidTr="008133BB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5B12CF0F" w14:textId="05FBFAF8" w:rsidR="00D60D2F" w:rsidRPr="00E82DCE" w:rsidRDefault="00727F98" w:rsidP="0062515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 xml:space="preserve">Id </w:t>
            </w:r>
            <w:r w:rsidR="00644D7C" w:rsidRPr="00E82DCE">
              <w:rPr>
                <w:rFonts w:asciiTheme="minorHAnsi" w:hAnsiTheme="minorHAnsi" w:cstheme="minorHAnsi"/>
                <w:sz w:val="24"/>
              </w:rPr>
              <w:t>RF_01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9E549A" w14:textId="6C9E0F72" w:rsidR="00D60D2F" w:rsidRPr="00E82DCE" w:rsidRDefault="00644D7C" w:rsidP="0062515C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orientador/Gestor</w:t>
            </w:r>
          </w:p>
        </w:tc>
      </w:tr>
    </w:tbl>
    <w:p w14:paraId="440D92AD" w14:textId="77777777" w:rsidR="00D60D2F" w:rsidRPr="00E82DCE" w:rsidRDefault="00D60D2F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57C0DA80" w14:textId="3C1DA800" w:rsidR="00D60D2F" w:rsidRPr="00E82DCE" w:rsidRDefault="00727F98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 w:rsidR="00303A77"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03A77" w:rsidRPr="00E82DCE" w14:paraId="2117D99A" w14:textId="77777777" w:rsidTr="009E5D6D">
        <w:tc>
          <w:tcPr>
            <w:tcW w:w="8614" w:type="dxa"/>
            <w:shd w:val="clear" w:color="auto" w:fill="666666"/>
          </w:tcPr>
          <w:p w14:paraId="27A286BD" w14:textId="5C63EAF9" w:rsidR="00303A77" w:rsidRPr="00E82DCE" w:rsidRDefault="00303A77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303A77" w:rsidRPr="00E82DCE" w14:paraId="0E44BDAC" w14:textId="77777777" w:rsidTr="009E5D6D">
        <w:tc>
          <w:tcPr>
            <w:tcW w:w="8614" w:type="dxa"/>
          </w:tcPr>
          <w:p w14:paraId="4812A4B0" w14:textId="42617A70" w:rsidR="00303A77" w:rsidRPr="00303A77" w:rsidRDefault="000C4E88" w:rsidP="000C4E88">
            <w:pPr>
              <w:spacing w:after="0"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="00303A77" w:rsidRPr="00303A77">
              <w:rPr>
                <w:rFonts w:asciiTheme="minorHAnsi" w:hAnsiTheme="minorHAnsi" w:cstheme="minorHAnsi"/>
              </w:rPr>
              <w:t xml:space="preserve"> cadastr</w:t>
            </w:r>
            <w:r>
              <w:rPr>
                <w:rFonts w:asciiTheme="minorHAnsi" w:hAnsiTheme="minorHAnsi" w:cstheme="minorHAnsi"/>
              </w:rPr>
              <w:t>o de</w:t>
            </w:r>
            <w:r w:rsidR="00303A77" w:rsidRPr="00303A77">
              <w:rPr>
                <w:rFonts w:asciiTheme="minorHAnsi" w:hAnsiTheme="minorHAnsi" w:cstheme="minorHAnsi"/>
              </w:rPr>
              <w:t xml:space="preserve"> usuários Professores Orientadores</w:t>
            </w:r>
          </w:p>
        </w:tc>
      </w:tr>
      <w:tr w:rsidR="00303A77" w:rsidRPr="00E82DCE" w14:paraId="08365D0C" w14:textId="77777777" w:rsidTr="009E5D6D">
        <w:tc>
          <w:tcPr>
            <w:tcW w:w="8614" w:type="dxa"/>
          </w:tcPr>
          <w:p w14:paraId="231C1AA1" w14:textId="2C45F9E2" w:rsidR="00303A77" w:rsidRPr="00303A77" w:rsidRDefault="000C4E8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="00303A77" w:rsidRPr="00303A77">
              <w:rPr>
                <w:rFonts w:asciiTheme="minorHAnsi" w:hAnsiTheme="minorHAnsi" w:cstheme="minorHAnsi"/>
              </w:rPr>
              <w:t xml:space="preserve"> visualiza</w:t>
            </w:r>
            <w:r>
              <w:rPr>
                <w:rFonts w:asciiTheme="minorHAnsi" w:hAnsiTheme="minorHAnsi" w:cstheme="minorHAnsi"/>
              </w:rPr>
              <w:t>ção de</w:t>
            </w:r>
            <w:r w:rsidR="00303A77" w:rsidRPr="00303A77">
              <w:rPr>
                <w:rFonts w:asciiTheme="minorHAnsi" w:hAnsiTheme="minorHAnsi" w:cstheme="minorHAnsi"/>
              </w:rPr>
              <w:t xml:space="preserve"> usuários Professores Orientadores</w:t>
            </w:r>
          </w:p>
        </w:tc>
      </w:tr>
      <w:tr w:rsidR="00303A77" w:rsidRPr="00E82DCE" w14:paraId="1C4B0FE1" w14:textId="77777777" w:rsidTr="009E5D6D">
        <w:tc>
          <w:tcPr>
            <w:tcW w:w="8614" w:type="dxa"/>
          </w:tcPr>
          <w:p w14:paraId="0D193D23" w14:textId="2F11FDFB" w:rsidR="00303A77" w:rsidRPr="00303A77" w:rsidRDefault="000C4E8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Testar </w:t>
            </w:r>
            <w:r w:rsidR="00303A77" w:rsidRPr="00303A77">
              <w:rPr>
                <w:rFonts w:asciiTheme="minorHAnsi" w:hAnsiTheme="minorHAnsi" w:cstheme="minorHAnsi"/>
              </w:rPr>
              <w:t>altera</w:t>
            </w:r>
            <w:r>
              <w:rPr>
                <w:rFonts w:asciiTheme="minorHAnsi" w:hAnsiTheme="minorHAnsi" w:cstheme="minorHAnsi"/>
              </w:rPr>
              <w:t>ção de</w:t>
            </w:r>
            <w:r w:rsidR="00303A77" w:rsidRPr="00303A77">
              <w:rPr>
                <w:rFonts w:asciiTheme="minorHAnsi" w:hAnsiTheme="minorHAnsi" w:cstheme="minorHAnsi"/>
              </w:rPr>
              <w:t xml:space="preserve"> usuários Professores Orientadores</w:t>
            </w:r>
          </w:p>
        </w:tc>
      </w:tr>
      <w:tr w:rsidR="00303A77" w:rsidRPr="00E82DCE" w14:paraId="6205ABB2" w14:textId="77777777" w:rsidTr="009E5D6D">
        <w:tc>
          <w:tcPr>
            <w:tcW w:w="8614" w:type="dxa"/>
          </w:tcPr>
          <w:p w14:paraId="29C768A1" w14:textId="133A6F4B" w:rsidR="00303A77" w:rsidRPr="00303A77" w:rsidRDefault="000C4E8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="00303A77" w:rsidRPr="00303A77">
              <w:rPr>
                <w:rFonts w:asciiTheme="minorHAnsi" w:hAnsiTheme="minorHAnsi" w:cstheme="minorHAnsi"/>
              </w:rPr>
              <w:t xml:space="preserve"> exclu</w:t>
            </w:r>
            <w:r>
              <w:rPr>
                <w:rFonts w:asciiTheme="minorHAnsi" w:hAnsiTheme="minorHAnsi" w:cstheme="minorHAnsi"/>
              </w:rPr>
              <w:t>são de</w:t>
            </w:r>
            <w:r w:rsidR="00303A77" w:rsidRPr="00303A77">
              <w:rPr>
                <w:rFonts w:asciiTheme="minorHAnsi" w:hAnsiTheme="minorHAnsi" w:cstheme="minorHAnsi"/>
              </w:rPr>
              <w:t xml:space="preserve"> usuários Professores Orientadores</w:t>
            </w:r>
          </w:p>
        </w:tc>
      </w:tr>
      <w:tr w:rsidR="00303A77" w:rsidRPr="00E82DCE" w14:paraId="40ED3A40" w14:textId="77777777" w:rsidTr="009E5D6D">
        <w:tc>
          <w:tcPr>
            <w:tcW w:w="8614" w:type="dxa"/>
          </w:tcPr>
          <w:p w14:paraId="67158DC9" w14:textId="30E18D30" w:rsidR="00303A77" w:rsidRPr="00303A77" w:rsidRDefault="000C4E8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="00303A77" w:rsidRPr="00303A77">
              <w:rPr>
                <w:rFonts w:asciiTheme="minorHAnsi" w:hAnsiTheme="minorHAnsi" w:cstheme="minorHAnsi"/>
              </w:rPr>
              <w:t xml:space="preserve"> cadastr</w:t>
            </w:r>
            <w:r>
              <w:rPr>
                <w:rFonts w:asciiTheme="minorHAnsi" w:hAnsiTheme="minorHAnsi" w:cstheme="minorHAnsi"/>
              </w:rPr>
              <w:t>o de</w:t>
            </w:r>
            <w:r w:rsidR="00303A77" w:rsidRPr="00303A77">
              <w:rPr>
                <w:rFonts w:asciiTheme="minorHAnsi" w:hAnsiTheme="minorHAnsi" w:cstheme="minorHAnsi"/>
              </w:rPr>
              <w:t xml:space="preserve"> usuários Professores Gestores</w:t>
            </w:r>
          </w:p>
        </w:tc>
      </w:tr>
      <w:tr w:rsidR="00303A77" w:rsidRPr="00E82DCE" w14:paraId="07694925" w14:textId="77777777" w:rsidTr="009E5D6D">
        <w:tc>
          <w:tcPr>
            <w:tcW w:w="8614" w:type="dxa"/>
          </w:tcPr>
          <w:p w14:paraId="60A3CFD7" w14:textId="620CB681" w:rsidR="00303A77" w:rsidRPr="00303A77" w:rsidRDefault="00295425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visualiza</w:t>
            </w:r>
            <w:r>
              <w:rPr>
                <w:rFonts w:asciiTheme="minorHAnsi" w:hAnsiTheme="minorHAnsi" w:cstheme="minorHAnsi"/>
              </w:rPr>
              <w:t xml:space="preserve">ção </w:t>
            </w:r>
            <w:r w:rsidR="00303A77" w:rsidRPr="00303A77">
              <w:rPr>
                <w:rFonts w:asciiTheme="minorHAnsi" w:hAnsiTheme="minorHAnsi" w:cstheme="minorHAnsi"/>
              </w:rPr>
              <w:t>usuários Professores Gestores</w:t>
            </w:r>
          </w:p>
        </w:tc>
      </w:tr>
      <w:tr w:rsidR="00303A77" w:rsidRPr="00E82DCE" w14:paraId="2E84299E" w14:textId="77777777" w:rsidTr="009E5D6D">
        <w:tc>
          <w:tcPr>
            <w:tcW w:w="8614" w:type="dxa"/>
          </w:tcPr>
          <w:p w14:paraId="4C45D834" w14:textId="17F4A5BD" w:rsidR="00303A77" w:rsidRPr="00303A77" w:rsidRDefault="00295425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Testar </w:t>
            </w:r>
            <w:r w:rsidRPr="00303A77">
              <w:rPr>
                <w:rFonts w:asciiTheme="minorHAnsi" w:hAnsiTheme="minorHAnsi" w:cstheme="minorHAnsi"/>
              </w:rPr>
              <w:t>altera</w:t>
            </w:r>
            <w:r>
              <w:rPr>
                <w:rFonts w:asciiTheme="minorHAnsi" w:hAnsiTheme="minorHAnsi" w:cstheme="minorHAnsi"/>
              </w:rPr>
              <w:t xml:space="preserve">ção </w:t>
            </w:r>
            <w:r w:rsidR="00303A77" w:rsidRPr="00303A77">
              <w:rPr>
                <w:rFonts w:asciiTheme="minorHAnsi" w:hAnsiTheme="minorHAnsi" w:cstheme="minorHAnsi"/>
              </w:rPr>
              <w:t>usuários Professores Gestores</w:t>
            </w:r>
          </w:p>
        </w:tc>
      </w:tr>
      <w:tr w:rsidR="00303A77" w:rsidRPr="00E82DCE" w14:paraId="27CC0342" w14:textId="77777777" w:rsidTr="009E5D6D">
        <w:tc>
          <w:tcPr>
            <w:tcW w:w="8614" w:type="dxa"/>
          </w:tcPr>
          <w:p w14:paraId="2EAC6C85" w14:textId="401497E0" w:rsidR="00303A77" w:rsidRPr="00303A77" w:rsidRDefault="00295425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exclu</w:t>
            </w:r>
            <w:r>
              <w:rPr>
                <w:rFonts w:asciiTheme="minorHAnsi" w:hAnsiTheme="minorHAnsi" w:cstheme="minorHAnsi"/>
              </w:rPr>
              <w:t xml:space="preserve">são </w:t>
            </w:r>
            <w:r w:rsidR="00303A77" w:rsidRPr="00303A77">
              <w:rPr>
                <w:rFonts w:asciiTheme="minorHAnsi" w:hAnsiTheme="minorHAnsi" w:cstheme="minorHAnsi"/>
              </w:rPr>
              <w:t>usuários Professores Gestores</w:t>
            </w:r>
          </w:p>
        </w:tc>
      </w:tr>
    </w:tbl>
    <w:p w14:paraId="58869FDF" w14:textId="77777777" w:rsidR="00295425" w:rsidRDefault="00295425" w:rsidP="003575C7">
      <w:pPr>
        <w:rPr>
          <w:rFonts w:asciiTheme="minorHAnsi" w:hAnsiTheme="minorHAnsi" w:cstheme="minorHAnsi"/>
        </w:rPr>
      </w:pPr>
    </w:p>
    <w:p w14:paraId="2C5C2461" w14:textId="13630369" w:rsidR="003575C7" w:rsidRPr="00E82DCE" w:rsidRDefault="003575C7" w:rsidP="003575C7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2</w:t>
      </w:r>
    </w:p>
    <w:p w14:paraId="65EC6F6F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3575C7" w:rsidRPr="00E82DCE" w14:paraId="55E73A4F" w14:textId="77777777" w:rsidTr="00A96DED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3A7BD921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3C459EBB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3575C7" w:rsidRPr="00E82DCE" w14:paraId="03CA5973" w14:textId="77777777" w:rsidTr="00A96DED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22B4C264" w14:textId="3AC8A63B" w:rsidR="003575C7" w:rsidRPr="00E82DCE" w:rsidRDefault="003575C7" w:rsidP="003575C7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RF_02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923A11" w14:textId="4A9C9D0A" w:rsidR="003575C7" w:rsidRPr="00E82DCE" w:rsidRDefault="003575C7" w:rsidP="003575C7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aluno (CRUD)</w:t>
            </w:r>
          </w:p>
        </w:tc>
      </w:tr>
    </w:tbl>
    <w:p w14:paraId="17E01E77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0BFD7DFF" w14:textId="77777777" w:rsidR="003575C7" w:rsidRPr="00E82DCE" w:rsidRDefault="003575C7" w:rsidP="003575C7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575C7" w:rsidRPr="00E82DCE" w14:paraId="5CB37BAE" w14:textId="77777777" w:rsidTr="00A96DED">
        <w:tc>
          <w:tcPr>
            <w:tcW w:w="8614" w:type="dxa"/>
            <w:shd w:val="clear" w:color="auto" w:fill="666666"/>
          </w:tcPr>
          <w:p w14:paraId="16D74D0C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3575C7" w:rsidRPr="00E82DCE" w14:paraId="531222BE" w14:textId="77777777" w:rsidTr="00A96DED">
        <w:tc>
          <w:tcPr>
            <w:tcW w:w="8614" w:type="dxa"/>
          </w:tcPr>
          <w:p w14:paraId="6C9CB67F" w14:textId="5B6FAB41" w:rsidR="003575C7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cadastr</w:t>
            </w:r>
            <w:r>
              <w:rPr>
                <w:rFonts w:asciiTheme="minorHAnsi" w:hAnsiTheme="minorHAnsi" w:cstheme="minorHAnsi"/>
              </w:rPr>
              <w:t>o de</w:t>
            </w:r>
            <w:r w:rsidRPr="00303A7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Alunos</w:t>
            </w:r>
          </w:p>
        </w:tc>
      </w:tr>
      <w:tr w:rsidR="003575C7" w:rsidRPr="00E82DCE" w14:paraId="161AE74E" w14:textId="77777777" w:rsidTr="00A96DED">
        <w:tc>
          <w:tcPr>
            <w:tcW w:w="8614" w:type="dxa"/>
          </w:tcPr>
          <w:p w14:paraId="79CBAF8F" w14:textId="37B6C401" w:rsidR="008F5EA1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visualiza</w:t>
            </w:r>
            <w:r>
              <w:rPr>
                <w:rFonts w:asciiTheme="minorHAnsi" w:hAnsiTheme="minorHAnsi" w:cstheme="minorHAnsi"/>
              </w:rPr>
              <w:t>ção de</w:t>
            </w:r>
            <w:r w:rsidRPr="00303A7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Alunos</w:t>
            </w:r>
          </w:p>
        </w:tc>
      </w:tr>
      <w:tr w:rsidR="003575C7" w:rsidRPr="00E82DCE" w14:paraId="231C4AF6" w14:textId="77777777" w:rsidTr="00A96DED">
        <w:tc>
          <w:tcPr>
            <w:tcW w:w="8614" w:type="dxa"/>
          </w:tcPr>
          <w:p w14:paraId="2128539C" w14:textId="32A1A0C5" w:rsidR="003575C7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Testar </w:t>
            </w:r>
            <w:r w:rsidRPr="00303A77">
              <w:rPr>
                <w:rFonts w:asciiTheme="minorHAnsi" w:hAnsiTheme="minorHAnsi" w:cstheme="minorHAnsi"/>
              </w:rPr>
              <w:t>altera</w:t>
            </w:r>
            <w:r>
              <w:rPr>
                <w:rFonts w:asciiTheme="minorHAnsi" w:hAnsiTheme="minorHAnsi" w:cstheme="minorHAnsi"/>
              </w:rPr>
              <w:t xml:space="preserve">ção </w:t>
            </w:r>
            <w:r>
              <w:rPr>
                <w:rFonts w:asciiTheme="minorHAnsi" w:hAnsiTheme="minorHAnsi" w:cstheme="minorHAnsi"/>
              </w:rPr>
              <w:t>de Alunos</w:t>
            </w:r>
          </w:p>
        </w:tc>
      </w:tr>
      <w:tr w:rsidR="003575C7" w:rsidRPr="00E82DCE" w14:paraId="020D52A5" w14:textId="77777777" w:rsidTr="00A96DED">
        <w:tc>
          <w:tcPr>
            <w:tcW w:w="8614" w:type="dxa"/>
          </w:tcPr>
          <w:p w14:paraId="0F747731" w14:textId="27594A79" w:rsidR="003575C7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exclu</w:t>
            </w:r>
            <w:r>
              <w:rPr>
                <w:rFonts w:asciiTheme="minorHAnsi" w:hAnsiTheme="minorHAnsi" w:cstheme="minorHAnsi"/>
              </w:rPr>
              <w:t xml:space="preserve">são </w:t>
            </w:r>
            <w:r>
              <w:rPr>
                <w:rFonts w:asciiTheme="minorHAnsi" w:hAnsiTheme="minorHAnsi" w:cstheme="minorHAnsi"/>
              </w:rPr>
              <w:t>de Alunos</w:t>
            </w:r>
          </w:p>
        </w:tc>
      </w:tr>
    </w:tbl>
    <w:p w14:paraId="06ACEC01" w14:textId="77777777" w:rsidR="00D60D2F" w:rsidRPr="00E82DCE" w:rsidRDefault="00D60D2F">
      <w:pPr>
        <w:pStyle w:val="Padro"/>
        <w:rPr>
          <w:rFonts w:asciiTheme="minorHAnsi" w:hAnsiTheme="minorHAnsi" w:cstheme="minorHAnsi"/>
          <w:color w:val="0000FF"/>
          <w:sz w:val="24"/>
        </w:rPr>
      </w:pPr>
    </w:p>
    <w:p w14:paraId="3A312082" w14:textId="4A13B69D" w:rsidR="003575C7" w:rsidRPr="00E82DCE" w:rsidRDefault="003575C7" w:rsidP="003575C7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3</w:t>
      </w:r>
    </w:p>
    <w:p w14:paraId="09B8F226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3575C7" w:rsidRPr="00E82DCE" w14:paraId="4EA21506" w14:textId="77777777" w:rsidTr="00A96DED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172E43E5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64EF627C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3575C7" w:rsidRPr="00E82DCE" w14:paraId="03AC80E3" w14:textId="77777777" w:rsidTr="00A96DED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3B0D6930" w14:textId="4C8C30ED" w:rsidR="003575C7" w:rsidRPr="00E82DCE" w:rsidRDefault="003575C7" w:rsidP="003575C7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RF_03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892065" w14:textId="121B0CFC" w:rsidR="003575C7" w:rsidRPr="00E82DCE" w:rsidRDefault="003575C7" w:rsidP="003575C7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curso (CRUD)</w:t>
            </w:r>
          </w:p>
        </w:tc>
      </w:tr>
    </w:tbl>
    <w:p w14:paraId="0BD92ECE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25E53A01" w14:textId="77777777" w:rsidR="003575C7" w:rsidRPr="00E82DCE" w:rsidRDefault="003575C7" w:rsidP="003575C7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575C7" w:rsidRPr="00E82DCE" w14:paraId="1A646293" w14:textId="77777777" w:rsidTr="00A96DED">
        <w:tc>
          <w:tcPr>
            <w:tcW w:w="8614" w:type="dxa"/>
            <w:shd w:val="clear" w:color="auto" w:fill="666666"/>
          </w:tcPr>
          <w:p w14:paraId="65EEEF6F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8F5EA1" w:rsidRPr="00E82DCE" w14:paraId="109BD889" w14:textId="77777777" w:rsidTr="00A96DED">
        <w:tc>
          <w:tcPr>
            <w:tcW w:w="8614" w:type="dxa"/>
          </w:tcPr>
          <w:p w14:paraId="18264E70" w14:textId="1440552E" w:rsidR="008F5EA1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cadastr</w:t>
            </w:r>
            <w:r>
              <w:rPr>
                <w:rFonts w:asciiTheme="minorHAnsi" w:hAnsiTheme="minorHAnsi" w:cstheme="minorHAnsi"/>
              </w:rPr>
              <w:t>o de</w:t>
            </w:r>
            <w:r w:rsidRPr="00303A7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cursos</w:t>
            </w:r>
          </w:p>
        </w:tc>
      </w:tr>
      <w:tr w:rsidR="008F5EA1" w:rsidRPr="00E82DCE" w14:paraId="270CBA8F" w14:textId="77777777" w:rsidTr="00A96DED">
        <w:tc>
          <w:tcPr>
            <w:tcW w:w="8614" w:type="dxa"/>
          </w:tcPr>
          <w:p w14:paraId="45CEBBF0" w14:textId="30614C28" w:rsidR="008F5EA1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visualiza</w:t>
            </w:r>
            <w:r>
              <w:rPr>
                <w:rFonts w:asciiTheme="minorHAnsi" w:hAnsiTheme="minorHAnsi" w:cstheme="minorHAnsi"/>
              </w:rPr>
              <w:t>ção de</w:t>
            </w:r>
            <w:r w:rsidRPr="00303A7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cursos</w:t>
            </w:r>
          </w:p>
        </w:tc>
      </w:tr>
      <w:tr w:rsidR="008F5EA1" w:rsidRPr="00E82DCE" w14:paraId="5EC14B5A" w14:textId="77777777" w:rsidTr="00A96DED">
        <w:tc>
          <w:tcPr>
            <w:tcW w:w="8614" w:type="dxa"/>
          </w:tcPr>
          <w:p w14:paraId="2E5DC7A8" w14:textId="1E92CC05" w:rsidR="008F5EA1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Testar </w:t>
            </w:r>
            <w:r w:rsidRPr="00303A77">
              <w:rPr>
                <w:rFonts w:asciiTheme="minorHAnsi" w:hAnsiTheme="minorHAnsi" w:cstheme="minorHAnsi"/>
              </w:rPr>
              <w:t>altera</w:t>
            </w:r>
            <w:r>
              <w:rPr>
                <w:rFonts w:asciiTheme="minorHAnsi" w:hAnsiTheme="minorHAnsi" w:cstheme="minorHAnsi"/>
              </w:rPr>
              <w:t xml:space="preserve">ção </w:t>
            </w:r>
            <w:r>
              <w:rPr>
                <w:rFonts w:asciiTheme="minorHAnsi" w:hAnsiTheme="minorHAnsi" w:cstheme="minorHAnsi"/>
              </w:rPr>
              <w:t>de cursos</w:t>
            </w:r>
          </w:p>
        </w:tc>
      </w:tr>
      <w:tr w:rsidR="008F5EA1" w:rsidRPr="00E82DCE" w14:paraId="6B827B79" w14:textId="77777777" w:rsidTr="00A96DED">
        <w:tc>
          <w:tcPr>
            <w:tcW w:w="8614" w:type="dxa"/>
          </w:tcPr>
          <w:p w14:paraId="387494F0" w14:textId="638469FE" w:rsidR="008F5EA1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exclu</w:t>
            </w:r>
            <w:r>
              <w:rPr>
                <w:rFonts w:asciiTheme="minorHAnsi" w:hAnsiTheme="minorHAnsi" w:cstheme="minorHAnsi"/>
              </w:rPr>
              <w:t xml:space="preserve">são </w:t>
            </w:r>
            <w:r>
              <w:rPr>
                <w:rFonts w:asciiTheme="minorHAnsi" w:hAnsiTheme="minorHAnsi" w:cstheme="minorHAnsi"/>
              </w:rPr>
              <w:t>de cursos</w:t>
            </w:r>
          </w:p>
        </w:tc>
      </w:tr>
    </w:tbl>
    <w:p w14:paraId="6ED8A67E" w14:textId="5B924D4C" w:rsidR="00D60D2F" w:rsidRPr="00E82DCE" w:rsidRDefault="00D60D2F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1DB71D49" w14:textId="77777777" w:rsidR="00D60D2F" w:rsidRPr="00E82DCE" w:rsidRDefault="00727F98">
      <w:pPr>
        <w:pStyle w:val="Ttulo1"/>
        <w:rPr>
          <w:rFonts w:asciiTheme="minorHAnsi" w:hAnsiTheme="minorHAnsi" w:cstheme="minorHAnsi"/>
          <w:lang w:val="es-ES_tradnl"/>
        </w:rPr>
      </w:pPr>
      <w:bookmarkStart w:id="4" w:name="_Toc36523501"/>
      <w:r w:rsidRPr="00E82DCE">
        <w:rPr>
          <w:rFonts w:asciiTheme="minorHAnsi" w:hAnsiTheme="minorHAnsi" w:cstheme="minorHAnsi"/>
          <w:lang w:val="es-ES_tradnl"/>
        </w:rPr>
        <w:t>Tipos de Teste</w:t>
      </w:r>
      <w:bookmarkEnd w:id="4"/>
    </w:p>
    <w:p w14:paraId="532E2F8E" w14:textId="77777777" w:rsidR="008F5EA1" w:rsidRPr="008F5EA1" w:rsidRDefault="008F5EA1" w:rsidP="008F5EA1">
      <w:pPr>
        <w:pStyle w:val="Ttulo2"/>
        <w:numPr>
          <w:ilvl w:val="0"/>
          <w:numId w:val="0"/>
        </w:numPr>
        <w:ind w:left="576"/>
      </w:pPr>
      <w:bookmarkStart w:id="5" w:name="_Toc36523502"/>
    </w:p>
    <w:p w14:paraId="2DE33A6C" w14:textId="77777777" w:rsidR="008F5EA1" w:rsidRDefault="008F5EA1" w:rsidP="008F5EA1">
      <w:pPr>
        <w:pStyle w:val="Ttulo2"/>
        <w:numPr>
          <w:ilvl w:val="0"/>
          <w:numId w:val="0"/>
        </w:numPr>
      </w:pPr>
    </w:p>
    <w:p w14:paraId="0F4D4FAC" w14:textId="77777777" w:rsidR="008F5EA1" w:rsidRPr="008F5EA1" w:rsidRDefault="008F5EA1" w:rsidP="008F5EA1"/>
    <w:p w14:paraId="26060ECD" w14:textId="34C1EABE" w:rsidR="0036043D" w:rsidRPr="0036043D" w:rsidRDefault="00727F98" w:rsidP="0036043D">
      <w:pPr>
        <w:pStyle w:val="Ttulo2"/>
      </w:pPr>
      <w:r w:rsidRPr="00384303">
        <w:rPr>
          <w:rFonts w:asciiTheme="minorHAnsi" w:hAnsiTheme="minorHAnsi" w:cstheme="minorHAnsi"/>
        </w:rPr>
        <w:lastRenderedPageBreak/>
        <w:t>Iteração 1</w:t>
      </w:r>
      <w:bookmarkEnd w:id="5"/>
    </w:p>
    <w:p w14:paraId="5C91D17D" w14:textId="3FB007DA" w:rsidR="00D60D2F" w:rsidRPr="00E82DCE" w:rsidRDefault="00D60D2F">
      <w:pPr>
        <w:pStyle w:val="instrucaodepreenchimento"/>
        <w:ind w:firstLine="576"/>
        <w:rPr>
          <w:rFonts w:asciiTheme="minorHAnsi" w:hAnsiTheme="minorHAnsi" w:cstheme="minorHAnsi"/>
        </w:rPr>
      </w:pP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D60D2F" w:rsidRPr="00E82DCE" w14:paraId="028A11B3" w14:textId="77777777">
        <w:tc>
          <w:tcPr>
            <w:tcW w:w="3350" w:type="dxa"/>
          </w:tcPr>
          <w:p w14:paraId="611E835F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AA2CC72" w14:textId="6A7CA909" w:rsidR="00D60D2F" w:rsidRPr="00E82DCE" w:rsidRDefault="00727F98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</w:t>
            </w:r>
            <w:r w:rsidR="00295425" w:rsidRPr="00E82DCE">
              <w:rPr>
                <w:rFonts w:asciiTheme="minorHAnsi" w:hAnsiTheme="minorHAnsi" w:cstheme="minorHAnsi"/>
                <w:iCs/>
                <w:szCs w:val="24"/>
              </w:rPr>
              <w:t>testadas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as histórias do usuário do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requisito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Id RF_01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onde o principal objetivo é verificar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>o correto funcionamento do sistema.</w:t>
            </w:r>
          </w:p>
        </w:tc>
      </w:tr>
      <w:tr w:rsidR="00D60D2F" w:rsidRPr="00E82DCE" w14:paraId="29E0444E" w14:textId="77777777">
        <w:tc>
          <w:tcPr>
            <w:tcW w:w="3350" w:type="dxa"/>
          </w:tcPr>
          <w:p w14:paraId="05D5C32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74ACF281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Selecionar5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DC61C2">
              <w:rPr>
                <w:rFonts w:asciiTheme="minorHAnsi" w:hAnsiTheme="minorHAnsi" w:cstheme="minorHAnsi"/>
              </w:rPr>
            </w:r>
            <w:r w:rsidR="00DC61C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6"/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6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DC61C2">
              <w:rPr>
                <w:rFonts w:asciiTheme="minorHAnsi" w:hAnsiTheme="minorHAnsi" w:cstheme="minorHAnsi"/>
              </w:rPr>
            </w:r>
            <w:r w:rsidR="00DC61C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7"/>
            <w:r w:rsidRPr="00E82DCE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E82DCE">
              <w:rPr>
                <w:rFonts w:asciiTheme="minorHAnsi" w:hAnsiTheme="minorHAnsi" w:cstheme="minorHAnsi"/>
              </w:rPr>
              <w:t xml:space="preserve">  Automática</w:t>
            </w:r>
            <w:proofErr w:type="gramEnd"/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D60D2F" w:rsidRPr="00E82DCE" w14:paraId="34ACB7AE" w14:textId="77777777">
        <w:trPr>
          <w:trHeight w:val="1245"/>
        </w:trPr>
        <w:tc>
          <w:tcPr>
            <w:tcW w:w="3350" w:type="dxa"/>
            <w:vAlign w:val="center"/>
          </w:tcPr>
          <w:p w14:paraId="1BA91BDC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419E9140" w14:textId="311EAD72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DC61C2">
              <w:rPr>
                <w:rFonts w:asciiTheme="minorHAnsi" w:hAnsiTheme="minorHAnsi" w:cstheme="minorHAnsi"/>
              </w:rPr>
            </w:r>
            <w:r w:rsidR="00DC61C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8"/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4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DC61C2">
              <w:rPr>
                <w:rFonts w:asciiTheme="minorHAnsi" w:hAnsiTheme="minorHAnsi" w:cstheme="minorHAnsi"/>
              </w:rPr>
            </w:r>
            <w:r w:rsidR="00DC61C2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9"/>
            <w:r w:rsidR="009B56E2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Sistema         </w:t>
            </w:r>
          </w:p>
          <w:p w14:paraId="7B37254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0D9E1D9E" w14:textId="1E80542D" w:rsidR="00D60D2F" w:rsidRPr="00E82DCE" w:rsidRDefault="009B56E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DC61C2">
              <w:rPr>
                <w:rFonts w:asciiTheme="minorHAnsi" w:hAnsiTheme="minorHAnsi" w:cstheme="minorHAnsi"/>
              </w:rPr>
            </w:r>
            <w:r w:rsidR="00DC61C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</w:t>
            </w:r>
            <w:r w:rsidR="00727F98" w:rsidRPr="00E82DCE">
              <w:rPr>
                <w:rFonts w:asciiTheme="minorHAnsi" w:hAnsiTheme="minorHAnsi" w:cstheme="minorHAnsi"/>
              </w:rPr>
              <w:t xml:space="preserve">Unidade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DC61C2">
              <w:rPr>
                <w:rFonts w:asciiTheme="minorHAnsi" w:hAnsiTheme="minorHAnsi" w:cstheme="minorHAnsi"/>
              </w:rPr>
            </w:r>
            <w:r w:rsidR="00DC61C2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27F98"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05E2DD9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6B5B9D41" w14:textId="20CFFD0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ionar8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DC61C2">
              <w:rPr>
                <w:rFonts w:asciiTheme="minorHAnsi" w:hAnsiTheme="minorHAnsi" w:cstheme="minorHAnsi"/>
              </w:rPr>
            </w:r>
            <w:r w:rsidR="00DC61C2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10"/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    Caixa branca    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DC61C2">
              <w:rPr>
                <w:rFonts w:asciiTheme="minorHAnsi" w:hAnsiTheme="minorHAnsi" w:cstheme="minorHAnsi"/>
              </w:rPr>
            </w:r>
            <w:r w:rsidR="00DC61C2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Caixa preta</w:t>
            </w:r>
          </w:p>
        </w:tc>
      </w:tr>
      <w:tr w:rsidR="00D60D2F" w:rsidRPr="00E82DCE" w14:paraId="5732869D" w14:textId="77777777">
        <w:tc>
          <w:tcPr>
            <w:tcW w:w="3350" w:type="dxa"/>
          </w:tcPr>
          <w:p w14:paraId="610F6BC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proofErr w:type="gram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proofErr w:type="gram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27A745EE" w14:textId="6C99E479" w:rsidR="00D60D2F" w:rsidRPr="00E82DCE" w:rsidRDefault="00727F98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  <w:iCs/>
              </w:rPr>
              <w:t>Cliente</w:t>
            </w:r>
            <w:r w:rsidR="0062515C" w:rsidRPr="00E82DCE">
              <w:rPr>
                <w:rFonts w:asciiTheme="minorHAnsi" w:hAnsiTheme="minorHAnsi" w:cstheme="minorHAnsi"/>
                <w:iCs/>
              </w:rPr>
              <w:t xml:space="preserve"> ou equipe selecionada</w:t>
            </w:r>
          </w:p>
        </w:tc>
      </w:tr>
    </w:tbl>
    <w:p w14:paraId="486315FE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ab/>
      </w:r>
    </w:p>
    <w:p w14:paraId="32D7E65D" w14:textId="77777777" w:rsidR="00D60D2F" w:rsidRDefault="00727F98">
      <w:pPr>
        <w:pStyle w:val="Ttulo2"/>
        <w:rPr>
          <w:rFonts w:asciiTheme="minorHAnsi" w:hAnsiTheme="minorHAnsi" w:cstheme="minorHAnsi"/>
        </w:rPr>
      </w:pPr>
      <w:bookmarkStart w:id="11" w:name="_Toc36523503"/>
      <w:r w:rsidRPr="00E82DCE">
        <w:rPr>
          <w:rFonts w:asciiTheme="minorHAnsi" w:hAnsiTheme="minorHAnsi" w:cstheme="minorHAnsi"/>
        </w:rPr>
        <w:t>Iteração 2</w:t>
      </w:r>
      <w:bookmarkEnd w:id="11"/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8F5EA1" w:rsidRPr="00E82DCE" w14:paraId="6165A3DA" w14:textId="77777777" w:rsidTr="00A76692">
        <w:tc>
          <w:tcPr>
            <w:tcW w:w="3350" w:type="dxa"/>
          </w:tcPr>
          <w:p w14:paraId="2234235D" w14:textId="77777777" w:rsidR="008F5EA1" w:rsidRPr="00E82DCE" w:rsidRDefault="008F5EA1" w:rsidP="00A76692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453D72B0" w14:textId="5778D3D4" w:rsidR="008F5EA1" w:rsidRPr="00E82DCE" w:rsidRDefault="008F5EA1" w:rsidP="00A76692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testadas as histórias do usuário do requisito </w:t>
            </w:r>
            <w:r>
              <w:rPr>
                <w:rFonts w:asciiTheme="minorHAnsi" w:hAnsiTheme="minorHAnsi" w:cstheme="minorHAnsi"/>
                <w:iCs/>
                <w:szCs w:val="24"/>
              </w:rPr>
              <w:t>Id RF_02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correto funcionamento do sistema.</w:t>
            </w:r>
          </w:p>
        </w:tc>
      </w:tr>
      <w:tr w:rsidR="008F5EA1" w:rsidRPr="00E82DCE" w14:paraId="796E36B0" w14:textId="77777777" w:rsidTr="00A76692">
        <w:tc>
          <w:tcPr>
            <w:tcW w:w="3350" w:type="dxa"/>
          </w:tcPr>
          <w:p w14:paraId="134BBAD7" w14:textId="77777777" w:rsidR="008F5EA1" w:rsidRPr="00E82DCE" w:rsidRDefault="008F5EA1" w:rsidP="00A76692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5B4B7902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E82DCE">
              <w:rPr>
                <w:rFonts w:asciiTheme="minorHAnsi" w:hAnsiTheme="minorHAnsi" w:cstheme="minorHAnsi"/>
              </w:rPr>
              <w:t xml:space="preserve">  Automática</w:t>
            </w:r>
            <w:proofErr w:type="gramEnd"/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8F5EA1" w:rsidRPr="00E82DCE" w14:paraId="7024B576" w14:textId="77777777" w:rsidTr="00A76692">
        <w:trPr>
          <w:trHeight w:val="1245"/>
        </w:trPr>
        <w:tc>
          <w:tcPr>
            <w:tcW w:w="3350" w:type="dxa"/>
            <w:vAlign w:val="center"/>
          </w:tcPr>
          <w:p w14:paraId="1434EC89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4D62FB24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694976D5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4260B2A7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12B29261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67A64151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8F5EA1" w:rsidRPr="00E82DCE" w14:paraId="22ADF868" w14:textId="77777777" w:rsidTr="00A76692">
        <w:tc>
          <w:tcPr>
            <w:tcW w:w="3350" w:type="dxa"/>
          </w:tcPr>
          <w:p w14:paraId="4B52656E" w14:textId="77777777" w:rsidR="008F5EA1" w:rsidRPr="00E82DCE" w:rsidRDefault="008F5EA1" w:rsidP="00A76692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proofErr w:type="gram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proofErr w:type="gram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330A06A7" w14:textId="77777777" w:rsidR="008F5EA1" w:rsidRPr="00E82DCE" w:rsidRDefault="008F5EA1" w:rsidP="00A76692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403A935D" w14:textId="77777777" w:rsidR="008F5EA1" w:rsidRDefault="008F5EA1" w:rsidP="008F5EA1"/>
    <w:p w14:paraId="2FB786A0" w14:textId="3F4095F0" w:rsidR="008F5EA1" w:rsidRDefault="008F5EA1" w:rsidP="008F5EA1">
      <w:pPr>
        <w:pStyle w:val="Ttulo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Iteração </w:t>
      </w: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8F5EA1" w:rsidRPr="00E82DCE" w14:paraId="44F7B523" w14:textId="77777777" w:rsidTr="00A76692">
        <w:tc>
          <w:tcPr>
            <w:tcW w:w="3350" w:type="dxa"/>
          </w:tcPr>
          <w:p w14:paraId="2EB481BE" w14:textId="77777777" w:rsidR="008F5EA1" w:rsidRPr="00E82DCE" w:rsidRDefault="008F5EA1" w:rsidP="00A76692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5DE212CA" w14:textId="3D71A91F" w:rsidR="008F5EA1" w:rsidRPr="00E82DCE" w:rsidRDefault="008F5EA1" w:rsidP="00A76692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testadas as histórias do usuário do requisito </w:t>
            </w:r>
            <w:r>
              <w:rPr>
                <w:rFonts w:asciiTheme="minorHAnsi" w:hAnsiTheme="minorHAnsi" w:cstheme="minorHAnsi"/>
                <w:iCs/>
                <w:szCs w:val="24"/>
              </w:rPr>
              <w:t>Id RF_03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correto funcionamento do sistema.</w:t>
            </w:r>
          </w:p>
        </w:tc>
      </w:tr>
      <w:tr w:rsidR="008F5EA1" w:rsidRPr="00E82DCE" w14:paraId="5D98E1F4" w14:textId="77777777" w:rsidTr="00A76692">
        <w:tc>
          <w:tcPr>
            <w:tcW w:w="3350" w:type="dxa"/>
          </w:tcPr>
          <w:p w14:paraId="6DECCCD0" w14:textId="77777777" w:rsidR="008F5EA1" w:rsidRPr="00E82DCE" w:rsidRDefault="008F5EA1" w:rsidP="00A76692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307A443F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E82DCE">
              <w:rPr>
                <w:rFonts w:asciiTheme="minorHAnsi" w:hAnsiTheme="minorHAnsi" w:cstheme="minorHAnsi"/>
              </w:rPr>
              <w:t xml:space="preserve">  Automática</w:t>
            </w:r>
            <w:proofErr w:type="gramEnd"/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8F5EA1" w:rsidRPr="00E82DCE" w14:paraId="4D951631" w14:textId="77777777" w:rsidTr="00A76692">
        <w:trPr>
          <w:trHeight w:val="1245"/>
        </w:trPr>
        <w:tc>
          <w:tcPr>
            <w:tcW w:w="3350" w:type="dxa"/>
            <w:vAlign w:val="center"/>
          </w:tcPr>
          <w:p w14:paraId="4D2128E7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0C2B08E7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6A01375E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4BB60CDB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22180321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0E3CCD1A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8F5EA1" w:rsidRPr="00E82DCE" w14:paraId="6198D0EA" w14:textId="77777777" w:rsidTr="00A76692">
        <w:tc>
          <w:tcPr>
            <w:tcW w:w="3350" w:type="dxa"/>
          </w:tcPr>
          <w:p w14:paraId="6B813508" w14:textId="77777777" w:rsidR="008F5EA1" w:rsidRPr="00E82DCE" w:rsidRDefault="008F5EA1" w:rsidP="00A76692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proofErr w:type="gram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proofErr w:type="gram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56DC6EF0" w14:textId="77777777" w:rsidR="008F5EA1" w:rsidRPr="00E82DCE" w:rsidRDefault="008F5EA1" w:rsidP="00A76692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3587A451" w14:textId="77777777" w:rsidR="008F5EA1" w:rsidRPr="008F5EA1" w:rsidRDefault="008F5EA1" w:rsidP="008F5EA1"/>
    <w:p w14:paraId="55DF7FA0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2" w:name="_Toc36523504"/>
      <w:r w:rsidRPr="00E82DCE">
        <w:rPr>
          <w:rFonts w:asciiTheme="minorHAnsi" w:hAnsiTheme="minorHAnsi" w:cstheme="minorHAnsi"/>
        </w:rPr>
        <w:t>Recursos</w:t>
      </w:r>
      <w:bookmarkEnd w:id="12"/>
    </w:p>
    <w:p w14:paraId="20A8CACC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De extrema importância para o bom andamento dos testes, os recursos a serem utilizados durante os testes são descritos nessa seção. Os recursos estão divididos nas subseções que se seguem.</w:t>
      </w:r>
    </w:p>
    <w:p w14:paraId="0678B17B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3" w:name="_Toc36523505"/>
      <w:r w:rsidRPr="00E82DCE">
        <w:rPr>
          <w:rFonts w:asciiTheme="minorHAnsi" w:hAnsiTheme="minorHAnsi" w:cstheme="minorHAnsi"/>
        </w:rPr>
        <w:lastRenderedPageBreak/>
        <w:t>Ambiente de Teste – Software &amp; Hardware</w:t>
      </w:r>
      <w:bookmarkEnd w:id="13"/>
    </w:p>
    <w:p w14:paraId="30E200B8" w14:textId="25AE0987" w:rsidR="00331487" w:rsidRDefault="00E82DCE" w:rsidP="00E82DC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O ambiente de teste deve ser o mais próximo possível do ambiente real onde o sistema será implementad</w:t>
      </w:r>
      <w:r w:rsidR="00D956C0">
        <w:rPr>
          <w:rFonts w:asciiTheme="minorHAnsi" w:hAnsiTheme="minorHAnsi" w:cstheme="minorHAnsi"/>
        </w:rPr>
        <w:t>o</w:t>
      </w:r>
      <w:r w:rsidRPr="00E82DC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se tratando tanto de hardware como de software. </w:t>
      </w:r>
      <w:r w:rsidR="00331487">
        <w:rPr>
          <w:rFonts w:asciiTheme="minorHAnsi" w:hAnsiTheme="minorHAnsi" w:cstheme="minorHAnsi"/>
        </w:rPr>
        <w:t>O ambiente deverá ser independente do ambiente de desenvolvimento, para prevenir qualquer tipo de situação que desencadearia defeitos inválidos e retrabalho, como, por exemplo, alteração indevida dos dados do cenário de teste ou atualização de uma nova versão do sistema enquanto o teste está sendo executado.</w:t>
      </w:r>
    </w:p>
    <w:p w14:paraId="079AF2E7" w14:textId="79C881CC" w:rsidR="008133BB" w:rsidRPr="008133BB" w:rsidRDefault="008133BB" w:rsidP="00E82DCE">
      <w:pPr>
        <w:rPr>
          <w:rFonts w:asciiTheme="minorHAnsi" w:hAnsiTheme="minorHAnsi" w:cstheme="minorHAnsi"/>
          <w:szCs w:val="24"/>
        </w:rPr>
      </w:pPr>
      <w:r w:rsidRPr="008133BB">
        <w:rPr>
          <w:rFonts w:asciiTheme="minorHAnsi" w:hAnsiTheme="minorHAnsi" w:cstheme="minorHAnsi"/>
          <w:szCs w:val="24"/>
        </w:rPr>
        <w:t xml:space="preserve">As maquinas deverão estar em um servidor em nuvem para melhor desempenho, com conexão de internet de no mínimo 100 </w:t>
      </w:r>
      <w:proofErr w:type="spellStart"/>
      <w:r w:rsidRPr="008133BB">
        <w:rPr>
          <w:rFonts w:asciiTheme="minorHAnsi" w:hAnsiTheme="minorHAnsi" w:cstheme="minorHAnsi"/>
          <w:szCs w:val="24"/>
        </w:rPr>
        <w:t>mb</w:t>
      </w:r>
      <w:proofErr w:type="spellEnd"/>
      <w:r w:rsidRPr="008133BB">
        <w:rPr>
          <w:rFonts w:asciiTheme="minorHAnsi" w:hAnsiTheme="minorHAnsi" w:cstheme="minorHAnsi"/>
          <w:szCs w:val="24"/>
        </w:rPr>
        <w:t xml:space="preserve"> de velocidade</w:t>
      </w:r>
      <w:r w:rsidR="00A3421C">
        <w:rPr>
          <w:rFonts w:asciiTheme="minorHAnsi" w:hAnsiTheme="minorHAnsi" w:cstheme="minorHAnsi"/>
          <w:szCs w:val="24"/>
        </w:rPr>
        <w:t>.</w:t>
      </w:r>
    </w:p>
    <w:p w14:paraId="468E9AF4" w14:textId="77777777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Hardware: </w:t>
      </w:r>
    </w:p>
    <w:p w14:paraId="05DB70AD" w14:textId="72317C62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Processador </w:t>
      </w:r>
      <w:proofErr w:type="gramStart"/>
      <w:r w:rsidRPr="00331487">
        <w:rPr>
          <w:rFonts w:cstheme="minorHAnsi"/>
        </w:rPr>
        <w:t>Intel(</w:t>
      </w:r>
      <w:proofErr w:type="gramEnd"/>
      <w:r w:rsidRPr="00331487">
        <w:rPr>
          <w:rFonts w:cstheme="minorHAnsi"/>
        </w:rPr>
        <w:t>R) Core(TM) i7-7500U CPU @ 2.70GHz   2.90 GHz</w:t>
      </w:r>
    </w:p>
    <w:p w14:paraId="6F7DAF4A" w14:textId="75AC8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RAM </w:t>
      </w:r>
      <w:r w:rsidRPr="00331487">
        <w:rPr>
          <w:rFonts w:cstheme="minorHAnsi"/>
        </w:rPr>
        <w:t>24,0 GB</w:t>
      </w:r>
    </w:p>
    <w:p w14:paraId="770CA1CA" w14:textId="42565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 w:rsidRPr="00331487">
        <w:rPr>
          <w:rFonts w:cstheme="minorHAnsi"/>
        </w:rPr>
        <w:t>Sistema operacional de 64 bits, processador baseado em x64</w:t>
      </w:r>
    </w:p>
    <w:p w14:paraId="5C81ABC3" w14:textId="14EB127D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Software:</w:t>
      </w:r>
    </w:p>
    <w:p w14:paraId="1CC3F233" w14:textId="77777777" w:rsidR="008133BB" w:rsidRPr="008133BB" w:rsidRDefault="008133BB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Mantis para gerenciamento de defeitos</w:t>
      </w:r>
    </w:p>
    <w:p w14:paraId="277BABCD" w14:textId="77777777" w:rsidR="008133BB" w:rsidRPr="008133BB" w:rsidRDefault="008133BB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proofErr w:type="spellStart"/>
      <w:r w:rsidRPr="008133BB">
        <w:rPr>
          <w:rFonts w:cstheme="minorHAnsi"/>
          <w:sz w:val="24"/>
          <w:szCs w:val="24"/>
        </w:rPr>
        <w:t>Selenium</w:t>
      </w:r>
      <w:proofErr w:type="spellEnd"/>
      <w:r w:rsidRPr="008133BB">
        <w:rPr>
          <w:rFonts w:cstheme="minorHAnsi"/>
          <w:sz w:val="24"/>
          <w:szCs w:val="24"/>
        </w:rPr>
        <w:t xml:space="preserve"> </w:t>
      </w:r>
      <w:proofErr w:type="spellStart"/>
      <w:r w:rsidRPr="008133BB">
        <w:rPr>
          <w:rFonts w:cstheme="minorHAnsi"/>
          <w:sz w:val="24"/>
          <w:szCs w:val="24"/>
        </w:rPr>
        <w:t>WebDriver</w:t>
      </w:r>
      <w:proofErr w:type="spellEnd"/>
      <w:r w:rsidRPr="008133BB">
        <w:rPr>
          <w:rFonts w:cstheme="minorHAnsi"/>
          <w:sz w:val="24"/>
          <w:szCs w:val="24"/>
        </w:rPr>
        <w:t xml:space="preserve"> para automação de testes</w:t>
      </w:r>
    </w:p>
    <w:p w14:paraId="647C8353" w14:textId="77777777" w:rsidR="008133BB" w:rsidRPr="008133BB" w:rsidRDefault="008133BB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proofErr w:type="spellStart"/>
      <w:r w:rsidRPr="008133BB">
        <w:rPr>
          <w:rFonts w:cstheme="minorHAnsi"/>
          <w:sz w:val="24"/>
          <w:szCs w:val="24"/>
        </w:rPr>
        <w:t>Jtest</w:t>
      </w:r>
      <w:proofErr w:type="spellEnd"/>
      <w:r w:rsidRPr="008133BB">
        <w:rPr>
          <w:rFonts w:cstheme="minorHAnsi"/>
          <w:sz w:val="24"/>
          <w:szCs w:val="24"/>
        </w:rPr>
        <w:t xml:space="preserve"> para testes estáticos</w:t>
      </w:r>
    </w:p>
    <w:p w14:paraId="19311416" w14:textId="3A3F7484" w:rsidR="008133BB" w:rsidRPr="00D956C0" w:rsidRDefault="0081388F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Visual Studio </w:t>
      </w:r>
      <w:proofErr w:type="spellStart"/>
      <w:r>
        <w:rPr>
          <w:rFonts w:cstheme="minorHAnsi"/>
        </w:rPr>
        <w:t>Code</w:t>
      </w:r>
      <w:proofErr w:type="spellEnd"/>
      <w:r w:rsidRPr="008133BB">
        <w:rPr>
          <w:rFonts w:cstheme="minorHAnsi"/>
          <w:sz w:val="24"/>
          <w:szCs w:val="24"/>
        </w:rPr>
        <w:t xml:space="preserve"> </w:t>
      </w:r>
      <w:r w:rsidR="008133BB" w:rsidRPr="008133BB">
        <w:rPr>
          <w:rFonts w:cstheme="minorHAnsi"/>
          <w:sz w:val="24"/>
          <w:szCs w:val="24"/>
        </w:rPr>
        <w:t>para desenvolvimento do software.</w:t>
      </w:r>
    </w:p>
    <w:p w14:paraId="48CE271A" w14:textId="77777777" w:rsidR="008133BB" w:rsidRDefault="008133BB" w:rsidP="008133BB">
      <w:pPr>
        <w:pStyle w:val="PargrafodaLista"/>
        <w:ind w:left="1440"/>
        <w:rPr>
          <w:rFonts w:cstheme="minorHAnsi"/>
        </w:rPr>
      </w:pPr>
    </w:p>
    <w:p w14:paraId="7E9ED817" w14:textId="659527DD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Sistema operacional: Windows 10</w:t>
      </w:r>
    </w:p>
    <w:p w14:paraId="548B7AC7" w14:textId="767A4EE6" w:rsidR="00E82DCE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Browser: Google Chrome</w:t>
      </w:r>
    </w:p>
    <w:p w14:paraId="08569855" w14:textId="77777777" w:rsidR="00781E81" w:rsidRPr="00D956C0" w:rsidRDefault="00781E81" w:rsidP="00781E81">
      <w:pPr>
        <w:pStyle w:val="PargrafodaLista"/>
        <w:numPr>
          <w:ilvl w:val="1"/>
          <w:numId w:val="32"/>
        </w:numPr>
        <w:ind w:left="709"/>
        <w:rPr>
          <w:rFonts w:cstheme="minorHAnsi"/>
        </w:rPr>
      </w:pPr>
      <w:r w:rsidRPr="00D956C0">
        <w:rPr>
          <w:rFonts w:cstheme="minorHAnsi"/>
        </w:rPr>
        <w:t>Necessário acesso à internet;</w:t>
      </w:r>
    </w:p>
    <w:p w14:paraId="7D1EA0C9" w14:textId="77777777" w:rsidR="00781E81" w:rsidRPr="00D956C0" w:rsidRDefault="00781E81" w:rsidP="00781E81">
      <w:pPr>
        <w:pStyle w:val="PargrafodaLista"/>
        <w:numPr>
          <w:ilvl w:val="1"/>
          <w:numId w:val="32"/>
        </w:numPr>
        <w:ind w:left="709"/>
        <w:rPr>
          <w:rFonts w:cstheme="minorHAnsi"/>
        </w:rPr>
      </w:pPr>
      <w:r w:rsidRPr="00D956C0">
        <w:rPr>
          <w:rFonts w:cstheme="minorHAnsi"/>
        </w:rPr>
        <w:t>Serão feitos testes de integração com os desenvolvedores e os analistas de sistema, com um volume pequeno de dados;</w:t>
      </w:r>
    </w:p>
    <w:p w14:paraId="1B0B29CC" w14:textId="77777777" w:rsidR="00781E81" w:rsidRPr="00D956C0" w:rsidRDefault="00781E81" w:rsidP="00781E81">
      <w:pPr>
        <w:pStyle w:val="PargrafodaLista"/>
        <w:numPr>
          <w:ilvl w:val="1"/>
          <w:numId w:val="32"/>
        </w:numPr>
        <w:ind w:left="709"/>
        <w:rPr>
          <w:rFonts w:cstheme="minorHAnsi"/>
        </w:rPr>
      </w:pPr>
      <w:r w:rsidRPr="00D956C0">
        <w:rPr>
          <w:rFonts w:cstheme="minorHAnsi"/>
        </w:rPr>
        <w:t>O sistema será desenvolvido em linguagem Java, e com HTML, CSS e Java Script;</w:t>
      </w:r>
    </w:p>
    <w:p w14:paraId="7535D8C4" w14:textId="77777777" w:rsidR="00781E81" w:rsidRPr="00D956C0" w:rsidRDefault="00781E81" w:rsidP="00781E81">
      <w:pPr>
        <w:pStyle w:val="PargrafodaLista"/>
        <w:numPr>
          <w:ilvl w:val="1"/>
          <w:numId w:val="32"/>
        </w:numPr>
        <w:ind w:left="709"/>
        <w:rPr>
          <w:rFonts w:cstheme="minorHAnsi"/>
        </w:rPr>
      </w:pPr>
      <w:r w:rsidRPr="00D956C0">
        <w:rPr>
          <w:rFonts w:cstheme="minorHAnsi"/>
        </w:rPr>
        <w:t>Não suportado no navegador Internet Explorer</w:t>
      </w:r>
    </w:p>
    <w:p w14:paraId="2DC9CF9D" w14:textId="77777777" w:rsidR="00781E81" w:rsidRPr="00D956C0" w:rsidRDefault="00781E81" w:rsidP="00781E81">
      <w:pPr>
        <w:pStyle w:val="PargrafodaLista"/>
        <w:numPr>
          <w:ilvl w:val="1"/>
          <w:numId w:val="32"/>
        </w:numPr>
        <w:ind w:left="709"/>
        <w:rPr>
          <w:rFonts w:cstheme="minorHAnsi"/>
        </w:rPr>
      </w:pPr>
      <w:r w:rsidRPr="00D956C0">
        <w:rPr>
          <w:rFonts w:cstheme="minorHAnsi"/>
        </w:rPr>
        <w:t>Desenvolvido em qualquer ambiente de desenvolvimento que utilize linguagem Java;</w:t>
      </w:r>
    </w:p>
    <w:p w14:paraId="4D31BE19" w14:textId="77777777" w:rsidR="00781E81" w:rsidRDefault="00781E81" w:rsidP="00781E81">
      <w:pPr>
        <w:pStyle w:val="PargrafodaLista"/>
        <w:rPr>
          <w:rFonts w:cstheme="minorHAnsi"/>
        </w:rPr>
      </w:pPr>
    </w:p>
    <w:p w14:paraId="5A67D8B1" w14:textId="77777777" w:rsidR="008133BB" w:rsidRPr="008133BB" w:rsidRDefault="008133BB" w:rsidP="008133BB">
      <w:pPr>
        <w:ind w:left="360"/>
        <w:rPr>
          <w:rFonts w:cstheme="minorHAnsi"/>
        </w:rPr>
      </w:pPr>
    </w:p>
    <w:p w14:paraId="51827937" w14:textId="21AF7FC4" w:rsidR="00D60D2F" w:rsidRDefault="00727F98">
      <w:pPr>
        <w:pStyle w:val="Ttulo2"/>
        <w:rPr>
          <w:rFonts w:asciiTheme="minorHAnsi" w:hAnsiTheme="minorHAnsi" w:cstheme="minorHAnsi"/>
        </w:rPr>
      </w:pPr>
      <w:bookmarkStart w:id="14" w:name="_Toc36523506"/>
      <w:r w:rsidRPr="00E82DCE">
        <w:rPr>
          <w:rFonts w:asciiTheme="minorHAnsi" w:hAnsiTheme="minorHAnsi" w:cstheme="minorHAnsi"/>
        </w:rPr>
        <w:t>Ferramentas de Teste</w:t>
      </w:r>
      <w:bookmarkEnd w:id="14"/>
    </w:p>
    <w:p w14:paraId="64C546FC" w14:textId="7F412801" w:rsidR="000D6C12" w:rsidRPr="000D6C12" w:rsidRDefault="000D6C12" w:rsidP="000D6C12">
      <w:pPr>
        <w:rPr>
          <w:rFonts w:asciiTheme="minorHAnsi" w:hAnsiTheme="minorHAnsi" w:cstheme="minorHAnsi"/>
        </w:rPr>
      </w:pPr>
    </w:p>
    <w:p w14:paraId="01A8B53D" w14:textId="221EF077" w:rsidR="000D6C12" w:rsidRDefault="000D6C12" w:rsidP="000D6C12">
      <w:pPr>
        <w:pStyle w:val="PargrafodaLista"/>
        <w:numPr>
          <w:ilvl w:val="0"/>
          <w:numId w:val="33"/>
        </w:numPr>
        <w:rPr>
          <w:rFonts w:cstheme="minorHAnsi"/>
        </w:rPr>
      </w:pPr>
      <w:r w:rsidRPr="000D6C12">
        <w:rPr>
          <w:rFonts w:cstheme="minorHAnsi"/>
        </w:rPr>
        <w:t xml:space="preserve">Gerenciamento de Teste: </w:t>
      </w:r>
      <w:proofErr w:type="spellStart"/>
      <w:r>
        <w:rPr>
          <w:rFonts w:cstheme="minorHAnsi"/>
        </w:rPr>
        <w:t>Rational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Unified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Process</w:t>
      </w:r>
      <w:proofErr w:type="spellEnd"/>
    </w:p>
    <w:p w14:paraId="17FBCBF7" w14:textId="6204B733" w:rsidR="000D6C12" w:rsidRDefault="000D6C12" w:rsidP="000D6C12">
      <w:pPr>
        <w:pStyle w:val="PargrafodaLista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Gerenciamento de Projeto: Microsoft Excel, Microsoft Word</w:t>
      </w:r>
    </w:p>
    <w:p w14:paraId="69F51AA2" w14:textId="3F3C6940" w:rsidR="000D6C12" w:rsidRDefault="000D6C12" w:rsidP="000D6C12">
      <w:pPr>
        <w:pStyle w:val="PargrafodaLista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Gerenciamento de Banco de Dados: MySQL</w:t>
      </w:r>
    </w:p>
    <w:p w14:paraId="0B9E86CF" w14:textId="01A39B97" w:rsidR="000D6C12" w:rsidRDefault="000D6C12" w:rsidP="000D6C12">
      <w:pPr>
        <w:pStyle w:val="PargrafodaLista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Gerenciamento de Testes Unitário</w:t>
      </w:r>
      <w:r w:rsidR="0081388F">
        <w:rPr>
          <w:rFonts w:cstheme="minorHAnsi"/>
        </w:rPr>
        <w:t>s e Back-</w:t>
      </w:r>
      <w:proofErr w:type="spellStart"/>
      <w:r w:rsidR="0081388F">
        <w:rPr>
          <w:rFonts w:cstheme="minorHAnsi"/>
        </w:rPr>
        <w:t>End</w:t>
      </w:r>
      <w:proofErr w:type="spellEnd"/>
      <w:r w:rsidR="0081388F">
        <w:rPr>
          <w:rFonts w:cstheme="minorHAnsi"/>
        </w:rPr>
        <w:t xml:space="preserve">: Visual Studio </w:t>
      </w:r>
      <w:proofErr w:type="spellStart"/>
      <w:r w:rsidR="0081388F">
        <w:rPr>
          <w:rFonts w:cstheme="minorHAnsi"/>
        </w:rPr>
        <w:t>Code</w:t>
      </w:r>
      <w:proofErr w:type="spellEnd"/>
    </w:p>
    <w:p w14:paraId="7C949BD6" w14:textId="55C6619C" w:rsidR="0081388F" w:rsidRPr="000D6C12" w:rsidRDefault="0081388F" w:rsidP="000D6C12">
      <w:pPr>
        <w:pStyle w:val="PargrafodaLista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Gerenciamento de Design: HTML5Test</w:t>
      </w:r>
    </w:p>
    <w:p w14:paraId="3C40D45D" w14:textId="77777777" w:rsidR="000D6C12" w:rsidRPr="000D6C12" w:rsidRDefault="000D6C12" w:rsidP="000D6C12"/>
    <w:p w14:paraId="65665A48" w14:textId="6298C942" w:rsidR="00D60D2F" w:rsidRPr="00E82DCE" w:rsidRDefault="00307127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Cronograma</w:t>
      </w:r>
      <w:r w:rsidR="00D12BA0">
        <w:rPr>
          <w:rFonts w:asciiTheme="minorHAnsi" w:hAnsiTheme="minorHAnsi" w:cstheme="minorHAnsi"/>
        </w:rPr>
        <w:t xml:space="preserve"> de Entrega</w:t>
      </w:r>
    </w:p>
    <w:p w14:paraId="7EB568A5" w14:textId="3BB81329" w:rsidR="00D12BA0" w:rsidRPr="00D12BA0" w:rsidRDefault="00D12BA0" w:rsidP="00D12BA0">
      <w:pPr>
        <w:spacing w:before="0" w:after="0"/>
        <w:rPr>
          <w:rFonts w:asciiTheme="minorHAnsi" w:hAnsiTheme="minorHAnsi" w:cstheme="minorHAnsi"/>
          <w:iCs/>
        </w:rPr>
      </w:pPr>
      <w:r w:rsidRPr="00D12BA0">
        <w:rPr>
          <w:rFonts w:asciiTheme="minorHAnsi" w:hAnsiTheme="minorHAnsi" w:cstheme="minorHAnsi"/>
          <w:iCs/>
        </w:rPr>
        <w:t xml:space="preserve">DIA 26/10/2021 - Entrega </w:t>
      </w:r>
      <w:r>
        <w:rPr>
          <w:rFonts w:asciiTheme="minorHAnsi" w:hAnsiTheme="minorHAnsi" w:cstheme="minorHAnsi"/>
          <w:iCs/>
        </w:rPr>
        <w:t>da Iteração 1</w:t>
      </w:r>
      <w:r w:rsidRPr="00D12BA0">
        <w:rPr>
          <w:rFonts w:asciiTheme="minorHAnsi" w:hAnsiTheme="minorHAnsi" w:cstheme="minorHAnsi"/>
          <w:iCs/>
        </w:rPr>
        <w:t>, com o RF_01.</w:t>
      </w:r>
    </w:p>
    <w:p w14:paraId="107C76D5" w14:textId="77777777" w:rsidR="00D12BA0" w:rsidRPr="00D12BA0" w:rsidRDefault="00D12BA0" w:rsidP="00D12BA0">
      <w:pPr>
        <w:spacing w:before="0" w:after="0"/>
        <w:rPr>
          <w:rFonts w:asciiTheme="minorHAnsi" w:hAnsiTheme="minorHAnsi" w:cstheme="minorHAnsi"/>
          <w:iCs/>
        </w:rPr>
      </w:pPr>
    </w:p>
    <w:p w14:paraId="11E78AA5" w14:textId="46BB9B54" w:rsidR="00D12BA0" w:rsidRPr="00D12BA0" w:rsidRDefault="008F5EA1" w:rsidP="00D12BA0">
      <w:pPr>
        <w:spacing w:before="0" w:after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DIA 04</w:t>
      </w:r>
      <w:r w:rsidR="00D12BA0" w:rsidRPr="00D12BA0">
        <w:rPr>
          <w:rFonts w:asciiTheme="minorHAnsi" w:hAnsiTheme="minorHAnsi" w:cstheme="minorHAnsi"/>
          <w:iCs/>
        </w:rPr>
        <w:t xml:space="preserve">/11/2021 - Entrega da </w:t>
      </w:r>
      <w:r w:rsidR="00D12BA0">
        <w:rPr>
          <w:rFonts w:asciiTheme="minorHAnsi" w:hAnsiTheme="minorHAnsi" w:cstheme="minorHAnsi"/>
          <w:iCs/>
        </w:rPr>
        <w:t>Iteração 2</w:t>
      </w:r>
      <w:r w:rsidR="00D12BA0" w:rsidRPr="00D12BA0">
        <w:rPr>
          <w:rFonts w:asciiTheme="minorHAnsi" w:hAnsiTheme="minorHAnsi" w:cstheme="minorHAnsi"/>
          <w:iCs/>
        </w:rPr>
        <w:t xml:space="preserve"> contendo os casos de teste RF_02.</w:t>
      </w:r>
    </w:p>
    <w:p w14:paraId="7ABE976E" w14:textId="77777777" w:rsidR="00D12BA0" w:rsidRPr="00D12BA0" w:rsidRDefault="00D12BA0" w:rsidP="00D12BA0">
      <w:pPr>
        <w:spacing w:before="0" w:after="0"/>
        <w:rPr>
          <w:rFonts w:asciiTheme="minorHAnsi" w:hAnsiTheme="minorHAnsi" w:cstheme="minorHAnsi"/>
          <w:iCs/>
        </w:rPr>
      </w:pPr>
    </w:p>
    <w:p w14:paraId="125760E9" w14:textId="47CC0F35" w:rsidR="00DA39B9" w:rsidRDefault="008F5EA1" w:rsidP="00D12BA0">
      <w:pPr>
        <w:spacing w:before="0" w:after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DIA 04</w:t>
      </w:r>
      <w:r w:rsidRPr="00D12BA0">
        <w:rPr>
          <w:rFonts w:asciiTheme="minorHAnsi" w:hAnsiTheme="minorHAnsi" w:cstheme="minorHAnsi"/>
          <w:iCs/>
        </w:rPr>
        <w:t xml:space="preserve">/11/2021 - Entrega da </w:t>
      </w:r>
      <w:r>
        <w:rPr>
          <w:rFonts w:asciiTheme="minorHAnsi" w:hAnsiTheme="minorHAnsi" w:cstheme="minorHAnsi"/>
          <w:iCs/>
        </w:rPr>
        <w:t>Iteração 3</w:t>
      </w:r>
      <w:r w:rsidRPr="00D12BA0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>contendo os casos de teste RF_03</w:t>
      </w:r>
      <w:r w:rsidRPr="00D12BA0">
        <w:rPr>
          <w:rFonts w:asciiTheme="minorHAnsi" w:hAnsiTheme="minorHAnsi" w:cstheme="minorHAnsi"/>
          <w:iCs/>
        </w:rPr>
        <w:t>.</w:t>
      </w:r>
      <w:bookmarkStart w:id="15" w:name="_GoBack"/>
      <w:bookmarkEnd w:id="15"/>
    </w:p>
    <w:p w14:paraId="145AC7CD" w14:textId="77777777" w:rsidR="00DA39B9" w:rsidRPr="00D12BA0" w:rsidRDefault="00DA39B9" w:rsidP="00D12BA0">
      <w:pPr>
        <w:spacing w:before="0" w:after="0"/>
      </w:pPr>
    </w:p>
    <w:p w14:paraId="368CA2BE" w14:textId="77777777" w:rsidR="00307127" w:rsidRPr="00E82DCE" w:rsidRDefault="00307127" w:rsidP="00307127">
      <w:pPr>
        <w:pStyle w:val="Ttulo1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Referências</w:t>
      </w:r>
    </w:p>
    <w:p w14:paraId="5B4124F7" w14:textId="6ADB360C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r w:rsidRPr="00DA39B9">
        <w:rPr>
          <w:rFonts w:asciiTheme="minorHAnsi" w:hAnsiTheme="minorHAnsi" w:cstheme="minorHAnsi"/>
          <w:iCs/>
        </w:rPr>
        <w:t xml:space="preserve">Plano de Teste para o Protótipo de Arquitetura: </w:t>
      </w:r>
      <w:hyperlink r:id="rId10" w:history="1">
        <w:r w:rsidRPr="000D3134">
          <w:rPr>
            <w:rStyle w:val="Hyperlink"/>
            <w:rFonts w:asciiTheme="minorHAnsi" w:hAnsiTheme="minorHAnsi" w:cstheme="minorHAnsi"/>
            <w:iCs/>
          </w:rPr>
          <w:t>https://www.cin.ufpe.br/~gta/rup-vc/extend.formal_resources/guidances/examples/resources/test_plan_v1.htm</w:t>
        </w:r>
      </w:hyperlink>
      <w:r>
        <w:rPr>
          <w:rFonts w:asciiTheme="minorHAnsi" w:hAnsiTheme="minorHAnsi" w:cstheme="minorHAnsi"/>
          <w:iCs/>
        </w:rPr>
        <w:t xml:space="preserve"> </w:t>
      </w:r>
    </w:p>
    <w:p w14:paraId="6D33EF3F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</w:p>
    <w:p w14:paraId="7C6E23B7" w14:textId="1B6253DB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r w:rsidRPr="00DA39B9">
        <w:rPr>
          <w:rFonts w:asciiTheme="minorHAnsi" w:hAnsiTheme="minorHAnsi" w:cstheme="minorHAnsi"/>
          <w:iCs/>
        </w:rPr>
        <w:t xml:space="preserve">Referência de Modelo de Plano de Teste: </w:t>
      </w:r>
      <w:hyperlink r:id="rId11" w:history="1">
        <w:r w:rsidRPr="000D3134">
          <w:rPr>
            <w:rStyle w:val="Hyperlink"/>
            <w:rFonts w:asciiTheme="minorHAnsi" w:hAnsiTheme="minorHAnsi" w:cstheme="minorHAnsi"/>
            <w:iCs/>
          </w:rPr>
          <w:t>https://www.ibm.com/docs/pt-br/elm/6.0?topic=sections-test-plan-template-reference</w:t>
        </w:r>
      </w:hyperlink>
      <w:r>
        <w:rPr>
          <w:rFonts w:asciiTheme="minorHAnsi" w:hAnsiTheme="minorHAnsi" w:cstheme="minorHAnsi"/>
          <w:iCs/>
        </w:rPr>
        <w:t xml:space="preserve"> </w:t>
      </w:r>
    </w:p>
    <w:p w14:paraId="285D2FF9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</w:p>
    <w:p w14:paraId="1A062D1D" w14:textId="47A1A16F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r w:rsidRPr="00DA39B9">
        <w:rPr>
          <w:rFonts w:asciiTheme="minorHAnsi" w:hAnsiTheme="minorHAnsi" w:cstheme="minorHAnsi"/>
          <w:iCs/>
        </w:rPr>
        <w:t xml:space="preserve">Plano de Teste - Um Mapa Essencial para Teste de Software: </w:t>
      </w:r>
      <w:hyperlink r:id="rId12" w:history="1">
        <w:r w:rsidRPr="000D3134">
          <w:rPr>
            <w:rStyle w:val="Hyperlink"/>
            <w:rFonts w:asciiTheme="minorHAnsi" w:hAnsiTheme="minorHAnsi" w:cstheme="minorHAnsi"/>
            <w:iCs/>
          </w:rPr>
          <w:t>https://www.devmedia.com.br/plano-de-teste-um-mapa-essencial-para-teste-de-software/13824</w:t>
        </w:r>
      </w:hyperlink>
      <w:r>
        <w:rPr>
          <w:rFonts w:asciiTheme="minorHAnsi" w:hAnsiTheme="minorHAnsi" w:cstheme="minorHAnsi"/>
          <w:iCs/>
        </w:rPr>
        <w:t xml:space="preserve"> </w:t>
      </w:r>
    </w:p>
    <w:p w14:paraId="79FD7A36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</w:p>
    <w:p w14:paraId="0C46712A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r w:rsidRPr="00DA39B9">
        <w:rPr>
          <w:rFonts w:asciiTheme="minorHAnsi" w:hAnsiTheme="minorHAnsi" w:cstheme="minorHAnsi"/>
          <w:iCs/>
        </w:rPr>
        <w:t xml:space="preserve">Teste de Software: </w:t>
      </w:r>
    </w:p>
    <w:p w14:paraId="0570225E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</w:p>
    <w:p w14:paraId="39E315EA" w14:textId="78429FD9" w:rsidR="00DA39B9" w:rsidRPr="00DA39B9" w:rsidRDefault="00DC61C2" w:rsidP="00DA39B9">
      <w:pPr>
        <w:jc w:val="left"/>
        <w:rPr>
          <w:rFonts w:asciiTheme="minorHAnsi" w:hAnsiTheme="minorHAnsi" w:cstheme="minorHAnsi"/>
          <w:iCs/>
        </w:rPr>
      </w:pPr>
      <w:hyperlink r:id="rId13" w:history="1">
        <w:r w:rsidR="00DA39B9" w:rsidRPr="000D3134">
          <w:rPr>
            <w:rStyle w:val="Hyperlink"/>
            <w:rFonts w:asciiTheme="minorHAnsi" w:hAnsiTheme="minorHAnsi" w:cstheme="minorHAnsi"/>
            <w:iCs/>
          </w:rPr>
          <w:t>https://edisciplinas.usp.br/pluginfile.php/3503783/mod_resource/content/3/Aula-teste%20de%20software.pdf</w:t>
        </w:r>
      </w:hyperlink>
      <w:r w:rsidR="00DA39B9">
        <w:rPr>
          <w:rFonts w:asciiTheme="minorHAnsi" w:hAnsiTheme="minorHAnsi" w:cstheme="minorHAnsi"/>
          <w:iCs/>
        </w:rPr>
        <w:t xml:space="preserve"> </w:t>
      </w:r>
    </w:p>
    <w:p w14:paraId="57CC7A76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</w:p>
    <w:p w14:paraId="5A82F382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r w:rsidRPr="00DA39B9">
        <w:rPr>
          <w:rFonts w:asciiTheme="minorHAnsi" w:hAnsiTheme="minorHAnsi" w:cstheme="minorHAnsi"/>
          <w:iCs/>
        </w:rPr>
        <w:t>Caso de teste é um caso de uso?</w:t>
      </w:r>
    </w:p>
    <w:p w14:paraId="35DE91D0" w14:textId="15373446" w:rsidR="00307127" w:rsidRPr="00DA39B9" w:rsidRDefault="00DC61C2" w:rsidP="00DA39B9">
      <w:pPr>
        <w:jc w:val="left"/>
      </w:pPr>
      <w:hyperlink r:id="rId14" w:history="1">
        <w:r w:rsidR="00DA39B9" w:rsidRPr="000D3134">
          <w:rPr>
            <w:rStyle w:val="Hyperlink"/>
            <w:rFonts w:asciiTheme="minorHAnsi" w:hAnsiTheme="minorHAnsi" w:cstheme="minorHAnsi"/>
            <w:iCs/>
          </w:rPr>
          <w:t>https://pt.stackoverflow.com/questions/107404/caso-de-teste-%C3%A9-um-caso-de-uso</w:t>
        </w:r>
      </w:hyperlink>
      <w:r w:rsidR="00DA39B9">
        <w:rPr>
          <w:rFonts w:asciiTheme="minorHAnsi" w:hAnsiTheme="minorHAnsi" w:cstheme="minorHAnsi"/>
          <w:iCs/>
        </w:rPr>
        <w:t xml:space="preserve"> </w:t>
      </w:r>
    </w:p>
    <w:sectPr w:rsidR="00307127" w:rsidRPr="00DA39B9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E5493" w14:textId="77777777" w:rsidR="00DC61C2" w:rsidRDefault="00DC61C2" w:rsidP="005B7573">
      <w:pPr>
        <w:spacing w:before="0" w:after="0"/>
      </w:pPr>
      <w:r>
        <w:separator/>
      </w:r>
    </w:p>
  </w:endnote>
  <w:endnote w:type="continuationSeparator" w:id="0">
    <w:p w14:paraId="3E2B5B38" w14:textId="77777777" w:rsidR="00DC61C2" w:rsidRDefault="00DC61C2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0D2F" w14:paraId="56D6E2F2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26D9251E" w14:textId="77777777" w:rsidR="00D60D2F" w:rsidRDefault="00727F98">
          <w:pPr>
            <w:pStyle w:val="Rodap"/>
            <w:rPr>
              <w:snapToGrid w:val="0"/>
              <w:lang w:eastAsia="en-US"/>
            </w:rPr>
          </w:pPr>
          <w:r>
            <w:t>Plano de Testes</w:t>
          </w:r>
        </w:p>
        <w:p w14:paraId="7371BDAC" w14:textId="77777777" w:rsidR="00D60D2F" w:rsidRDefault="00727F98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Documento15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D865E27" w14:textId="77777777" w:rsidR="00D60D2F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F5EA1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F5EA1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  <w:tr w:rsidR="00D60D2F" w14:paraId="52932B22" w14:textId="77777777">
      <w:trPr>
        <w:cantSplit/>
        <w:trHeight w:val="367"/>
      </w:trPr>
      <w:tc>
        <w:tcPr>
          <w:tcW w:w="4503" w:type="dxa"/>
          <w:vMerge/>
        </w:tcPr>
        <w:p w14:paraId="0CCD4398" w14:textId="77777777" w:rsidR="00D60D2F" w:rsidRDefault="00D60D2F">
          <w:pPr>
            <w:pStyle w:val="Rodap"/>
          </w:pPr>
        </w:p>
      </w:tc>
      <w:tc>
        <w:tcPr>
          <w:tcW w:w="4783" w:type="dxa"/>
          <w:vAlign w:val="bottom"/>
        </w:tcPr>
        <w:p w14:paraId="39A6E45A" w14:textId="2619375F" w:rsidR="00D60D2F" w:rsidRDefault="00727F98">
          <w:pPr>
            <w:pStyle w:val="Rodap"/>
            <w:jc w:val="right"/>
          </w:pPr>
          <w:r>
            <w:t xml:space="preserve">Última Atualização: </w:t>
          </w:r>
          <w:r w:rsidR="00DC5DCF">
            <w:rPr>
              <w:noProof/>
            </w:rPr>
            <w:fldChar w:fldCharType="begin"/>
          </w:r>
          <w:r w:rsidR="00DC5DCF">
            <w:rPr>
              <w:noProof/>
            </w:rPr>
            <w:instrText xml:space="preserve"> SAVEDATE  \* MERGEFORMAT </w:instrText>
          </w:r>
          <w:r w:rsidR="00DC5DCF">
            <w:rPr>
              <w:noProof/>
            </w:rPr>
            <w:fldChar w:fldCharType="separate"/>
          </w:r>
          <w:r w:rsidR="008F5EA1">
            <w:rPr>
              <w:noProof/>
            </w:rPr>
            <w:t>28/10/2021 17:55:00</w:t>
          </w:r>
          <w:r w:rsidR="00DC5DCF">
            <w:rPr>
              <w:noProof/>
            </w:rPr>
            <w:fldChar w:fldCharType="end"/>
          </w:r>
          <w:r>
            <w:t>h</w:t>
          </w:r>
        </w:p>
      </w:tc>
    </w:tr>
  </w:tbl>
  <w:p w14:paraId="72EA9A67" w14:textId="77777777" w:rsidR="00D60D2F" w:rsidRDefault="00D60D2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B1942" w14:textId="77777777" w:rsidR="00DC61C2" w:rsidRDefault="00DC61C2" w:rsidP="005B7573">
      <w:pPr>
        <w:spacing w:before="0" w:after="0"/>
      </w:pPr>
      <w:r>
        <w:separator/>
      </w:r>
    </w:p>
  </w:footnote>
  <w:footnote w:type="continuationSeparator" w:id="0">
    <w:p w14:paraId="1F1ADD65" w14:textId="77777777" w:rsidR="00DC61C2" w:rsidRDefault="00DC61C2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65939" w14:textId="77777777" w:rsidR="00D60D2F" w:rsidRDefault="00D60D2F">
    <w:pPr>
      <w:spacing w:before="0" w:after="0"/>
    </w:pPr>
  </w:p>
  <w:p w14:paraId="1889A34C" w14:textId="77777777" w:rsidR="00D60D2F" w:rsidRDefault="00727F98">
    <w:pPr>
      <w:pBdr>
        <w:top w:val="single" w:sz="6" w:space="1" w:color="auto"/>
      </w:pBdr>
      <w:spacing w:before="0" w:after="0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40C25E" wp14:editId="466D72FB">
          <wp:simplePos x="0" y="0"/>
          <wp:positionH relativeFrom="column">
            <wp:posOffset>5094605</wp:posOffset>
          </wp:positionH>
          <wp:positionV relativeFrom="paragraph">
            <wp:posOffset>114300</wp:posOffset>
          </wp:positionV>
          <wp:extent cx="608330" cy="652780"/>
          <wp:effectExtent l="19050" t="0" r="1270" b="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30" cy="652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34A47F0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03B6BE4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14AE2F1E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7952416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63A3EC66" w14:textId="77777777" w:rsidR="00D60D2F" w:rsidRDefault="00D60D2F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1DB99" w14:textId="77777777" w:rsidR="00D60D2F" w:rsidRDefault="00D60D2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4834974"/>
    <w:multiLevelType w:val="hybridMultilevel"/>
    <w:tmpl w:val="4DAE9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97F31D6"/>
    <w:multiLevelType w:val="hybridMultilevel"/>
    <w:tmpl w:val="2FF668A2"/>
    <w:lvl w:ilvl="0" w:tplc="9BC41CF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EC4B15"/>
    <w:multiLevelType w:val="hybridMultilevel"/>
    <w:tmpl w:val="458C5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7DB6C22"/>
    <w:multiLevelType w:val="hybridMultilevel"/>
    <w:tmpl w:val="240A1B32"/>
    <w:lvl w:ilvl="0" w:tplc="9BC41CF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13"/>
  </w:num>
  <w:num w:numId="5">
    <w:abstractNumId w:val="24"/>
  </w:num>
  <w:num w:numId="6">
    <w:abstractNumId w:val="1"/>
  </w:num>
  <w:num w:numId="7">
    <w:abstractNumId w:val="20"/>
  </w:num>
  <w:num w:numId="8">
    <w:abstractNumId w:val="11"/>
  </w:num>
  <w:num w:numId="9">
    <w:abstractNumId w:val="26"/>
  </w:num>
  <w:num w:numId="10">
    <w:abstractNumId w:val="17"/>
  </w:num>
  <w:num w:numId="11">
    <w:abstractNumId w:val="23"/>
  </w:num>
  <w:num w:numId="12">
    <w:abstractNumId w:val="25"/>
  </w:num>
  <w:num w:numId="13">
    <w:abstractNumId w:val="0"/>
  </w:num>
  <w:num w:numId="14">
    <w:abstractNumId w:val="16"/>
  </w:num>
  <w:num w:numId="15">
    <w:abstractNumId w:val="22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28"/>
  </w:num>
  <w:num w:numId="30">
    <w:abstractNumId w:val="19"/>
  </w:num>
  <w:num w:numId="31">
    <w:abstractNumId w:val="27"/>
  </w:num>
  <w:num w:numId="32">
    <w:abstractNumId w:val="18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2F"/>
    <w:rsid w:val="00013BA3"/>
    <w:rsid w:val="000C4E88"/>
    <w:rsid w:val="000D6C12"/>
    <w:rsid w:val="00100E0E"/>
    <w:rsid w:val="002504E5"/>
    <w:rsid w:val="00295425"/>
    <w:rsid w:val="002960CB"/>
    <w:rsid w:val="00303A77"/>
    <w:rsid w:val="00307127"/>
    <w:rsid w:val="00316656"/>
    <w:rsid w:val="00331487"/>
    <w:rsid w:val="003575C7"/>
    <w:rsid w:val="0036043D"/>
    <w:rsid w:val="00384303"/>
    <w:rsid w:val="00391575"/>
    <w:rsid w:val="003E4A32"/>
    <w:rsid w:val="00492142"/>
    <w:rsid w:val="005314B4"/>
    <w:rsid w:val="0055007C"/>
    <w:rsid w:val="005A7D39"/>
    <w:rsid w:val="00603044"/>
    <w:rsid w:val="0062515C"/>
    <w:rsid w:val="00644D7C"/>
    <w:rsid w:val="006A52BF"/>
    <w:rsid w:val="006D5BCA"/>
    <w:rsid w:val="00727F98"/>
    <w:rsid w:val="00781E81"/>
    <w:rsid w:val="007952CE"/>
    <w:rsid w:val="007E110E"/>
    <w:rsid w:val="008133BB"/>
    <w:rsid w:val="0081388F"/>
    <w:rsid w:val="00894421"/>
    <w:rsid w:val="008D08EC"/>
    <w:rsid w:val="008F5EA1"/>
    <w:rsid w:val="009B56E2"/>
    <w:rsid w:val="009E5D6D"/>
    <w:rsid w:val="00A3421C"/>
    <w:rsid w:val="00B422FC"/>
    <w:rsid w:val="00B63B5A"/>
    <w:rsid w:val="00D12BA0"/>
    <w:rsid w:val="00D221FB"/>
    <w:rsid w:val="00D60D2F"/>
    <w:rsid w:val="00D956C0"/>
    <w:rsid w:val="00DA39B9"/>
    <w:rsid w:val="00DC209A"/>
    <w:rsid w:val="00DC5DCF"/>
    <w:rsid w:val="00DC61C2"/>
    <w:rsid w:val="00E54F4A"/>
    <w:rsid w:val="00E82DCE"/>
    <w:rsid w:val="00F35DDE"/>
    <w:rsid w:val="00F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78FC9D"/>
  <w15:docId w15:val="{B4797554-4C58-4774-B3A1-253F6683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  <w:style w:type="paragraph" w:styleId="PargrafodaLista">
    <w:name w:val="List Paragraph"/>
    <w:basedOn w:val="Normal"/>
    <w:uiPriority w:val="34"/>
    <w:qFormat/>
    <w:rsid w:val="00D221FB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A3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edisciplinas.usp.br/pluginfile.php/3503783/mod_resource/content/3/Aula-teste%20de%20software.pdf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devmedia.com.br/plano-de-teste-um-mapa-essencial-para-teste-de-software/1382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bm.com/docs/pt-br/elm/6.0?topic=sections-test-plan-template-referen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in.ufpe.br/~gta/rup-vc/extend.formal_resources/guidances/examples/resources/test_plan_v1.ht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pt.stackoverflow.com/questions/107404/caso-de-teste-%C3%A9-um-caso-de-u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planoTestes.dot</Template>
  <TotalTime>47</TotalTime>
  <Pages>8</Pages>
  <Words>1344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8587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Lariane Guerra</cp:lastModifiedBy>
  <cp:revision>12</cp:revision>
  <cp:lastPrinted>2000-12-05T11:23:00Z</cp:lastPrinted>
  <dcterms:created xsi:type="dcterms:W3CDTF">2021-10-26T23:35:00Z</dcterms:created>
  <dcterms:modified xsi:type="dcterms:W3CDTF">2021-11-05T01:10:00Z</dcterms:modified>
</cp:coreProperties>
</file>