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2D730AD4" w14:textId="67067126" w:rsidR="00D60D2F" w:rsidRDefault="00D60D2F"/>
    <w:p w14:paraId="7D2FB9D5" w14:textId="77777777" w:rsidR="003E4A32" w:rsidRDefault="003E4A32"/>
    <w:p w14:paraId="47E0AA3F" w14:textId="77777777" w:rsidR="003E4A32" w:rsidRDefault="003E4A32"/>
    <w:p w14:paraId="639DF352" w14:textId="77777777" w:rsidR="003E4A32" w:rsidRDefault="003E4A32"/>
    <w:p w14:paraId="080A4443" w14:textId="77777777" w:rsidR="00100E0E" w:rsidRDefault="00100E0E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8C6C0D" w14:textId="073143FF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Arial" w:hAnsi="Arial" w:cs="Arial"/>
          <w:b/>
          <w:bCs/>
          <w:color w:val="000000"/>
          <w:sz w:val="32"/>
          <w:szCs w:val="32"/>
        </w:rPr>
        <w:t>EQUIPE </w:t>
      </w:r>
    </w:p>
    <w:p w14:paraId="4F1A11B4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Andreia Carvalho</w:t>
      </w:r>
    </w:p>
    <w:p w14:paraId="3625FE35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Bruno Ramalho</w:t>
      </w:r>
    </w:p>
    <w:p w14:paraId="12AB51B0" w14:textId="77777777" w:rsidR="00100E0E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Lariane Spalenza</w:t>
      </w:r>
    </w:p>
    <w:p w14:paraId="0ADDD993" w14:textId="7524750C" w:rsidR="003E4A32" w:rsidRDefault="003E4A32" w:rsidP="003E4A32">
      <w:pPr>
        <w:shd w:val="clear" w:color="auto" w:fill="FFFFFF"/>
        <w:spacing w:after="0"/>
        <w:ind w:left="360"/>
        <w:jc w:val="center"/>
        <w:textAlignment w:val="baseline"/>
        <w:sectPr w:rsidR="003E4A32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 w:rsidRPr="00746511">
        <w:rPr>
          <w:rFonts w:ascii="Calibri" w:hAnsi="Calibri" w:cs="Calibri"/>
          <w:color w:val="222222"/>
          <w:sz w:val="28"/>
          <w:szCs w:val="28"/>
        </w:rPr>
        <w:t>Marcella Cristina</w:t>
      </w: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50FBC65F" w:rsidR="00D60D2F" w:rsidRPr="00E82DCE" w:rsidRDefault="007952CE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76919B3D" w:rsidR="00D60D2F" w:rsidRPr="00E82DCE" w:rsidRDefault="007952CE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0A9DCF09" w:rsidR="00D60D2F" w:rsidRPr="00E82DCE" w:rsidRDefault="008F5EA1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04/11/21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631C4058" w:rsidR="00D60D2F" w:rsidRPr="00E82DCE" w:rsidRDefault="008F5EA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C70ED95" w:rsidR="00D60D2F" w:rsidRPr="00E82DCE" w:rsidRDefault="008F5EA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iterações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78445300" w:rsidR="00D60D2F" w:rsidRPr="00E82DCE" w:rsidRDefault="008F5EA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10A3C6EF" w:rsidR="00D60D2F" w:rsidRPr="00E82DCE" w:rsidRDefault="007B184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18/11/21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7FF382B2" w:rsidR="00D60D2F" w:rsidRPr="00E82DCE" w:rsidRDefault="007B184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0CA2F296" w:rsidR="00D60D2F" w:rsidRPr="00E82DCE" w:rsidRDefault="007B184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iterações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14DBB386" w:rsidR="00D60D2F" w:rsidRPr="00E82DCE" w:rsidRDefault="007B184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2F037CF1" w:rsidR="00D60D2F" w:rsidRPr="00E82DCE" w:rsidRDefault="00530E8E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23/11/21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8DE05C2" w:rsidR="00D60D2F" w:rsidRPr="00E82DCE" w:rsidRDefault="00530E8E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2CD59643" w:rsidR="00D60D2F" w:rsidRPr="00E82DCE" w:rsidRDefault="00530E8E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63151834" w:rsidR="00D60D2F" w:rsidRPr="00E82DCE" w:rsidRDefault="00530E8E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C37049A" w:rsidR="00D60D2F" w:rsidRPr="00E82DCE" w:rsidRDefault="00AF0A2D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19AEC263" w:rsidR="00D60D2F" w:rsidRPr="00E82DCE" w:rsidRDefault="00AF0A2D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5.0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285E0DAC" w:rsidR="00D60D2F" w:rsidRPr="00E82DCE" w:rsidRDefault="00AF0A2D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Finalização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6553CFBE" w:rsidR="00D60D2F" w:rsidRPr="00E82DCE" w:rsidRDefault="00AF0A2D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651B992C" w:rsidR="00D60D2F" w:rsidRPr="00E82DCE" w:rsidRDefault="00727F98" w:rsidP="00A27BF4">
      <w:pPr>
        <w:pStyle w:val="Sumrio1"/>
        <w:shd w:val="clear" w:color="auto" w:fill="FFFFFF" w:themeFill="background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3F9C8790" w:rsidR="00D60D2F" w:rsidRPr="00E82DCE" w:rsidRDefault="00727F98" w:rsidP="00A27BF4">
      <w:pPr>
        <w:pStyle w:val="Sumrio1"/>
        <w:shd w:val="clear" w:color="auto" w:fill="FFFFFF" w:themeFill="background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4DF81926" w:rsidR="00D60D2F" w:rsidRPr="00E82DCE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6A641CEF" w:rsidR="00D60D2F" w:rsidRPr="00E82DCE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73DECBA9" w14:textId="0DDCA0D3" w:rsidR="00D60D2F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64385504" w14:textId="342C9C97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4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4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60225A82" w14:textId="043F9904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5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5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20F72830" w14:textId="56685934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6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6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4CD6FB0" w14:textId="4E40E2F6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7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7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184279E6" w14:textId="5564158B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8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8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494B208E" w14:textId="10ACA301" w:rsidR="00A27BF4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9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9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8D65C7C" w14:textId="7F66DFFB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</w:t>
      </w:r>
      <w:r>
        <w:rPr>
          <w:rFonts w:asciiTheme="minorHAnsi" w:hAnsiTheme="minorHAnsi" w:cstheme="minorHAnsi"/>
          <w:noProof/>
          <w:sz w:val="24"/>
          <w:szCs w:val="32"/>
        </w:rPr>
        <w:t>10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10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1B766A3D" w14:textId="77777777" w:rsidR="00A27BF4" w:rsidRPr="00A27BF4" w:rsidRDefault="00A27BF4" w:rsidP="00A27BF4">
      <w:pPr>
        <w:shd w:val="clear" w:color="auto" w:fill="FFFFFF" w:themeFill="background1"/>
      </w:pPr>
    </w:p>
    <w:p w14:paraId="48F46E4D" w14:textId="77777777" w:rsidR="00A27BF4" w:rsidRPr="00A27BF4" w:rsidRDefault="00A27BF4" w:rsidP="00A27BF4">
      <w:pPr>
        <w:shd w:val="clear" w:color="auto" w:fill="FFFFFF" w:themeFill="background1"/>
      </w:pPr>
    </w:p>
    <w:p w14:paraId="45381A04" w14:textId="5C097E24" w:rsidR="00D60D2F" w:rsidRPr="00E82DCE" w:rsidRDefault="00727F98" w:rsidP="00A27BF4">
      <w:pPr>
        <w:pStyle w:val="Sumrio1"/>
        <w:shd w:val="clear" w:color="auto" w:fill="FFFFFF" w:themeFill="background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144ADC9A" w14:textId="6EC34E6D" w:rsidR="00D60D2F" w:rsidRPr="00E82DCE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16FDCEEC" w14:textId="52325915" w:rsidR="00D60D2F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6F948844" w14:textId="09D2E646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303C9682" w14:textId="1A350121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4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4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9</w:t>
      </w:r>
    </w:p>
    <w:p w14:paraId="1F66D22B" w14:textId="06C199FB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5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5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9</w:t>
      </w:r>
    </w:p>
    <w:p w14:paraId="46998666" w14:textId="55496CD4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6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6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9</w:t>
      </w:r>
    </w:p>
    <w:p w14:paraId="0AC5DB89" w14:textId="34BBA1D3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7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7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10</w:t>
      </w:r>
    </w:p>
    <w:p w14:paraId="6383E07F" w14:textId="66803494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8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</w:t>
      </w:r>
      <w:r>
        <w:rPr>
          <w:rFonts w:asciiTheme="minorHAnsi" w:hAnsiTheme="minorHAnsi" w:cstheme="minorHAnsi"/>
          <w:noProof/>
          <w:sz w:val="24"/>
          <w:szCs w:val="32"/>
        </w:rPr>
        <w:t xml:space="preserve"> 8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10</w:t>
      </w:r>
    </w:p>
    <w:p w14:paraId="55485E26" w14:textId="2D75D471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9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9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10</w:t>
      </w:r>
    </w:p>
    <w:p w14:paraId="5450B4DD" w14:textId="04F75E25" w:rsidR="00A27BF4" w:rsidRPr="00E82DCE" w:rsidRDefault="00A27BF4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10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10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70906C38" w14:textId="77777777" w:rsidR="00A27BF4" w:rsidRPr="00A27BF4" w:rsidRDefault="00A27BF4" w:rsidP="00A27BF4"/>
    <w:p w14:paraId="21F7F872" w14:textId="4709879C" w:rsidR="00D60D2F" w:rsidRPr="00E82DCE" w:rsidRDefault="00727F98" w:rsidP="00A27BF4">
      <w:pPr>
        <w:pStyle w:val="Sumrio1"/>
        <w:shd w:val="clear" w:color="auto" w:fill="FFFFFF" w:themeFill="background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4102F68B" w14:textId="19063BC5" w:rsidR="00D60D2F" w:rsidRPr="00E82DCE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29B91720" w14:textId="3BD8AB9F" w:rsidR="00D60D2F" w:rsidRPr="00E82DCE" w:rsidRDefault="00727F98" w:rsidP="00A27BF4">
      <w:pPr>
        <w:pStyle w:val="Sumrio2"/>
        <w:shd w:val="clear" w:color="auto" w:fill="FFFFFF" w:themeFill="background1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12</w:t>
      </w:r>
    </w:p>
    <w:p w14:paraId="20004AA8" w14:textId="12F98A99" w:rsidR="00D60D2F" w:rsidRDefault="00603044" w:rsidP="00A27BF4">
      <w:pPr>
        <w:pStyle w:val="Sumrio1"/>
        <w:shd w:val="clear" w:color="auto" w:fill="FFFFFF" w:themeFill="background1"/>
        <w:tabs>
          <w:tab w:val="left" w:pos="48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307127">
        <w:rPr>
          <w:rFonts w:asciiTheme="minorHAnsi" w:hAnsiTheme="minorHAnsi" w:cstheme="minorHAnsi"/>
          <w:noProof/>
          <w:sz w:val="24"/>
          <w:szCs w:val="36"/>
        </w:rPr>
        <w:t xml:space="preserve">CRONOGRAMA 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12</w:t>
      </w:r>
    </w:p>
    <w:p w14:paraId="0449BC52" w14:textId="2015F537" w:rsidR="00307127" w:rsidRDefault="00307127" w:rsidP="00A27BF4">
      <w:pPr>
        <w:pStyle w:val="Sumrio1"/>
        <w:shd w:val="clear" w:color="auto" w:fill="FFFFFF" w:themeFill="background1"/>
        <w:tabs>
          <w:tab w:val="left" w:pos="48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36"/>
        </w:rPr>
        <w:t>6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A27BF4">
        <w:rPr>
          <w:rFonts w:asciiTheme="minorHAnsi" w:hAnsiTheme="minorHAnsi" w:cstheme="minorHAnsi"/>
          <w:noProof/>
          <w:sz w:val="24"/>
          <w:szCs w:val="24"/>
        </w:rPr>
        <w:t>12</w:t>
      </w:r>
    </w:p>
    <w:p w14:paraId="7E09CFA9" w14:textId="77777777" w:rsidR="00A27BF4" w:rsidRPr="00A27BF4" w:rsidRDefault="00A27BF4" w:rsidP="00A27BF4">
      <w:pPr>
        <w:shd w:val="clear" w:color="auto" w:fill="FFFFFF" w:themeFill="background1"/>
      </w:pPr>
    </w:p>
    <w:p w14:paraId="4B7FE38F" w14:textId="77777777" w:rsidR="00307127" w:rsidRPr="00307127" w:rsidRDefault="00307127" w:rsidP="00A27BF4">
      <w:pPr>
        <w:shd w:val="clear" w:color="auto" w:fill="FFFFFF" w:themeFill="background1"/>
      </w:pPr>
    </w:p>
    <w:p w14:paraId="463CC67A" w14:textId="77777777" w:rsidR="00D60D2F" w:rsidRPr="00E82DCE" w:rsidRDefault="00727F98" w:rsidP="00A27BF4">
      <w:pPr>
        <w:shd w:val="clear" w:color="auto" w:fill="FFFFFF" w:themeFill="background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095AD6D4" w:rsidR="006A52BF" w:rsidRDefault="006A52BF">
      <w:pPr>
        <w:rPr>
          <w:rFonts w:asciiTheme="minorHAnsi" w:hAnsiTheme="minorHAnsi" w:cstheme="minorHAnsi"/>
        </w:rPr>
      </w:pPr>
    </w:p>
    <w:p w14:paraId="50A17D56" w14:textId="2B8360C1" w:rsidR="000C4E88" w:rsidRPr="000C4E88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O objetivo deste documento é demonstrar como será realizado os testes do sistema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gerencia</w:t>
      </w:r>
      <w:r>
        <w:rPr>
          <w:rFonts w:asciiTheme="minorHAnsi" w:hAnsiTheme="minorHAnsi" w:cstheme="minorHAnsi"/>
        </w:rPr>
        <w:t>mento</w:t>
      </w:r>
      <w:r w:rsidRPr="000C4E88">
        <w:rPr>
          <w:rFonts w:asciiTheme="minorHAnsi" w:hAnsiTheme="minorHAnsi" w:cstheme="minorHAnsi"/>
        </w:rPr>
        <w:t xml:space="preserve"> de Trabalho de Conclusão de Curso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que consiste em </w:t>
      </w:r>
      <w:r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  <w:r>
        <w:rPr>
          <w:rFonts w:asciiTheme="minorHAnsi" w:hAnsiTheme="minorHAnsi" w:cstheme="minorHAnsi"/>
        </w:rPr>
        <w:t xml:space="preserve"> </w:t>
      </w:r>
      <w:r w:rsidRPr="000C4E88">
        <w:rPr>
          <w:rFonts w:asciiTheme="minorHAnsi" w:hAnsiTheme="minorHAnsi" w:cstheme="minorHAnsi"/>
        </w:rPr>
        <w:t>O sistema está sendo proposto para otimizar essa etapa importante nos cursos de graduações. Onde será adicionado professores orientadores, professores avaliadores, gestores, os alunos, o projeto. Todos estarão dentro do sistema de alguma forma.</w:t>
      </w:r>
    </w:p>
    <w:p w14:paraId="7CF02C13" w14:textId="0F8B0391" w:rsidR="000C4E88" w:rsidRPr="00E82DCE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As entregas desses casos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testes serão realizadas de forma incremental através de entregas semanais para a disciplina de Qualidade e Teste de Software</w:t>
      </w:r>
      <w:r>
        <w:rPr>
          <w:rFonts w:asciiTheme="minorHAnsi" w:hAnsiTheme="minorHAnsi" w:cstheme="minorHAnsi"/>
        </w:rPr>
        <w:t>.</w:t>
      </w:r>
    </w:p>
    <w:p w14:paraId="3C02BB84" w14:textId="32CD0D33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7C7BB4D1" w:rsidR="00D60D2F" w:rsidRDefault="00727F98" w:rsidP="007B184C">
      <w:pPr>
        <w:pStyle w:val="Ttulo2"/>
      </w:pPr>
      <w:r w:rsidRPr="00E82DCE"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2617A70" w:rsidR="00303A77" w:rsidRPr="00303A77" w:rsidRDefault="000C4E88" w:rsidP="000C4E88">
            <w:pPr>
              <w:spacing w:after="0"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2C45F9E2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2F11FDF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="00303A77"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133A6F4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40ED3A40" w14:textId="77777777" w:rsidTr="009E5D6D">
        <w:tc>
          <w:tcPr>
            <w:tcW w:w="8614" w:type="dxa"/>
          </w:tcPr>
          <w:p w14:paraId="67158DC9" w14:textId="30E18D30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Gestores</w:t>
            </w:r>
          </w:p>
        </w:tc>
      </w:tr>
      <w:tr w:rsidR="00303A77" w:rsidRPr="00E82DCE" w14:paraId="07694925" w14:textId="77777777" w:rsidTr="009E5D6D">
        <w:tc>
          <w:tcPr>
            <w:tcW w:w="8614" w:type="dxa"/>
          </w:tcPr>
          <w:p w14:paraId="60A3CFD7" w14:textId="620CB681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E84299E" w14:textId="77777777" w:rsidTr="009E5D6D">
        <w:tc>
          <w:tcPr>
            <w:tcW w:w="8614" w:type="dxa"/>
          </w:tcPr>
          <w:p w14:paraId="4C45D834" w14:textId="17F4A5BD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7CC0342" w14:textId="77777777" w:rsidTr="009E5D6D">
        <w:tc>
          <w:tcPr>
            <w:tcW w:w="8614" w:type="dxa"/>
          </w:tcPr>
          <w:p w14:paraId="2EAC6C85" w14:textId="401497E0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 xml:space="preserve">são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</w:tbl>
    <w:p w14:paraId="58869FDF" w14:textId="77777777" w:rsidR="00295425" w:rsidRDefault="00295425" w:rsidP="003575C7">
      <w:pPr>
        <w:rPr>
          <w:rFonts w:asciiTheme="minorHAnsi" w:hAnsiTheme="minorHAnsi" w:cstheme="minorHAnsi"/>
        </w:rPr>
      </w:pPr>
    </w:p>
    <w:p w14:paraId="2C5C2461" w14:textId="77E1231E" w:rsidR="003575C7" w:rsidRDefault="003575C7" w:rsidP="007B184C">
      <w:pPr>
        <w:pStyle w:val="Ttulo2"/>
      </w:pPr>
      <w:r w:rsidRPr="00E82DCE">
        <w:t xml:space="preserve">Iteração </w:t>
      </w:r>
      <w: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531222BE" w14:textId="77777777" w:rsidTr="00A96DED">
        <w:tc>
          <w:tcPr>
            <w:tcW w:w="8614" w:type="dxa"/>
          </w:tcPr>
          <w:p w14:paraId="6C9CB67F" w14:textId="5B6FAB41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Alunos</w:t>
            </w:r>
          </w:p>
        </w:tc>
      </w:tr>
      <w:tr w:rsidR="003575C7" w:rsidRPr="00E82DCE" w14:paraId="161AE74E" w14:textId="77777777" w:rsidTr="00A96DED">
        <w:tc>
          <w:tcPr>
            <w:tcW w:w="8614" w:type="dxa"/>
          </w:tcPr>
          <w:p w14:paraId="79CBAF8F" w14:textId="37B6C401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Alunos</w:t>
            </w:r>
          </w:p>
        </w:tc>
      </w:tr>
      <w:tr w:rsidR="003575C7" w:rsidRPr="00E82DCE" w14:paraId="231C4AF6" w14:textId="77777777" w:rsidTr="00A96DED">
        <w:tc>
          <w:tcPr>
            <w:tcW w:w="8614" w:type="dxa"/>
          </w:tcPr>
          <w:p w14:paraId="2128539C" w14:textId="32A1A0C5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 Alunos</w:t>
            </w:r>
          </w:p>
        </w:tc>
      </w:tr>
      <w:tr w:rsidR="003575C7" w:rsidRPr="00E82DCE" w14:paraId="020D52A5" w14:textId="77777777" w:rsidTr="00A96DED">
        <w:tc>
          <w:tcPr>
            <w:tcW w:w="8614" w:type="dxa"/>
          </w:tcPr>
          <w:p w14:paraId="0F747731" w14:textId="27594A79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 Alunos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7FBC9735" w:rsidR="003575C7" w:rsidRDefault="003575C7" w:rsidP="007B184C">
      <w:pPr>
        <w:pStyle w:val="Ttulo2"/>
      </w:pPr>
      <w:r w:rsidRPr="00E82DCE">
        <w:t xml:space="preserve">Iteração </w:t>
      </w:r>
      <w: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8F5EA1" w:rsidRPr="00E82DCE" w14:paraId="109BD889" w14:textId="77777777" w:rsidTr="00A96DED">
        <w:tc>
          <w:tcPr>
            <w:tcW w:w="8614" w:type="dxa"/>
          </w:tcPr>
          <w:p w14:paraId="18264E70" w14:textId="1440552E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cursos</w:t>
            </w:r>
          </w:p>
        </w:tc>
      </w:tr>
      <w:tr w:rsidR="008F5EA1" w:rsidRPr="00E82DCE" w14:paraId="270CBA8F" w14:textId="77777777" w:rsidTr="00A96DED">
        <w:tc>
          <w:tcPr>
            <w:tcW w:w="8614" w:type="dxa"/>
          </w:tcPr>
          <w:p w14:paraId="45CEBBF0" w14:textId="30614C28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cursos</w:t>
            </w:r>
          </w:p>
        </w:tc>
      </w:tr>
      <w:tr w:rsidR="008F5EA1" w:rsidRPr="00E82DCE" w14:paraId="5EC14B5A" w14:textId="77777777" w:rsidTr="00A96DED">
        <w:tc>
          <w:tcPr>
            <w:tcW w:w="8614" w:type="dxa"/>
          </w:tcPr>
          <w:p w14:paraId="2E5DC7A8" w14:textId="1E92CC05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 cursos</w:t>
            </w:r>
          </w:p>
        </w:tc>
      </w:tr>
      <w:tr w:rsidR="008F5EA1" w:rsidRPr="00E82DCE" w14:paraId="6B827B79" w14:textId="77777777" w:rsidTr="00A96DED">
        <w:tc>
          <w:tcPr>
            <w:tcW w:w="8614" w:type="dxa"/>
          </w:tcPr>
          <w:p w14:paraId="387494F0" w14:textId="638469FE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 cursos</w:t>
            </w:r>
          </w:p>
        </w:tc>
      </w:tr>
    </w:tbl>
    <w:p w14:paraId="6ED8A67E" w14:textId="53E14493" w:rsidR="00D60D2F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04108CDA" w14:textId="05ECC912" w:rsidR="007B184C" w:rsidRDefault="007B184C" w:rsidP="007B184C">
      <w:pPr>
        <w:pStyle w:val="Ttulo2"/>
      </w:pPr>
      <w:r>
        <w:t>Iteração 4</w:t>
      </w:r>
    </w:p>
    <w:p w14:paraId="07394BB6" w14:textId="77777777" w:rsidR="007B184C" w:rsidRPr="00E82DCE" w:rsidRDefault="007B184C" w:rsidP="007B184C">
      <w:pPr>
        <w:pStyle w:val="Padro"/>
        <w:ind w:firstLine="576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7B184C" w:rsidRPr="00E82DCE" w14:paraId="47002F97" w14:textId="77777777" w:rsidTr="00484790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C1A30CD" w14:textId="77777777" w:rsidR="007B184C" w:rsidRPr="00E82DCE" w:rsidRDefault="007B184C" w:rsidP="00484790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3CEFE57" w14:textId="77777777" w:rsidR="007B184C" w:rsidRPr="00E82DCE" w:rsidRDefault="007B184C" w:rsidP="00484790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7B184C" w:rsidRPr="00E82DCE" w14:paraId="68F6CB87" w14:textId="77777777" w:rsidTr="00484790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6D2E817B" w14:textId="7375E3C2" w:rsidR="007B184C" w:rsidRPr="00E82DCE" w:rsidRDefault="007B184C" w:rsidP="00484790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2A2C6B" w14:textId="421782A7" w:rsidR="007B184C" w:rsidRPr="00E82DCE" w:rsidRDefault="007B184C" w:rsidP="00484790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Gestão de Cronograma</w:t>
            </w:r>
            <w:r w:rsidRPr="00E82DCE">
              <w:rPr>
                <w:rFonts w:asciiTheme="minorHAnsi" w:hAnsiTheme="minorHAnsi" w:cstheme="minorHAnsi"/>
              </w:rPr>
              <w:t xml:space="preserve"> (CRUD)</w:t>
            </w:r>
          </w:p>
        </w:tc>
      </w:tr>
    </w:tbl>
    <w:p w14:paraId="67EA7DE5" w14:textId="77777777" w:rsidR="007B184C" w:rsidRPr="007B184C" w:rsidRDefault="007B184C" w:rsidP="007B184C"/>
    <w:p w14:paraId="6583E91E" w14:textId="3381C3A8" w:rsidR="007B184C" w:rsidRDefault="007B184C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5714CD2F" w14:textId="77777777" w:rsidR="007B184C" w:rsidRPr="00E82DCE" w:rsidRDefault="007B184C" w:rsidP="007B184C">
      <w:pPr>
        <w:pStyle w:val="Padro"/>
        <w:ind w:firstLine="720"/>
        <w:jc w:val="both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lastRenderedPageBreak/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7B184C" w:rsidRPr="00E82DCE" w14:paraId="14319D33" w14:textId="77777777" w:rsidTr="00484790">
        <w:tc>
          <w:tcPr>
            <w:tcW w:w="8614" w:type="dxa"/>
            <w:shd w:val="clear" w:color="auto" w:fill="666666"/>
          </w:tcPr>
          <w:p w14:paraId="5410664E" w14:textId="77777777" w:rsidR="007B184C" w:rsidRPr="00E82DCE" w:rsidRDefault="007B184C" w:rsidP="00484790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7B184C" w:rsidRPr="00E82DCE" w14:paraId="151EF7E2" w14:textId="77777777" w:rsidTr="00484790">
        <w:tc>
          <w:tcPr>
            <w:tcW w:w="8614" w:type="dxa"/>
          </w:tcPr>
          <w:p w14:paraId="4E685F5B" w14:textId="1FEC65DB" w:rsidR="007B184C" w:rsidRPr="00303A77" w:rsidRDefault="007B184C" w:rsidP="007B184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7B184C">
              <w:rPr>
                <w:rFonts w:asciiTheme="minorHAnsi" w:hAnsiTheme="minorHAnsi" w:cstheme="minorHAnsi"/>
              </w:rPr>
              <w:t>Testar a inclusão de tarefas no cronograma</w:t>
            </w:r>
          </w:p>
        </w:tc>
      </w:tr>
      <w:tr w:rsidR="007B184C" w:rsidRPr="00E82DCE" w14:paraId="121EBEFE" w14:textId="77777777" w:rsidTr="00484790">
        <w:tc>
          <w:tcPr>
            <w:tcW w:w="8614" w:type="dxa"/>
          </w:tcPr>
          <w:p w14:paraId="49606565" w14:textId="4A462687" w:rsidR="007B184C" w:rsidRPr="00303A77" w:rsidRDefault="007B184C" w:rsidP="00484790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7B184C">
              <w:rPr>
                <w:rFonts w:asciiTheme="minorHAnsi" w:hAnsiTheme="minorHAnsi" w:cstheme="minorHAnsi"/>
              </w:rPr>
              <w:t>Testar a consulta de tarefas no cronograma</w:t>
            </w:r>
          </w:p>
        </w:tc>
      </w:tr>
      <w:tr w:rsidR="007B184C" w:rsidRPr="00E82DCE" w14:paraId="3496952E" w14:textId="77777777" w:rsidTr="00484790">
        <w:tc>
          <w:tcPr>
            <w:tcW w:w="8614" w:type="dxa"/>
          </w:tcPr>
          <w:p w14:paraId="4091CDF2" w14:textId="139BCEEE" w:rsidR="007B184C" w:rsidRPr="00303A77" w:rsidRDefault="007B184C" w:rsidP="00484790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5431C">
              <w:rPr>
                <w:rFonts w:ascii="Arial" w:eastAsia="Arial" w:hAnsi="Arial" w:cs="Arial"/>
                <w:color w:val="000000"/>
                <w:sz w:val="20"/>
              </w:rPr>
              <w:t xml:space="preserve">Testar a edição </w:t>
            </w:r>
            <w:r>
              <w:rPr>
                <w:rFonts w:ascii="Arial" w:eastAsia="Arial" w:hAnsi="Arial" w:cs="Arial"/>
                <w:color w:val="000000"/>
                <w:sz w:val="20"/>
              </w:rPr>
              <w:t>de tarefas no cronograma</w:t>
            </w:r>
          </w:p>
        </w:tc>
      </w:tr>
      <w:tr w:rsidR="007B184C" w:rsidRPr="00E82DCE" w14:paraId="111A6861" w14:textId="77777777" w:rsidTr="00484790">
        <w:tc>
          <w:tcPr>
            <w:tcW w:w="8614" w:type="dxa"/>
          </w:tcPr>
          <w:p w14:paraId="4862CB34" w14:textId="1AC25434" w:rsidR="007B184C" w:rsidRPr="0045431C" w:rsidRDefault="007B184C" w:rsidP="007B184C">
            <w:pPr>
              <w:spacing w:after="0" w:line="36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45431C">
              <w:rPr>
                <w:rFonts w:ascii="Arial" w:eastAsia="Arial" w:hAnsi="Arial" w:cs="Arial"/>
                <w:color w:val="000000"/>
                <w:sz w:val="20"/>
              </w:rPr>
              <w:t xml:space="preserve">Testar a exclusão </w:t>
            </w:r>
            <w:r>
              <w:rPr>
                <w:rFonts w:ascii="Arial" w:eastAsia="Arial" w:hAnsi="Arial" w:cs="Arial"/>
                <w:color w:val="000000"/>
                <w:sz w:val="20"/>
              </w:rPr>
              <w:t>de tarefas no cronograma</w:t>
            </w:r>
          </w:p>
        </w:tc>
      </w:tr>
    </w:tbl>
    <w:p w14:paraId="0A7D8ADB" w14:textId="77777777" w:rsidR="00AF5876" w:rsidRDefault="00AF5876" w:rsidP="00AF5876">
      <w:pPr>
        <w:rPr>
          <w:rFonts w:asciiTheme="minorHAnsi" w:hAnsiTheme="minorHAnsi" w:cstheme="minorHAnsi"/>
        </w:rPr>
      </w:pPr>
    </w:p>
    <w:p w14:paraId="0D44AFCE" w14:textId="22F2BD26" w:rsidR="00AF5876" w:rsidRDefault="00AF5876" w:rsidP="00AF5876">
      <w:pPr>
        <w:pStyle w:val="Ttulo2"/>
      </w:pPr>
      <w:r>
        <w:t>Iteração 5</w:t>
      </w:r>
    </w:p>
    <w:p w14:paraId="1B05D3AC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5876" w:rsidRPr="00E82DCE" w14:paraId="7372BF21" w14:textId="77777777" w:rsidTr="006130FC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49963CFC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3AE5EAC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5876" w:rsidRPr="00E82DCE" w14:paraId="602C9F7F" w14:textId="77777777" w:rsidTr="006130FC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41B3C3E" w14:textId="77777777" w:rsidR="00AF5876" w:rsidRPr="00E82DCE" w:rsidRDefault="00AF5876" w:rsidP="006130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E2D5AF" w14:textId="77777777" w:rsidR="00AF5876" w:rsidRPr="00E55241" w:rsidRDefault="00AF5876" w:rsidP="006130F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entregas de versão do aluno/ correção do professor</w:t>
            </w:r>
          </w:p>
        </w:tc>
      </w:tr>
    </w:tbl>
    <w:p w14:paraId="2AEFADF8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47F1CCF9" w14:textId="77777777" w:rsidR="00AF5876" w:rsidRPr="00E82DCE" w:rsidRDefault="00AF5876" w:rsidP="00AF5876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5876" w:rsidRPr="00E82DCE" w14:paraId="23925CD1" w14:textId="77777777" w:rsidTr="006130FC">
        <w:tc>
          <w:tcPr>
            <w:tcW w:w="8614" w:type="dxa"/>
            <w:shd w:val="clear" w:color="auto" w:fill="666666"/>
          </w:tcPr>
          <w:p w14:paraId="22514A0B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5876" w:rsidRPr="00E82DCE" w14:paraId="32E15732" w14:textId="77777777" w:rsidTr="006130FC">
        <w:tc>
          <w:tcPr>
            <w:tcW w:w="8614" w:type="dxa"/>
          </w:tcPr>
          <w:p w14:paraId="40FF8914" w14:textId="77777777" w:rsidR="00AF5876" w:rsidRDefault="00AF5876" w:rsidP="006130FC">
            <w:pPr>
              <w:spacing w:after="0"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entrega das atividades por parte do aluno </w:t>
            </w:r>
          </w:p>
          <w:p w14:paraId="263AA53A" w14:textId="77777777" w:rsidR="00AF5876" w:rsidRPr="00303A77" w:rsidRDefault="00AF5876" w:rsidP="006130F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122FF">
              <w:rPr>
                <w:rFonts w:ascii="Arial" w:hAnsi="Arial" w:cs="Arial"/>
                <w:szCs w:val="24"/>
              </w:rPr>
              <w:t>Testar 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envio da correção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por parte do professor.</w:t>
            </w:r>
          </w:p>
        </w:tc>
      </w:tr>
    </w:tbl>
    <w:p w14:paraId="09DAEAB1" w14:textId="77777777" w:rsidR="00AF5876" w:rsidRDefault="00AF5876" w:rsidP="00AF5876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554F2E80" w14:textId="73677A31" w:rsidR="00AF5876" w:rsidRDefault="00AF5876" w:rsidP="00AF5876">
      <w:pPr>
        <w:pStyle w:val="Ttulo2"/>
      </w:pPr>
      <w:r>
        <w:t>Iteração 6</w:t>
      </w:r>
    </w:p>
    <w:p w14:paraId="63C7B04C" w14:textId="77777777" w:rsidR="00AF5876" w:rsidRPr="00AF5876" w:rsidRDefault="00AF5876" w:rsidP="00AF5876"/>
    <w:p w14:paraId="3A5C2BCC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5876" w:rsidRPr="00E82DCE" w14:paraId="4EDAA651" w14:textId="77777777" w:rsidTr="006130FC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7D08FC1C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CBCB78E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5876" w:rsidRPr="00E82DCE" w14:paraId="67D7CC7E" w14:textId="77777777" w:rsidTr="006130FC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52B4233" w14:textId="77777777" w:rsidR="00AF5876" w:rsidRPr="00E82DCE" w:rsidRDefault="00AF5876" w:rsidP="006130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977106" w14:textId="77777777" w:rsidR="00AF5876" w:rsidRPr="00E55241" w:rsidRDefault="00AF5876" w:rsidP="006130F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</w:tbl>
    <w:p w14:paraId="5CCCEB64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3C6F5191" w14:textId="77777777" w:rsidR="00AF5876" w:rsidRPr="00E82DCE" w:rsidRDefault="00AF5876" w:rsidP="00AF5876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5876" w:rsidRPr="00E82DCE" w14:paraId="27B9CF33" w14:textId="77777777" w:rsidTr="006130FC">
        <w:tc>
          <w:tcPr>
            <w:tcW w:w="8614" w:type="dxa"/>
            <w:shd w:val="clear" w:color="auto" w:fill="666666"/>
          </w:tcPr>
          <w:p w14:paraId="1598F348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5876" w:rsidRPr="00E82DCE" w14:paraId="4881DCA7" w14:textId="77777777" w:rsidTr="006130FC">
        <w:tc>
          <w:tcPr>
            <w:tcW w:w="8614" w:type="dxa"/>
          </w:tcPr>
          <w:p w14:paraId="1E4E9A4A" w14:textId="77777777" w:rsidR="00AF5876" w:rsidRPr="00303A77" w:rsidRDefault="00AF5876" w:rsidP="006130F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em débito de entrega</w:t>
            </w:r>
          </w:p>
        </w:tc>
      </w:tr>
    </w:tbl>
    <w:p w14:paraId="29DAB479" w14:textId="29D1DA41" w:rsidR="00AF0A2D" w:rsidRDefault="00AF0A2D" w:rsidP="00AF0A2D">
      <w:pPr>
        <w:pStyle w:val="Ttulo2"/>
      </w:pPr>
      <w:r>
        <w:t xml:space="preserve">Iteração </w:t>
      </w:r>
      <w:r>
        <w:t>7</w:t>
      </w:r>
    </w:p>
    <w:p w14:paraId="463910AC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0A2D" w:rsidRPr="00E82DCE" w14:paraId="59277E19" w14:textId="77777777" w:rsidTr="009B1518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64164A3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5BE85FF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0A2D" w:rsidRPr="00E82DCE" w14:paraId="53872070" w14:textId="77777777" w:rsidTr="009B1518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D6597" w14:textId="77777777" w:rsidR="00AF0A2D" w:rsidRPr="00E82DCE" w:rsidRDefault="00AF0A2D" w:rsidP="009B151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F29E6" w14:textId="77777777" w:rsidR="00AF0A2D" w:rsidRPr="00E55241" w:rsidRDefault="00AF0A2D" w:rsidP="009B1518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2F2A85">
              <w:rPr>
                <w:rFonts w:ascii="Arial" w:hAnsi="Arial" w:cs="Arial"/>
                <w:szCs w:val="24"/>
              </w:rPr>
              <w:t>Relatórios de indicadores por curso / área</w:t>
            </w:r>
          </w:p>
        </w:tc>
      </w:tr>
    </w:tbl>
    <w:p w14:paraId="01F45843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15EAA137" w14:textId="77777777" w:rsidR="00AF0A2D" w:rsidRPr="00E82DCE" w:rsidRDefault="00AF0A2D" w:rsidP="00AF0A2D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0A2D" w:rsidRPr="00E82DCE" w14:paraId="19A3F20B" w14:textId="77777777" w:rsidTr="009B1518">
        <w:tc>
          <w:tcPr>
            <w:tcW w:w="8614" w:type="dxa"/>
            <w:shd w:val="clear" w:color="auto" w:fill="666666"/>
          </w:tcPr>
          <w:p w14:paraId="6537682A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0A2D" w:rsidRPr="00E82DCE" w14:paraId="4E637749" w14:textId="77777777" w:rsidTr="009B1518">
        <w:tc>
          <w:tcPr>
            <w:tcW w:w="8614" w:type="dxa"/>
          </w:tcPr>
          <w:p w14:paraId="41896138" w14:textId="77777777" w:rsidR="00AF0A2D" w:rsidRPr="00303A77" w:rsidRDefault="00AF0A2D" w:rsidP="009B151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 w:rsidRPr="002F2A85">
              <w:rPr>
                <w:rFonts w:ascii="Arial" w:hAnsi="Arial" w:cs="Arial"/>
                <w:szCs w:val="24"/>
              </w:rPr>
              <w:t>de indicadores por curso / área</w:t>
            </w:r>
          </w:p>
        </w:tc>
      </w:tr>
    </w:tbl>
    <w:p w14:paraId="58E41278" w14:textId="77777777" w:rsidR="00AF0A2D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72AEBF8F" w14:textId="2108C389" w:rsidR="00AF0A2D" w:rsidRDefault="00AF0A2D" w:rsidP="00AF0A2D">
      <w:pPr>
        <w:pStyle w:val="Ttulo2"/>
      </w:pPr>
      <w:r>
        <w:lastRenderedPageBreak/>
        <w:t xml:space="preserve">Iteração </w:t>
      </w:r>
      <w:r>
        <w:t>8</w:t>
      </w:r>
    </w:p>
    <w:p w14:paraId="269810FA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0A2D" w:rsidRPr="00E82DCE" w14:paraId="1AD437CE" w14:textId="77777777" w:rsidTr="009B1518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2D009E2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7217EC61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0A2D" w:rsidRPr="00E82DCE" w14:paraId="50BB43CB" w14:textId="77777777" w:rsidTr="009B1518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A6DA955" w14:textId="77777777" w:rsidR="00AF0A2D" w:rsidRPr="00E82DCE" w:rsidRDefault="00AF0A2D" w:rsidP="009B151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6175E" w14:textId="77777777" w:rsidR="00AF0A2D" w:rsidRPr="00E55241" w:rsidRDefault="00AF0A2D" w:rsidP="009B1518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B07D24">
              <w:rPr>
                <w:rFonts w:ascii="Arial" w:hAnsi="Arial" w:cs="Arial"/>
                <w:szCs w:val="24"/>
              </w:rPr>
              <w:t>Cadastro Projeto TCC (CRUD)</w:t>
            </w:r>
          </w:p>
        </w:tc>
      </w:tr>
    </w:tbl>
    <w:p w14:paraId="3B24A9FF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89A8105" w14:textId="77777777" w:rsidR="00AF0A2D" w:rsidRPr="00E82DCE" w:rsidRDefault="00AF0A2D" w:rsidP="00AF0A2D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0A2D" w:rsidRPr="00E82DCE" w14:paraId="7E378ED2" w14:textId="77777777" w:rsidTr="009B1518">
        <w:tc>
          <w:tcPr>
            <w:tcW w:w="8614" w:type="dxa"/>
            <w:shd w:val="clear" w:color="auto" w:fill="666666"/>
          </w:tcPr>
          <w:p w14:paraId="2A544714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0A2D" w:rsidRPr="00E82DCE" w14:paraId="24B3DC47" w14:textId="77777777" w:rsidTr="009B1518">
        <w:tc>
          <w:tcPr>
            <w:tcW w:w="8614" w:type="dxa"/>
          </w:tcPr>
          <w:p w14:paraId="346F1636" w14:textId="77777777" w:rsidR="00AF0A2D" w:rsidRPr="00303A77" w:rsidRDefault="00AF0A2D" w:rsidP="009B151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  <w:tr w:rsidR="00AF0A2D" w:rsidRPr="00E82DCE" w14:paraId="29C60CBB" w14:textId="77777777" w:rsidTr="009B1518">
        <w:tc>
          <w:tcPr>
            <w:tcW w:w="8614" w:type="dxa"/>
          </w:tcPr>
          <w:p w14:paraId="23164E49" w14:textId="77777777" w:rsidR="00AF0A2D" w:rsidRPr="0052796F" w:rsidRDefault="00AF0A2D" w:rsidP="009B151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  <w:tr w:rsidR="00AF0A2D" w:rsidRPr="00E82DCE" w14:paraId="7CDB81C0" w14:textId="77777777" w:rsidTr="009B1518">
        <w:tc>
          <w:tcPr>
            <w:tcW w:w="8614" w:type="dxa"/>
          </w:tcPr>
          <w:p w14:paraId="2DE31CFB" w14:textId="77777777" w:rsidR="00AF0A2D" w:rsidRPr="0052796F" w:rsidRDefault="00AF0A2D" w:rsidP="009B151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  <w:tr w:rsidR="00AF0A2D" w:rsidRPr="00E82DCE" w14:paraId="02FD5349" w14:textId="77777777" w:rsidTr="009B1518">
        <w:tc>
          <w:tcPr>
            <w:tcW w:w="8614" w:type="dxa"/>
          </w:tcPr>
          <w:p w14:paraId="0C0DA847" w14:textId="77777777" w:rsidR="00AF0A2D" w:rsidRPr="0052796F" w:rsidRDefault="00AF0A2D" w:rsidP="009B151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e</w:t>
            </w:r>
            <w:r w:rsidRPr="00732F77">
              <w:rPr>
                <w:rFonts w:ascii="Arial" w:hAnsi="Arial" w:cs="Arial"/>
                <w:b/>
                <w:bCs/>
                <w:szCs w:val="24"/>
                <w:highlight w:val="yellow"/>
              </w:rPr>
              <w:t>xclusão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</w:tbl>
    <w:p w14:paraId="4B70C06E" w14:textId="77777777" w:rsidR="00AF0A2D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4E323979" w14:textId="12658EED" w:rsidR="00AF0A2D" w:rsidRDefault="00AF0A2D" w:rsidP="00AF0A2D">
      <w:pPr>
        <w:pStyle w:val="Ttulo2"/>
      </w:pPr>
      <w:r>
        <w:t xml:space="preserve">Iteração </w:t>
      </w:r>
      <w:r>
        <w:t>9</w:t>
      </w:r>
    </w:p>
    <w:p w14:paraId="3F931C8C" w14:textId="68422FD7" w:rsidR="00AF0A2D" w:rsidRPr="00E82DCE" w:rsidRDefault="00AF0A2D" w:rsidP="00AF0A2D">
      <w:pPr>
        <w:rPr>
          <w:rFonts w:asciiTheme="minorHAnsi" w:hAnsiTheme="minorHAnsi" w:cstheme="minorHAnsi"/>
        </w:rPr>
      </w:pPr>
    </w:p>
    <w:p w14:paraId="09BAF683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0A2D" w:rsidRPr="00E82DCE" w14:paraId="565E7B85" w14:textId="77777777" w:rsidTr="009B1518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648FB649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7850FF49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0A2D" w:rsidRPr="00E82DCE" w14:paraId="2DA074B9" w14:textId="77777777" w:rsidTr="009B1518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1B57BA8" w14:textId="77777777" w:rsidR="00AF0A2D" w:rsidRPr="00E82DCE" w:rsidRDefault="00AF0A2D" w:rsidP="009B151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58372" w14:textId="77777777" w:rsidR="00AF0A2D" w:rsidRPr="00E55241" w:rsidRDefault="00AF0A2D" w:rsidP="009B1518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3039E3">
              <w:rPr>
                <w:rFonts w:ascii="Arial" w:hAnsi="Arial" w:cs="Arial"/>
                <w:szCs w:val="24"/>
              </w:rPr>
              <w:t>Gerir os dados TCC (Titulo, resumo, palavras chaves, autores) (CRUD)</w:t>
            </w:r>
          </w:p>
        </w:tc>
      </w:tr>
    </w:tbl>
    <w:p w14:paraId="7FAAB28C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290A0CA" w14:textId="77777777" w:rsidR="00AF0A2D" w:rsidRPr="00E82DCE" w:rsidRDefault="00AF0A2D" w:rsidP="00AF0A2D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0A2D" w:rsidRPr="00E82DCE" w14:paraId="5C8B2269" w14:textId="77777777" w:rsidTr="009B1518">
        <w:tc>
          <w:tcPr>
            <w:tcW w:w="8614" w:type="dxa"/>
            <w:shd w:val="clear" w:color="auto" w:fill="666666"/>
          </w:tcPr>
          <w:p w14:paraId="11755002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0A2D" w:rsidRPr="00E82DCE" w14:paraId="719D2D21" w14:textId="77777777" w:rsidTr="009B1518">
        <w:tc>
          <w:tcPr>
            <w:tcW w:w="8614" w:type="dxa"/>
          </w:tcPr>
          <w:p w14:paraId="60B3ED22" w14:textId="77777777" w:rsidR="00AF0A2D" w:rsidRPr="00303A77" w:rsidRDefault="00AF0A2D" w:rsidP="009B151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3039E3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  <w:tr w:rsidR="00AF0A2D" w:rsidRPr="00E82DCE" w14:paraId="6C8DE3E4" w14:textId="77777777" w:rsidTr="009B1518">
        <w:tc>
          <w:tcPr>
            <w:tcW w:w="8614" w:type="dxa"/>
          </w:tcPr>
          <w:p w14:paraId="35D94DE4" w14:textId="77777777" w:rsidR="00AF0A2D" w:rsidRPr="0052796F" w:rsidRDefault="00AF0A2D" w:rsidP="009B151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Cs w:val="24"/>
                <w:highlight w:val="yellow"/>
              </w:rPr>
              <w:t>consultar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  <w:tr w:rsidR="00AF0A2D" w:rsidRPr="00E82DCE" w14:paraId="508EACE6" w14:textId="77777777" w:rsidTr="009B1518">
        <w:tc>
          <w:tcPr>
            <w:tcW w:w="8614" w:type="dxa"/>
          </w:tcPr>
          <w:p w14:paraId="1A6C8749" w14:textId="77777777" w:rsidR="00AF0A2D" w:rsidRPr="0052796F" w:rsidRDefault="00AF0A2D" w:rsidP="009B151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Cs w:val="24"/>
              </w:rPr>
              <w:t>dos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  <w:tr w:rsidR="00AF0A2D" w:rsidRPr="00E82DCE" w14:paraId="689BA126" w14:textId="77777777" w:rsidTr="009B1518">
        <w:tc>
          <w:tcPr>
            <w:tcW w:w="8614" w:type="dxa"/>
          </w:tcPr>
          <w:p w14:paraId="0C8BC1EF" w14:textId="77777777" w:rsidR="00AF0A2D" w:rsidRPr="0052796F" w:rsidRDefault="00AF0A2D" w:rsidP="009B151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5D716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Cs w:val="24"/>
              </w:rPr>
              <w:t>dos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</w:tbl>
    <w:p w14:paraId="358218E7" w14:textId="77777777" w:rsidR="00AF0A2D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5D28DBF5" w14:textId="55F93E67" w:rsidR="00AF0A2D" w:rsidRDefault="00AF0A2D" w:rsidP="00AF0A2D">
      <w:pPr>
        <w:pStyle w:val="Ttulo2"/>
      </w:pPr>
      <w:r>
        <w:t xml:space="preserve">Iteração </w:t>
      </w:r>
      <w:r>
        <w:t>10</w:t>
      </w:r>
    </w:p>
    <w:p w14:paraId="7F19E9B2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0A2D" w:rsidRPr="00E82DCE" w14:paraId="08EEB855" w14:textId="77777777" w:rsidTr="009B1518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20274AD3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1E6E4F8E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0A2D" w:rsidRPr="00E82DCE" w14:paraId="75DA0DB0" w14:textId="77777777" w:rsidTr="009B1518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49223BC4" w14:textId="77777777" w:rsidR="00AF0A2D" w:rsidRPr="00E82DCE" w:rsidRDefault="00AF0A2D" w:rsidP="009B151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</w:t>
            </w:r>
            <w:r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BB275" w14:textId="77777777" w:rsidR="00AF0A2D" w:rsidRPr="00E55241" w:rsidRDefault="00AF0A2D" w:rsidP="009B1518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3304BE">
              <w:rPr>
                <w:rFonts w:ascii="Arial" w:hAnsi="Arial" w:cs="Arial"/>
                <w:szCs w:val="24"/>
              </w:rPr>
              <w:t>Disponibilizar os PDFs (resultado final) para o público geral</w:t>
            </w:r>
          </w:p>
        </w:tc>
      </w:tr>
    </w:tbl>
    <w:p w14:paraId="494C1B50" w14:textId="77777777" w:rsidR="00AF0A2D" w:rsidRPr="00E82DCE" w:rsidRDefault="00AF0A2D" w:rsidP="00AF0A2D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7C0A801" w14:textId="77777777" w:rsidR="00AF0A2D" w:rsidRPr="00E82DCE" w:rsidRDefault="00AF0A2D" w:rsidP="00AF0A2D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0A2D" w:rsidRPr="00E82DCE" w14:paraId="009EEF30" w14:textId="77777777" w:rsidTr="009B1518">
        <w:tc>
          <w:tcPr>
            <w:tcW w:w="8614" w:type="dxa"/>
            <w:shd w:val="clear" w:color="auto" w:fill="666666"/>
          </w:tcPr>
          <w:p w14:paraId="04F9DCF9" w14:textId="77777777" w:rsidR="00AF0A2D" w:rsidRPr="00E82DCE" w:rsidRDefault="00AF0A2D" w:rsidP="009B151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0A2D" w:rsidRPr="00E82DCE" w14:paraId="09533FA0" w14:textId="77777777" w:rsidTr="009B1518">
        <w:tc>
          <w:tcPr>
            <w:tcW w:w="8614" w:type="dxa"/>
          </w:tcPr>
          <w:p w14:paraId="6C4AB6C9" w14:textId="77777777" w:rsidR="00AF0A2D" w:rsidRPr="00303A77" w:rsidRDefault="00AF0A2D" w:rsidP="009B151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C033F2">
              <w:rPr>
                <w:rFonts w:ascii="Arial" w:hAnsi="Arial" w:cs="Arial"/>
                <w:szCs w:val="24"/>
                <w:highlight w:val="yellow"/>
              </w:rPr>
              <w:t>Publicação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Cs w:val="24"/>
              </w:rPr>
              <w:t>dos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TCC’s</w:t>
            </w:r>
          </w:p>
        </w:tc>
      </w:tr>
    </w:tbl>
    <w:p w14:paraId="143BD987" w14:textId="77777777" w:rsidR="007B184C" w:rsidRPr="00E82DCE" w:rsidRDefault="007B184C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lastRenderedPageBreak/>
        <w:t>Tipos de Teste</w:t>
      </w:r>
      <w:bookmarkEnd w:id="4"/>
    </w:p>
    <w:p w14:paraId="26060ECD" w14:textId="34C1EABE" w:rsidR="0036043D" w:rsidRPr="0036043D" w:rsidRDefault="00727F98" w:rsidP="0036043D">
      <w:pPr>
        <w:pStyle w:val="Ttulo2"/>
      </w:pPr>
      <w:bookmarkStart w:id="5" w:name="_Toc36523502"/>
      <w:r w:rsidRPr="00384303">
        <w:rPr>
          <w:rFonts w:asciiTheme="minorHAnsi" w:hAnsiTheme="minorHAnsi" w:cstheme="minorHAnsi"/>
        </w:rPr>
        <w:t>Iteração 1</w:t>
      </w:r>
      <w:bookmarkEnd w:id="5"/>
    </w:p>
    <w:p w14:paraId="5C91D17D" w14:textId="3FB007DA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6A7CA909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295425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32D7E65D" w14:textId="77777777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F5EA1" w:rsidRPr="00E82DCE" w14:paraId="6165A3DA" w14:textId="77777777" w:rsidTr="00A76692">
        <w:tc>
          <w:tcPr>
            <w:tcW w:w="3350" w:type="dxa"/>
          </w:tcPr>
          <w:p w14:paraId="2234235D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53D72B0" w14:textId="5778D3D4" w:rsidR="008F5EA1" w:rsidRPr="00E82DCE" w:rsidRDefault="008F5EA1" w:rsidP="00A76692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8F5EA1" w:rsidRPr="00E82DCE" w14:paraId="796E36B0" w14:textId="77777777" w:rsidTr="00A76692">
        <w:tc>
          <w:tcPr>
            <w:tcW w:w="3350" w:type="dxa"/>
          </w:tcPr>
          <w:p w14:paraId="134BBAD7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4B7902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8F5EA1" w:rsidRPr="00E82DCE" w14:paraId="7024B576" w14:textId="77777777" w:rsidTr="00A76692">
        <w:trPr>
          <w:trHeight w:val="1245"/>
        </w:trPr>
        <w:tc>
          <w:tcPr>
            <w:tcW w:w="3350" w:type="dxa"/>
            <w:vAlign w:val="center"/>
          </w:tcPr>
          <w:p w14:paraId="1434EC89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D62FB24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694976D5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260B2A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12B2926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7A6415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8F5EA1" w:rsidRPr="00E82DCE" w14:paraId="22ADF868" w14:textId="77777777" w:rsidTr="00A76692">
        <w:tc>
          <w:tcPr>
            <w:tcW w:w="3350" w:type="dxa"/>
          </w:tcPr>
          <w:p w14:paraId="4B52656E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330A06A7" w14:textId="77777777" w:rsidR="008F5EA1" w:rsidRPr="00E82DCE" w:rsidRDefault="008F5EA1" w:rsidP="00A76692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403A935D" w14:textId="77777777" w:rsidR="008F5EA1" w:rsidRDefault="008F5EA1" w:rsidP="008F5EA1"/>
    <w:p w14:paraId="2FB786A0" w14:textId="7EC32F3E" w:rsidR="008F5EA1" w:rsidRDefault="008F5EA1" w:rsidP="008F5EA1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Iteração </w:t>
      </w:r>
      <w:r w:rsidR="00AF5876">
        <w:rPr>
          <w:rFonts w:asciiTheme="minorHAnsi" w:hAnsiTheme="minorHAnsi" w:cstheme="minorHAnsi"/>
        </w:rPr>
        <w:t>3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F5EA1" w:rsidRPr="00E82DCE" w14:paraId="44F7B523" w14:textId="77777777" w:rsidTr="00A76692">
        <w:tc>
          <w:tcPr>
            <w:tcW w:w="3350" w:type="dxa"/>
          </w:tcPr>
          <w:p w14:paraId="2EB481BE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5DE212CA" w14:textId="3D71A91F" w:rsidR="008F5EA1" w:rsidRPr="00E82DCE" w:rsidRDefault="008F5EA1" w:rsidP="00A76692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8F5EA1" w:rsidRPr="00E82DCE" w14:paraId="5D98E1F4" w14:textId="77777777" w:rsidTr="00A76692">
        <w:tc>
          <w:tcPr>
            <w:tcW w:w="3350" w:type="dxa"/>
          </w:tcPr>
          <w:p w14:paraId="6DECCCD0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07A443F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8F5EA1" w:rsidRPr="00E82DCE" w14:paraId="4D951631" w14:textId="77777777" w:rsidTr="00A76692">
        <w:trPr>
          <w:trHeight w:val="1245"/>
        </w:trPr>
        <w:tc>
          <w:tcPr>
            <w:tcW w:w="3350" w:type="dxa"/>
            <w:vAlign w:val="center"/>
          </w:tcPr>
          <w:p w14:paraId="4D2128E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0C2B08E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6A01375E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B60CDB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2218032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E3CCD1A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8F5EA1" w:rsidRPr="00E82DCE" w14:paraId="6198D0EA" w14:textId="77777777" w:rsidTr="00A76692">
        <w:tc>
          <w:tcPr>
            <w:tcW w:w="3350" w:type="dxa"/>
          </w:tcPr>
          <w:p w14:paraId="6B813508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56DC6EF0" w14:textId="77777777" w:rsidR="008F5EA1" w:rsidRPr="00E82DCE" w:rsidRDefault="008F5EA1" w:rsidP="00A76692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0620478F" w14:textId="20F86359" w:rsidR="007B184C" w:rsidRDefault="007B184C" w:rsidP="007B184C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Iteração </w:t>
      </w:r>
      <w:r w:rsidR="00AF5876">
        <w:rPr>
          <w:rFonts w:asciiTheme="minorHAnsi" w:hAnsiTheme="minorHAnsi" w:cstheme="minorHAnsi"/>
        </w:rPr>
        <w:t>4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7B184C" w:rsidRPr="00E82DCE" w14:paraId="6A1AB8E8" w14:textId="77777777" w:rsidTr="00484790">
        <w:tc>
          <w:tcPr>
            <w:tcW w:w="3350" w:type="dxa"/>
          </w:tcPr>
          <w:p w14:paraId="1F65ECCD" w14:textId="77777777" w:rsidR="007B184C" w:rsidRPr="00E82DCE" w:rsidRDefault="007B184C" w:rsidP="00484790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243A42A0" w14:textId="17152B8A" w:rsidR="007B184C" w:rsidRPr="00E82DCE" w:rsidRDefault="007B184C" w:rsidP="00484790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RF_04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7B184C" w:rsidRPr="00E82DCE" w14:paraId="116D3073" w14:textId="77777777" w:rsidTr="00484790">
        <w:tc>
          <w:tcPr>
            <w:tcW w:w="3350" w:type="dxa"/>
          </w:tcPr>
          <w:p w14:paraId="1E3492BF" w14:textId="77777777" w:rsidR="007B184C" w:rsidRPr="00E82DCE" w:rsidRDefault="007B184C" w:rsidP="00484790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1EE6388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7B184C" w:rsidRPr="00E82DCE" w14:paraId="2774472A" w14:textId="77777777" w:rsidTr="00484790">
        <w:trPr>
          <w:trHeight w:val="1245"/>
        </w:trPr>
        <w:tc>
          <w:tcPr>
            <w:tcW w:w="3350" w:type="dxa"/>
            <w:vAlign w:val="center"/>
          </w:tcPr>
          <w:p w14:paraId="24E86FAA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041095F7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B55E9F8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79FD7C46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C957794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5D191CD7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7B184C" w:rsidRPr="00E82DCE" w14:paraId="67F80A44" w14:textId="77777777" w:rsidTr="00484790">
        <w:tc>
          <w:tcPr>
            <w:tcW w:w="3350" w:type="dxa"/>
          </w:tcPr>
          <w:p w14:paraId="32DACEAE" w14:textId="77777777" w:rsidR="007B184C" w:rsidRPr="00E82DCE" w:rsidRDefault="007B184C" w:rsidP="00484790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0F37BA70" w14:textId="77777777" w:rsidR="007B184C" w:rsidRPr="00E82DCE" w:rsidRDefault="007B184C" w:rsidP="00484790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6959840" w14:textId="77777777" w:rsidR="00AF5876" w:rsidRDefault="00AF5876" w:rsidP="00AF5876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5</w:t>
      </w:r>
    </w:p>
    <w:p w14:paraId="53FEA5A4" w14:textId="77777777" w:rsidR="00AF5876" w:rsidRDefault="00AF5876" w:rsidP="00AF5876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5876" w:rsidRPr="00E82DCE" w14:paraId="487F17CC" w14:textId="77777777" w:rsidTr="006130FC">
        <w:tc>
          <w:tcPr>
            <w:tcW w:w="3350" w:type="dxa"/>
          </w:tcPr>
          <w:p w14:paraId="6B256EF9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61F43F7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testadas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5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>
              <w:rPr>
                <w:rFonts w:asciiTheme="minorHAnsi" w:hAnsiTheme="minorHAnsi" w:cstheme="minorHAnsi"/>
                <w:szCs w:val="24"/>
              </w:rPr>
              <w:t>g</w:t>
            </w:r>
            <w:r w:rsidRPr="00E55241">
              <w:rPr>
                <w:rFonts w:asciiTheme="minorHAnsi" w:hAnsiTheme="minorHAnsi" w:cstheme="minorHAnsi"/>
                <w:szCs w:val="24"/>
              </w:rPr>
              <w:t>estão de entregas de versão do aluno</w:t>
            </w:r>
            <w:r>
              <w:rPr>
                <w:rFonts w:asciiTheme="minorHAnsi" w:hAnsiTheme="minorHAnsi" w:cstheme="minorHAnsi"/>
                <w:szCs w:val="24"/>
              </w:rPr>
              <w:t xml:space="preserve"> e entrega de </w:t>
            </w:r>
            <w:r w:rsidRPr="00E55241">
              <w:rPr>
                <w:rFonts w:asciiTheme="minorHAnsi" w:hAnsiTheme="minorHAnsi" w:cstheme="minorHAnsi"/>
                <w:szCs w:val="24"/>
              </w:rPr>
              <w:t>correção do professor</w:t>
            </w:r>
          </w:p>
        </w:tc>
      </w:tr>
      <w:tr w:rsidR="00AF5876" w:rsidRPr="00E82DCE" w14:paraId="5B990497" w14:textId="77777777" w:rsidTr="006130FC">
        <w:tc>
          <w:tcPr>
            <w:tcW w:w="3350" w:type="dxa"/>
          </w:tcPr>
          <w:p w14:paraId="4EC0C85F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4D3C77E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5876" w:rsidRPr="00E82DCE" w14:paraId="1F60EE5D" w14:textId="77777777" w:rsidTr="006130FC">
        <w:trPr>
          <w:trHeight w:val="1245"/>
        </w:trPr>
        <w:tc>
          <w:tcPr>
            <w:tcW w:w="3350" w:type="dxa"/>
            <w:vAlign w:val="center"/>
          </w:tcPr>
          <w:p w14:paraId="1851EA34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9927C19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23AF8F32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211528EA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43CF51E1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384F969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5876" w:rsidRPr="00E82DCE" w14:paraId="357BA511" w14:textId="77777777" w:rsidTr="006130FC">
        <w:tc>
          <w:tcPr>
            <w:tcW w:w="3350" w:type="dxa"/>
          </w:tcPr>
          <w:p w14:paraId="64A5289F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F143680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63784B79" w14:textId="77777777" w:rsidR="00AF5876" w:rsidRDefault="00AF5876" w:rsidP="00AF5876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18F45A0B" w14:textId="77777777" w:rsidR="00AF5876" w:rsidRDefault="00AF5876" w:rsidP="00AF5876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712F1FDA" w14:textId="77777777" w:rsidR="00AF5876" w:rsidRDefault="00AF5876" w:rsidP="00AF5876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37E5CF74" w14:textId="77777777" w:rsidR="00AF5876" w:rsidRDefault="00AF5876" w:rsidP="00AF5876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5876" w:rsidRPr="00E82DCE" w14:paraId="606C03A1" w14:textId="77777777" w:rsidTr="006130FC">
        <w:tc>
          <w:tcPr>
            <w:tcW w:w="3350" w:type="dxa"/>
          </w:tcPr>
          <w:p w14:paraId="0654664B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EE4F3DB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testadas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6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a geração de </w:t>
            </w: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  <w:tr w:rsidR="00AF5876" w:rsidRPr="00E82DCE" w14:paraId="04912020" w14:textId="77777777" w:rsidTr="006130FC">
        <w:tc>
          <w:tcPr>
            <w:tcW w:w="3350" w:type="dxa"/>
          </w:tcPr>
          <w:p w14:paraId="2AD4270F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27EB2FAF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5876" w:rsidRPr="00E82DCE" w14:paraId="128E4CA3" w14:textId="77777777" w:rsidTr="006130FC">
        <w:trPr>
          <w:trHeight w:val="1245"/>
        </w:trPr>
        <w:tc>
          <w:tcPr>
            <w:tcW w:w="3350" w:type="dxa"/>
            <w:vAlign w:val="center"/>
          </w:tcPr>
          <w:p w14:paraId="4E8A0D0B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21233949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5F597AA3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6C2A63F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47068FE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1778DBA0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794D74">
              <w:rPr>
                <w:rFonts w:asciiTheme="minorHAnsi" w:hAnsiTheme="minorHAnsi" w:cstheme="minorHAnsi"/>
              </w:rPr>
            </w:r>
            <w:r w:rsidR="00794D74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5876" w:rsidRPr="00E82DCE" w14:paraId="3F05C613" w14:textId="77777777" w:rsidTr="006130FC">
        <w:tc>
          <w:tcPr>
            <w:tcW w:w="3350" w:type="dxa"/>
          </w:tcPr>
          <w:p w14:paraId="781ED5F0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52025864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  <w:tr w:rsidR="00A27BF4" w:rsidRPr="00E82DCE" w14:paraId="181EC822" w14:textId="77777777" w:rsidTr="006130FC">
        <w:tc>
          <w:tcPr>
            <w:tcW w:w="3350" w:type="dxa"/>
          </w:tcPr>
          <w:p w14:paraId="5688654E" w14:textId="77777777" w:rsidR="00A27BF4" w:rsidRPr="00E82DCE" w:rsidRDefault="00A27BF4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  <w:tc>
          <w:tcPr>
            <w:tcW w:w="5035" w:type="dxa"/>
          </w:tcPr>
          <w:p w14:paraId="49A34870" w14:textId="77777777" w:rsidR="00A27BF4" w:rsidRPr="00E82DCE" w:rsidRDefault="00A27BF4" w:rsidP="006130FC">
            <w:pPr>
              <w:rPr>
                <w:rFonts w:asciiTheme="minorHAnsi" w:hAnsiTheme="minorHAnsi" w:cstheme="minorHAnsi"/>
                <w:iCs/>
              </w:rPr>
            </w:pPr>
          </w:p>
        </w:tc>
      </w:tr>
    </w:tbl>
    <w:p w14:paraId="7BBF0963" w14:textId="76E7AA90" w:rsidR="00AF0A2D" w:rsidRDefault="00AF0A2D" w:rsidP="00AF0A2D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 xml:space="preserve">Iteração </w:t>
      </w:r>
      <w:r>
        <w:rPr>
          <w:rFonts w:asciiTheme="minorHAnsi" w:hAnsiTheme="minorHAnsi" w:cstheme="minorHAnsi"/>
        </w:rPr>
        <w:t>7</w:t>
      </w:r>
    </w:p>
    <w:p w14:paraId="308748CE" w14:textId="77777777" w:rsidR="00A27BF4" w:rsidRPr="00A27BF4" w:rsidRDefault="00A27BF4" w:rsidP="00A27BF4"/>
    <w:p w14:paraId="6AD807FC" w14:textId="77777777" w:rsidR="00AF0A2D" w:rsidRDefault="00AF0A2D" w:rsidP="00AF0A2D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0A2D" w:rsidRPr="00E82DCE" w14:paraId="4C09715E" w14:textId="77777777" w:rsidTr="009B1518">
        <w:tc>
          <w:tcPr>
            <w:tcW w:w="3350" w:type="dxa"/>
          </w:tcPr>
          <w:p w14:paraId="7CB73379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B3E9C93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7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</w:t>
            </w:r>
            <w:r>
              <w:rPr>
                <w:rFonts w:asciiTheme="minorHAnsi" w:hAnsiTheme="minorHAnsi" w:cstheme="minorHAnsi"/>
                <w:iCs/>
                <w:szCs w:val="24"/>
              </w:rPr>
              <w:t>testar a visualização de relatórios dos indicadores dos cursos / área</w:t>
            </w:r>
          </w:p>
        </w:tc>
      </w:tr>
      <w:tr w:rsidR="00AF0A2D" w:rsidRPr="00E82DCE" w14:paraId="4FEAE262" w14:textId="77777777" w:rsidTr="009B1518">
        <w:tc>
          <w:tcPr>
            <w:tcW w:w="3350" w:type="dxa"/>
          </w:tcPr>
          <w:p w14:paraId="214F054F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F8B5939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0A2D" w:rsidRPr="00E82DCE" w14:paraId="4E6EAC01" w14:textId="77777777" w:rsidTr="009B1518">
        <w:trPr>
          <w:trHeight w:val="1245"/>
        </w:trPr>
        <w:tc>
          <w:tcPr>
            <w:tcW w:w="3350" w:type="dxa"/>
            <w:vAlign w:val="center"/>
          </w:tcPr>
          <w:p w14:paraId="00FB9B0E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F780635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A92F9D8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387A991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680C7D7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157F445F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0A2D" w:rsidRPr="00E82DCE" w14:paraId="34E09D3D" w14:textId="77777777" w:rsidTr="009B1518">
        <w:tc>
          <w:tcPr>
            <w:tcW w:w="3350" w:type="dxa"/>
          </w:tcPr>
          <w:p w14:paraId="06C984BF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7BF659D1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7FCFFCF" w14:textId="77777777" w:rsidR="00AF0A2D" w:rsidRDefault="00AF0A2D" w:rsidP="00AF0A2D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2FEE6917" w14:textId="77777777" w:rsidR="00AF0A2D" w:rsidRDefault="00AF0A2D" w:rsidP="00AF0A2D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</w:t>
      </w:r>
      <w:r>
        <w:rPr>
          <w:rFonts w:asciiTheme="minorHAnsi" w:hAnsiTheme="minorHAnsi" w:cstheme="minorHAnsi"/>
        </w:rPr>
        <w:t xml:space="preserve"> 8</w:t>
      </w:r>
    </w:p>
    <w:p w14:paraId="6842565E" w14:textId="77777777" w:rsidR="00AF0A2D" w:rsidRDefault="00AF0A2D" w:rsidP="00AF0A2D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0A2D" w:rsidRPr="00E82DCE" w14:paraId="4F6658FC" w14:textId="77777777" w:rsidTr="009B1518">
        <w:tc>
          <w:tcPr>
            <w:tcW w:w="3350" w:type="dxa"/>
          </w:tcPr>
          <w:p w14:paraId="53F84B22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7674245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</w:t>
            </w:r>
            <w:r>
              <w:rPr>
                <w:rFonts w:asciiTheme="minorHAnsi" w:hAnsiTheme="minorHAnsi" w:cstheme="minorHAnsi"/>
                <w:iCs/>
                <w:szCs w:val="24"/>
              </w:rPr>
              <w:t>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8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</w:t>
            </w:r>
            <w:r>
              <w:rPr>
                <w:rFonts w:asciiTheme="minorHAnsi" w:hAnsiTheme="minorHAnsi" w:cstheme="minorHAnsi"/>
                <w:iCs/>
                <w:szCs w:val="24"/>
              </w:rPr>
              <w:t>é testar o cadastro de um projeto, com as funcionalidades CRUD</w:t>
            </w:r>
          </w:p>
        </w:tc>
      </w:tr>
      <w:tr w:rsidR="00AF0A2D" w:rsidRPr="00E82DCE" w14:paraId="3ACAD29D" w14:textId="77777777" w:rsidTr="009B1518">
        <w:tc>
          <w:tcPr>
            <w:tcW w:w="3350" w:type="dxa"/>
          </w:tcPr>
          <w:p w14:paraId="2470A892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0FFA788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0A2D" w:rsidRPr="00E82DCE" w14:paraId="34B02821" w14:textId="77777777" w:rsidTr="009B1518">
        <w:trPr>
          <w:trHeight w:val="1245"/>
        </w:trPr>
        <w:tc>
          <w:tcPr>
            <w:tcW w:w="3350" w:type="dxa"/>
            <w:vAlign w:val="center"/>
          </w:tcPr>
          <w:p w14:paraId="11FEB272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731077FB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59D7DDB4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961369B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3178A795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7CC1DFB5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0A2D" w:rsidRPr="00E82DCE" w14:paraId="286DF061" w14:textId="77777777" w:rsidTr="009B1518">
        <w:tc>
          <w:tcPr>
            <w:tcW w:w="3350" w:type="dxa"/>
          </w:tcPr>
          <w:p w14:paraId="650039C0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54B46AB1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CAB782E" w14:textId="77777777" w:rsidR="00AF0A2D" w:rsidRDefault="00AF0A2D" w:rsidP="00AF0A2D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792E465D" w14:textId="77777777" w:rsidR="00AF0A2D" w:rsidRDefault="00AF0A2D" w:rsidP="00AF0A2D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</w:t>
      </w:r>
      <w:r>
        <w:rPr>
          <w:rFonts w:asciiTheme="minorHAnsi" w:hAnsiTheme="minorHAnsi" w:cstheme="minorHAnsi"/>
        </w:rPr>
        <w:t xml:space="preserve"> 9</w:t>
      </w:r>
    </w:p>
    <w:p w14:paraId="7F4E4CD3" w14:textId="77777777" w:rsidR="00AF0A2D" w:rsidRDefault="00AF0A2D" w:rsidP="00AF0A2D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0A2D" w:rsidRPr="00E82DCE" w14:paraId="48F5AED6" w14:textId="77777777" w:rsidTr="009B1518">
        <w:tc>
          <w:tcPr>
            <w:tcW w:w="3350" w:type="dxa"/>
          </w:tcPr>
          <w:p w14:paraId="79E64258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18C2860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</w:t>
            </w:r>
            <w:r>
              <w:rPr>
                <w:rFonts w:asciiTheme="minorHAnsi" w:hAnsiTheme="minorHAnsi" w:cstheme="minorHAnsi"/>
                <w:iCs/>
                <w:szCs w:val="24"/>
              </w:rPr>
              <w:t>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9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</w:t>
            </w:r>
            <w:r>
              <w:rPr>
                <w:rFonts w:asciiTheme="minorHAnsi" w:hAnsiTheme="minorHAnsi" w:cstheme="minorHAnsi"/>
                <w:iCs/>
                <w:szCs w:val="24"/>
              </w:rPr>
              <w:t>é gerir os dados do TCC (CRUD)</w:t>
            </w:r>
          </w:p>
        </w:tc>
      </w:tr>
      <w:tr w:rsidR="00AF0A2D" w:rsidRPr="00E82DCE" w14:paraId="38728FF8" w14:textId="77777777" w:rsidTr="009B1518">
        <w:tc>
          <w:tcPr>
            <w:tcW w:w="3350" w:type="dxa"/>
          </w:tcPr>
          <w:p w14:paraId="144117EB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203F537C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0A2D" w:rsidRPr="00E82DCE" w14:paraId="7D8D7960" w14:textId="77777777" w:rsidTr="009B1518">
        <w:trPr>
          <w:trHeight w:val="1245"/>
        </w:trPr>
        <w:tc>
          <w:tcPr>
            <w:tcW w:w="3350" w:type="dxa"/>
            <w:vAlign w:val="center"/>
          </w:tcPr>
          <w:p w14:paraId="1E09E15B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7C1725BD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F0FC104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3A6C8BF2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141A66B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7E9A3919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0A2D" w:rsidRPr="00E82DCE" w14:paraId="5F832093" w14:textId="77777777" w:rsidTr="009B1518">
        <w:tc>
          <w:tcPr>
            <w:tcW w:w="3350" w:type="dxa"/>
          </w:tcPr>
          <w:p w14:paraId="37765D79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52ECBFB3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44858C7B" w14:textId="77777777" w:rsidR="00AF0A2D" w:rsidRDefault="00AF0A2D" w:rsidP="00AF0A2D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26B25CC" w14:textId="77777777" w:rsidR="00AF0A2D" w:rsidRDefault="00AF0A2D" w:rsidP="00AF0A2D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Iteração</w:t>
      </w:r>
      <w:r>
        <w:rPr>
          <w:rFonts w:asciiTheme="minorHAnsi" w:hAnsiTheme="minorHAnsi" w:cstheme="minorHAnsi"/>
        </w:rPr>
        <w:t xml:space="preserve"> 10</w:t>
      </w:r>
    </w:p>
    <w:p w14:paraId="7395D826" w14:textId="77777777" w:rsidR="00AF0A2D" w:rsidRDefault="00AF0A2D" w:rsidP="00AF0A2D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0A2D" w:rsidRPr="00E82DCE" w14:paraId="59F3171C" w14:textId="77777777" w:rsidTr="009B1518">
        <w:tc>
          <w:tcPr>
            <w:tcW w:w="3350" w:type="dxa"/>
          </w:tcPr>
          <w:p w14:paraId="5692303A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150F5D1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</w:t>
            </w:r>
            <w:r>
              <w:rPr>
                <w:rFonts w:asciiTheme="minorHAnsi" w:hAnsiTheme="minorHAnsi" w:cstheme="minorHAnsi"/>
                <w:iCs/>
                <w:szCs w:val="24"/>
              </w:rPr>
              <w:t>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do usuário do requisito Id RF_</w:t>
            </w:r>
            <w:r>
              <w:rPr>
                <w:rFonts w:asciiTheme="minorHAnsi" w:hAnsiTheme="minorHAnsi" w:cstheme="minorHAnsi"/>
                <w:iCs/>
                <w:szCs w:val="24"/>
              </w:rPr>
              <w:t>10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</w:t>
            </w:r>
            <w:r>
              <w:rPr>
                <w:rFonts w:asciiTheme="minorHAnsi" w:hAnsiTheme="minorHAnsi" w:cstheme="minorHAnsi"/>
                <w:iCs/>
                <w:szCs w:val="24"/>
              </w:rPr>
              <w:t>é tstar a disponibilização do TCC em PDF para o publico.</w:t>
            </w:r>
          </w:p>
        </w:tc>
      </w:tr>
      <w:tr w:rsidR="00AF0A2D" w:rsidRPr="00E82DCE" w14:paraId="6F4BB0D4" w14:textId="77777777" w:rsidTr="009B1518">
        <w:tc>
          <w:tcPr>
            <w:tcW w:w="3350" w:type="dxa"/>
          </w:tcPr>
          <w:p w14:paraId="5DCA7240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A8DDC5D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0A2D" w:rsidRPr="00E82DCE" w14:paraId="1513BE58" w14:textId="77777777" w:rsidTr="009B1518">
        <w:trPr>
          <w:trHeight w:val="1245"/>
        </w:trPr>
        <w:tc>
          <w:tcPr>
            <w:tcW w:w="3350" w:type="dxa"/>
            <w:vAlign w:val="center"/>
          </w:tcPr>
          <w:p w14:paraId="45CB9513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2E22CEA6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85E7A7E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2B8DF27D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F9C8085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31FB69B9" w14:textId="77777777" w:rsidR="00AF0A2D" w:rsidRPr="00E82DCE" w:rsidRDefault="00AF0A2D" w:rsidP="009B151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0A2D" w:rsidRPr="00E82DCE" w14:paraId="7E4784DD" w14:textId="77777777" w:rsidTr="009B1518">
        <w:tc>
          <w:tcPr>
            <w:tcW w:w="3350" w:type="dxa"/>
          </w:tcPr>
          <w:p w14:paraId="3179EB2B" w14:textId="77777777" w:rsidR="00AF0A2D" w:rsidRPr="00E82DCE" w:rsidRDefault="00AF0A2D" w:rsidP="009B151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D3FA91D" w14:textId="77777777" w:rsidR="00AF0A2D" w:rsidRPr="00E82DCE" w:rsidRDefault="00AF0A2D" w:rsidP="009B151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3587A451" w14:textId="77777777" w:rsidR="008F5EA1" w:rsidRPr="008F5EA1" w:rsidRDefault="008F5EA1" w:rsidP="008F5EA1"/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25AE0987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O ambiente de teste deve ser o mais próximo possível do ambiente real onde o sistema será implementad</w:t>
      </w:r>
      <w:r w:rsidR="00D956C0">
        <w:rPr>
          <w:rFonts w:asciiTheme="minorHAnsi" w:hAnsiTheme="minorHAnsi" w:cstheme="minorHAnsi"/>
        </w:rPr>
        <w:t>o</w:t>
      </w:r>
      <w:r w:rsidRPr="00E82DC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>As maquinas deverão estar em um servidor em nuvem para melhor desempenho, com conexão de internet de no mínimo 100 mb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>Intel(R)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5C81ABC3" w14:textId="14EB127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Software:</w:t>
      </w:r>
    </w:p>
    <w:p w14:paraId="1CC3F23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277BABCD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Selenium WebDriver para automação de testes</w:t>
      </w:r>
    </w:p>
    <w:p w14:paraId="647C835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Jtest para testes estáticos</w:t>
      </w:r>
    </w:p>
    <w:p w14:paraId="19311416" w14:textId="3A3F7484" w:rsidR="008133BB" w:rsidRPr="00D956C0" w:rsidRDefault="0081388F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Visual Studio Code</w:t>
      </w:r>
      <w:r w:rsidRPr="008133BB">
        <w:rPr>
          <w:rFonts w:cstheme="minorHAnsi"/>
          <w:sz w:val="24"/>
          <w:szCs w:val="24"/>
        </w:rPr>
        <w:t xml:space="preserve"> </w:t>
      </w:r>
      <w:r w:rsidR="008133BB" w:rsidRPr="008133BB">
        <w:rPr>
          <w:rFonts w:cstheme="minorHAnsi"/>
          <w:sz w:val="24"/>
          <w:szCs w:val="24"/>
        </w:rPr>
        <w:t>para desenvolvimento do software.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767A4EE6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08569855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Necessário acesso à internet;</w:t>
      </w:r>
    </w:p>
    <w:p w14:paraId="7D1EA0C9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Serão feitos testes de integração com os desenvolvedores e os analistas de sistema, com um volume pequeno de dados;</w:t>
      </w:r>
    </w:p>
    <w:p w14:paraId="1B0B29CC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O sistema será desenvolvido em linguagem Java, e com HTML, CSS e Java Script;</w:t>
      </w:r>
    </w:p>
    <w:p w14:paraId="7535D8C4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lastRenderedPageBreak/>
        <w:t>Não suportado no navegador Internet Explorer</w:t>
      </w:r>
    </w:p>
    <w:p w14:paraId="2DC9CF9D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Desenvolvido em qualquer ambiente de desenvolvimento que utilize linguagem Java;</w:t>
      </w:r>
    </w:p>
    <w:p w14:paraId="4D31BE19" w14:textId="77777777" w:rsidR="00781E81" w:rsidRDefault="00781E81" w:rsidP="00781E81">
      <w:pPr>
        <w:pStyle w:val="PargrafodaLista"/>
        <w:rPr>
          <w:rFonts w:cstheme="minorHAnsi"/>
        </w:rPr>
      </w:pPr>
    </w:p>
    <w:p w14:paraId="51827937" w14:textId="21AF7FC4" w:rsidR="00D60D2F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64C546FC" w14:textId="7F412801" w:rsidR="000D6C12" w:rsidRPr="000D6C12" w:rsidRDefault="000D6C12" w:rsidP="000D6C12">
      <w:pPr>
        <w:rPr>
          <w:rFonts w:asciiTheme="minorHAnsi" w:hAnsiTheme="minorHAnsi" w:cstheme="minorHAnsi"/>
        </w:rPr>
      </w:pPr>
    </w:p>
    <w:p w14:paraId="01A8B53D" w14:textId="221EF07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 w:rsidRPr="000D6C12">
        <w:rPr>
          <w:rFonts w:cstheme="minorHAnsi"/>
        </w:rPr>
        <w:t xml:space="preserve">Gerenciamento de Teste: </w:t>
      </w:r>
      <w:r>
        <w:rPr>
          <w:rFonts w:cstheme="minorHAnsi"/>
        </w:rPr>
        <w:t>Rational Unified Process</w:t>
      </w:r>
    </w:p>
    <w:p w14:paraId="17FBCBF7" w14:textId="6204B733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Projeto: Microsoft Excel, Microsoft Word</w:t>
      </w:r>
    </w:p>
    <w:p w14:paraId="69F51AA2" w14:textId="3F3C6940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Banco de Dados: MySQL</w:t>
      </w:r>
    </w:p>
    <w:p w14:paraId="0B9E86CF" w14:textId="01A39B9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Testes Unitário</w:t>
      </w:r>
      <w:r w:rsidR="0081388F">
        <w:rPr>
          <w:rFonts w:cstheme="minorHAnsi"/>
        </w:rPr>
        <w:t>s e Back-End: Visual Studio Code</w:t>
      </w:r>
    </w:p>
    <w:p w14:paraId="7C949BD6" w14:textId="55C6619C" w:rsidR="0081388F" w:rsidRPr="000D6C12" w:rsidRDefault="0081388F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Design: HTML5Test</w:t>
      </w:r>
    </w:p>
    <w:p w14:paraId="3C40D45D" w14:textId="77777777" w:rsidR="000D6C12" w:rsidRPr="000D6C12" w:rsidRDefault="000D6C12" w:rsidP="000D6C12"/>
    <w:p w14:paraId="65665A48" w14:textId="6298C942" w:rsidR="00D60D2F" w:rsidRPr="00E82DCE" w:rsidRDefault="0030712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Cronograma</w:t>
      </w:r>
      <w:r w:rsidR="00D12BA0">
        <w:rPr>
          <w:rFonts w:asciiTheme="minorHAnsi" w:hAnsiTheme="minorHAnsi" w:cstheme="minorHAnsi"/>
        </w:rPr>
        <w:t xml:space="preserve"> de Entrega</w:t>
      </w:r>
    </w:p>
    <w:p w14:paraId="7EB568A5" w14:textId="3BB81329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  <w:r w:rsidRPr="00D12BA0">
        <w:rPr>
          <w:rFonts w:asciiTheme="minorHAnsi" w:hAnsiTheme="minorHAnsi" w:cstheme="minorHAnsi"/>
          <w:iCs/>
        </w:rPr>
        <w:t xml:space="preserve">DIA 26/10/2021 - Entrega </w:t>
      </w:r>
      <w:r>
        <w:rPr>
          <w:rFonts w:asciiTheme="minorHAnsi" w:hAnsiTheme="minorHAnsi" w:cstheme="minorHAnsi"/>
          <w:iCs/>
        </w:rPr>
        <w:t>da Iteração 1</w:t>
      </w:r>
      <w:r w:rsidRPr="00D12BA0">
        <w:rPr>
          <w:rFonts w:asciiTheme="minorHAnsi" w:hAnsiTheme="minorHAnsi" w:cstheme="minorHAnsi"/>
          <w:iCs/>
        </w:rPr>
        <w:t>, com o RF_01.</w:t>
      </w:r>
    </w:p>
    <w:p w14:paraId="107C76D5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1E78AA5" w14:textId="46BB9B54" w:rsidR="00D12BA0" w:rsidRPr="00D12BA0" w:rsidRDefault="008F5EA1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04</w:t>
      </w:r>
      <w:r w:rsidR="00D12BA0" w:rsidRPr="00D12BA0">
        <w:rPr>
          <w:rFonts w:asciiTheme="minorHAnsi" w:hAnsiTheme="minorHAnsi" w:cstheme="minorHAnsi"/>
          <w:iCs/>
        </w:rPr>
        <w:t xml:space="preserve">/11/2021 - Entrega da </w:t>
      </w:r>
      <w:r w:rsidR="00D12BA0">
        <w:rPr>
          <w:rFonts w:asciiTheme="minorHAnsi" w:hAnsiTheme="minorHAnsi" w:cstheme="minorHAnsi"/>
          <w:iCs/>
        </w:rPr>
        <w:t>Iteração 2</w:t>
      </w:r>
      <w:r w:rsidR="00D12BA0" w:rsidRPr="00D12BA0">
        <w:rPr>
          <w:rFonts w:asciiTheme="minorHAnsi" w:hAnsiTheme="minorHAnsi" w:cstheme="minorHAnsi"/>
          <w:iCs/>
        </w:rPr>
        <w:t xml:space="preserve"> contendo os casos de teste RF_02.</w:t>
      </w:r>
    </w:p>
    <w:p w14:paraId="7ABE976E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25760E9" w14:textId="46E16CC8" w:rsidR="00DA39B9" w:rsidRDefault="008F5EA1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04</w:t>
      </w:r>
      <w:r w:rsidRPr="00D12BA0">
        <w:rPr>
          <w:rFonts w:asciiTheme="minorHAnsi" w:hAnsiTheme="minorHAnsi" w:cstheme="minorHAnsi"/>
          <w:iCs/>
        </w:rPr>
        <w:t xml:space="preserve">/11/2021 - Entrega da </w:t>
      </w:r>
      <w:r>
        <w:rPr>
          <w:rFonts w:asciiTheme="minorHAnsi" w:hAnsiTheme="minorHAnsi" w:cstheme="minorHAnsi"/>
          <w:iCs/>
        </w:rPr>
        <w:t>Iteração 3</w:t>
      </w:r>
      <w:r w:rsidRPr="00D12BA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contendo os casos de teste RF_03</w:t>
      </w:r>
      <w:r w:rsidRPr="00D12BA0">
        <w:rPr>
          <w:rFonts w:asciiTheme="minorHAnsi" w:hAnsiTheme="minorHAnsi" w:cstheme="minorHAnsi"/>
          <w:iCs/>
        </w:rPr>
        <w:t>.</w:t>
      </w:r>
    </w:p>
    <w:p w14:paraId="511706C7" w14:textId="01EC775A" w:rsidR="002337EF" w:rsidRDefault="002337EF" w:rsidP="00D12BA0">
      <w:pPr>
        <w:spacing w:before="0" w:after="0"/>
        <w:rPr>
          <w:rFonts w:asciiTheme="minorHAnsi" w:hAnsiTheme="minorHAnsi" w:cstheme="minorHAnsi"/>
          <w:iCs/>
        </w:rPr>
      </w:pPr>
    </w:p>
    <w:p w14:paraId="33166CDF" w14:textId="60CFC0AC" w:rsidR="002337EF" w:rsidRDefault="002337EF" w:rsidP="002337EF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23</w:t>
      </w:r>
      <w:r w:rsidRPr="00D12BA0">
        <w:rPr>
          <w:rFonts w:asciiTheme="minorHAnsi" w:hAnsiTheme="minorHAnsi" w:cstheme="minorHAnsi"/>
          <w:iCs/>
        </w:rPr>
        <w:t xml:space="preserve">/11/2021 - Entrega da </w:t>
      </w:r>
      <w:r>
        <w:rPr>
          <w:rFonts w:asciiTheme="minorHAnsi" w:hAnsiTheme="minorHAnsi" w:cstheme="minorHAnsi"/>
          <w:iCs/>
        </w:rPr>
        <w:t>Iteração 4, 5 e 6</w:t>
      </w:r>
      <w:r w:rsidRPr="00D12BA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contendo os casos de teste RF_04,</w:t>
      </w:r>
      <w:r w:rsidRPr="002337E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RF_05,</w:t>
      </w:r>
      <w:r w:rsidRPr="002337E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RF_06</w:t>
      </w:r>
      <w:r w:rsidRPr="00D12BA0">
        <w:rPr>
          <w:rFonts w:asciiTheme="minorHAnsi" w:hAnsiTheme="minorHAnsi" w:cstheme="minorHAnsi"/>
          <w:iCs/>
        </w:rPr>
        <w:t>.</w:t>
      </w:r>
    </w:p>
    <w:p w14:paraId="1D1F6F29" w14:textId="59F84837" w:rsidR="007B3C79" w:rsidRDefault="007B3C79" w:rsidP="002337EF">
      <w:pPr>
        <w:spacing w:before="0" w:after="0"/>
        <w:rPr>
          <w:rFonts w:asciiTheme="minorHAnsi" w:hAnsiTheme="minorHAnsi" w:cstheme="minorHAnsi"/>
          <w:iCs/>
        </w:rPr>
      </w:pPr>
    </w:p>
    <w:p w14:paraId="67AB5630" w14:textId="288D977C" w:rsidR="002337EF" w:rsidRDefault="007B3C79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2</w:t>
      </w:r>
      <w:r>
        <w:rPr>
          <w:rFonts w:asciiTheme="minorHAnsi" w:hAnsiTheme="minorHAnsi" w:cstheme="minorHAnsi"/>
          <w:iCs/>
        </w:rPr>
        <w:t>8</w:t>
      </w:r>
      <w:r w:rsidRPr="00D12BA0">
        <w:rPr>
          <w:rFonts w:asciiTheme="minorHAnsi" w:hAnsiTheme="minorHAnsi" w:cstheme="minorHAnsi"/>
          <w:iCs/>
        </w:rPr>
        <w:t xml:space="preserve">/11/2021 - Entrega da </w:t>
      </w:r>
      <w:r>
        <w:rPr>
          <w:rFonts w:asciiTheme="minorHAnsi" w:hAnsiTheme="minorHAnsi" w:cstheme="minorHAnsi"/>
          <w:iCs/>
        </w:rPr>
        <w:t xml:space="preserve">Iteração </w:t>
      </w:r>
      <w:r>
        <w:rPr>
          <w:rFonts w:asciiTheme="minorHAnsi" w:hAnsiTheme="minorHAnsi" w:cstheme="minorHAnsi"/>
          <w:iCs/>
        </w:rPr>
        <w:t>7,8,9 e 10</w:t>
      </w:r>
      <w:r w:rsidRPr="00D12BA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contendo os casos de teste RF_0</w:t>
      </w:r>
      <w:r>
        <w:rPr>
          <w:rFonts w:asciiTheme="minorHAnsi" w:hAnsiTheme="minorHAnsi" w:cstheme="minorHAnsi"/>
          <w:iCs/>
        </w:rPr>
        <w:t>7</w:t>
      </w:r>
      <w:r>
        <w:rPr>
          <w:rFonts w:asciiTheme="minorHAnsi" w:hAnsiTheme="minorHAnsi" w:cstheme="minorHAnsi"/>
          <w:iCs/>
        </w:rPr>
        <w:t>,</w:t>
      </w:r>
      <w:r w:rsidRPr="002337E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RF_0</w:t>
      </w:r>
      <w:r>
        <w:rPr>
          <w:rFonts w:asciiTheme="minorHAnsi" w:hAnsiTheme="minorHAnsi" w:cstheme="minorHAnsi"/>
          <w:iCs/>
        </w:rPr>
        <w:t>8</w:t>
      </w:r>
      <w:r>
        <w:rPr>
          <w:rFonts w:asciiTheme="minorHAnsi" w:hAnsiTheme="minorHAnsi" w:cstheme="minorHAnsi"/>
          <w:iCs/>
        </w:rPr>
        <w:t>,</w:t>
      </w:r>
      <w:r w:rsidRPr="002337E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RF_0</w:t>
      </w:r>
      <w:r>
        <w:rPr>
          <w:rFonts w:asciiTheme="minorHAnsi" w:hAnsiTheme="minorHAnsi" w:cstheme="minorHAnsi"/>
          <w:iCs/>
        </w:rPr>
        <w:t xml:space="preserve">9, </w:t>
      </w:r>
      <w:r>
        <w:rPr>
          <w:rFonts w:asciiTheme="minorHAnsi" w:hAnsiTheme="minorHAnsi" w:cstheme="minorHAnsi"/>
          <w:iCs/>
        </w:rPr>
        <w:t>RF_</w:t>
      </w:r>
      <w:r>
        <w:rPr>
          <w:rFonts w:asciiTheme="minorHAnsi" w:hAnsiTheme="minorHAnsi" w:cstheme="minorHAnsi"/>
          <w:iCs/>
        </w:rPr>
        <w:t>10</w:t>
      </w:r>
    </w:p>
    <w:p w14:paraId="145AC7CD" w14:textId="77777777" w:rsidR="00DA39B9" w:rsidRPr="00D12BA0" w:rsidRDefault="00DA39B9" w:rsidP="00D12BA0">
      <w:pPr>
        <w:spacing w:before="0" w:after="0"/>
      </w:pPr>
    </w:p>
    <w:p w14:paraId="368CA2BE" w14:textId="77777777" w:rsidR="00307127" w:rsidRPr="00E82DCE" w:rsidRDefault="00307127" w:rsidP="00307127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</w:p>
    <w:p w14:paraId="5B4124F7" w14:textId="6ADB360C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para o Protótipo de Arquitetura: </w:t>
      </w:r>
      <w:hyperlink r:id="rId10" w:history="1">
        <w:r w:rsidRPr="000D3134">
          <w:rPr>
            <w:rStyle w:val="Hyperlink"/>
            <w:rFonts w:asciiTheme="minorHAnsi" w:hAnsiTheme="minorHAnsi" w:cstheme="minorHAnsi"/>
            <w:iCs/>
          </w:rPr>
          <w:t>https://www.cin.ufpe.br/~gta/rup-vc/extend.formal_resources/guidances/examples/resources/test_plan_v1.htm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6D33EF3F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7C6E23B7" w14:textId="1B6253DB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Referência de Modelo de Plano de Teste: </w:t>
      </w:r>
      <w:hyperlink r:id="rId11" w:history="1">
        <w:r w:rsidRPr="000D3134">
          <w:rPr>
            <w:rStyle w:val="Hyperlink"/>
            <w:rFonts w:asciiTheme="minorHAnsi" w:hAnsiTheme="minorHAnsi" w:cstheme="minorHAnsi"/>
            <w:iCs/>
          </w:rPr>
          <w:t>https://www.ibm.com/docs/pt-br/elm/6.0?topic=sections-test-plan-template-reference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285D2FF9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1A062D1D" w14:textId="47A1A16F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- Um Mapa Essencial para Teste de Software: </w:t>
      </w:r>
      <w:hyperlink r:id="rId12" w:history="1">
        <w:r w:rsidRPr="000D3134">
          <w:rPr>
            <w:rStyle w:val="Hyperlink"/>
            <w:rFonts w:asciiTheme="minorHAnsi" w:hAnsiTheme="minorHAnsi" w:cstheme="minorHAnsi"/>
            <w:iCs/>
          </w:rPr>
          <w:t>https://www.devmedia.com.br/plano-de-teste-um-mapa-essencial-para-teste-de-software/13824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79FD7A3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0570225E" w14:textId="0D4EF159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Teste de Software: </w:t>
      </w:r>
    </w:p>
    <w:p w14:paraId="39E315EA" w14:textId="78429FD9" w:rsidR="00DA39B9" w:rsidRPr="00DA39B9" w:rsidRDefault="00794D74" w:rsidP="00DA39B9">
      <w:pPr>
        <w:jc w:val="left"/>
        <w:rPr>
          <w:rFonts w:asciiTheme="minorHAnsi" w:hAnsiTheme="minorHAnsi" w:cstheme="minorHAnsi"/>
          <w:iCs/>
        </w:rPr>
      </w:pPr>
      <w:hyperlink r:id="rId13" w:history="1">
        <w:r w:rsidR="00DA39B9" w:rsidRPr="000D3134">
          <w:rPr>
            <w:rStyle w:val="Hyperlink"/>
            <w:rFonts w:asciiTheme="minorHAnsi" w:hAnsiTheme="minorHAnsi" w:cstheme="minorHAnsi"/>
            <w:iCs/>
          </w:rPr>
          <w:t>https://edisciplinas.usp.br/pluginfile.php/3503783/mod_resource/content/3/Aula-teste%20de%20software.pdf</w:t>
        </w:r>
      </w:hyperlink>
      <w:r w:rsidR="00DA39B9">
        <w:rPr>
          <w:rFonts w:asciiTheme="minorHAnsi" w:hAnsiTheme="minorHAnsi" w:cstheme="minorHAnsi"/>
          <w:iCs/>
        </w:rPr>
        <w:t xml:space="preserve"> </w:t>
      </w:r>
    </w:p>
    <w:p w14:paraId="57CC7A7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5A82F382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>Caso de teste é um caso de uso?</w:t>
      </w:r>
    </w:p>
    <w:p w14:paraId="35DE91D0" w14:textId="15373446" w:rsidR="00307127" w:rsidRPr="00DA39B9" w:rsidRDefault="00794D74" w:rsidP="00DA39B9">
      <w:pPr>
        <w:jc w:val="left"/>
      </w:pPr>
      <w:hyperlink r:id="rId14" w:history="1">
        <w:r w:rsidR="00DA39B9" w:rsidRPr="000D3134">
          <w:rPr>
            <w:rStyle w:val="Hyperlink"/>
            <w:rFonts w:asciiTheme="minorHAnsi" w:hAnsiTheme="minorHAnsi" w:cstheme="minorHAnsi"/>
            <w:iCs/>
          </w:rPr>
          <w:t>https://pt.stackoverflow.com/questions/107404/caso-de-teste-%C3%A9-um-caso-de-uso</w:t>
        </w:r>
      </w:hyperlink>
      <w:r w:rsidR="00DA39B9">
        <w:rPr>
          <w:rFonts w:asciiTheme="minorHAnsi" w:hAnsiTheme="minorHAnsi" w:cstheme="minorHAnsi"/>
          <w:iCs/>
        </w:rPr>
        <w:t xml:space="preserve"> </w:t>
      </w:r>
    </w:p>
    <w:sectPr w:rsidR="00307127" w:rsidRPr="00DA39B9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D6DD" w14:textId="77777777" w:rsidR="00794D74" w:rsidRDefault="00794D74" w:rsidP="005B7573">
      <w:pPr>
        <w:spacing w:before="0" w:after="0"/>
      </w:pPr>
      <w:r>
        <w:separator/>
      </w:r>
    </w:p>
  </w:endnote>
  <w:endnote w:type="continuationSeparator" w:id="0">
    <w:p w14:paraId="13D2F01F" w14:textId="77777777" w:rsidR="00794D74" w:rsidRDefault="00794D74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5EA1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F5EA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00B330F7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AF0A2D">
            <w:rPr>
              <w:noProof/>
            </w:rPr>
            <w:t>23/11/2021 22:25:00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81D9" w14:textId="77777777" w:rsidR="00794D74" w:rsidRDefault="00794D74" w:rsidP="005B7573">
      <w:pPr>
        <w:spacing w:before="0" w:after="0"/>
      </w:pPr>
      <w:r>
        <w:separator/>
      </w:r>
    </w:p>
  </w:footnote>
  <w:footnote w:type="continuationSeparator" w:id="0">
    <w:p w14:paraId="5937E3CF" w14:textId="77777777" w:rsidR="00794D74" w:rsidRDefault="00794D74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4834974"/>
    <w:multiLevelType w:val="hybridMultilevel"/>
    <w:tmpl w:val="4DAE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7F31D6"/>
    <w:multiLevelType w:val="hybridMultilevel"/>
    <w:tmpl w:val="2FF668A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3"/>
  </w:num>
  <w:num w:numId="5">
    <w:abstractNumId w:val="24"/>
  </w:num>
  <w:num w:numId="6">
    <w:abstractNumId w:val="1"/>
  </w:num>
  <w:num w:numId="7">
    <w:abstractNumId w:val="20"/>
  </w:num>
  <w:num w:numId="8">
    <w:abstractNumId w:val="11"/>
  </w:num>
  <w:num w:numId="9">
    <w:abstractNumId w:val="26"/>
  </w:num>
  <w:num w:numId="10">
    <w:abstractNumId w:val="17"/>
  </w:num>
  <w:num w:numId="11">
    <w:abstractNumId w:val="23"/>
  </w:num>
  <w:num w:numId="12">
    <w:abstractNumId w:val="25"/>
  </w:num>
  <w:num w:numId="13">
    <w:abstractNumId w:val="0"/>
  </w:num>
  <w:num w:numId="14">
    <w:abstractNumId w:val="16"/>
  </w:num>
  <w:num w:numId="15">
    <w:abstractNumId w:val="2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8"/>
  </w:num>
  <w:num w:numId="30">
    <w:abstractNumId w:val="19"/>
  </w:num>
  <w:num w:numId="31">
    <w:abstractNumId w:val="27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2F"/>
    <w:rsid w:val="00013BA3"/>
    <w:rsid w:val="000C4E88"/>
    <w:rsid w:val="000D6C12"/>
    <w:rsid w:val="00100E0E"/>
    <w:rsid w:val="002337EF"/>
    <w:rsid w:val="002504E5"/>
    <w:rsid w:val="00295425"/>
    <w:rsid w:val="002960CB"/>
    <w:rsid w:val="00303A77"/>
    <w:rsid w:val="00307127"/>
    <w:rsid w:val="00316656"/>
    <w:rsid w:val="00331487"/>
    <w:rsid w:val="003575C7"/>
    <w:rsid w:val="0036043D"/>
    <w:rsid w:val="00384303"/>
    <w:rsid w:val="00391575"/>
    <w:rsid w:val="003E4A32"/>
    <w:rsid w:val="00492142"/>
    <w:rsid w:val="00530E8E"/>
    <w:rsid w:val="005314B4"/>
    <w:rsid w:val="0055007C"/>
    <w:rsid w:val="005A7D39"/>
    <w:rsid w:val="00603044"/>
    <w:rsid w:val="0062515C"/>
    <w:rsid w:val="00644D7C"/>
    <w:rsid w:val="006A52BF"/>
    <w:rsid w:val="006D5BCA"/>
    <w:rsid w:val="006E1840"/>
    <w:rsid w:val="00727F98"/>
    <w:rsid w:val="00781E81"/>
    <w:rsid w:val="00785A6E"/>
    <w:rsid w:val="00794D74"/>
    <w:rsid w:val="007952CE"/>
    <w:rsid w:val="007B184C"/>
    <w:rsid w:val="007B3C79"/>
    <w:rsid w:val="007E110E"/>
    <w:rsid w:val="008133BB"/>
    <w:rsid w:val="0081388F"/>
    <w:rsid w:val="00894421"/>
    <w:rsid w:val="008D08EC"/>
    <w:rsid w:val="008F5EA1"/>
    <w:rsid w:val="009B56E2"/>
    <w:rsid w:val="009E5D6D"/>
    <w:rsid w:val="00A27BF4"/>
    <w:rsid w:val="00A3421C"/>
    <w:rsid w:val="00AF0A2D"/>
    <w:rsid w:val="00AF5876"/>
    <w:rsid w:val="00B422FC"/>
    <w:rsid w:val="00B63B5A"/>
    <w:rsid w:val="00BB7C6B"/>
    <w:rsid w:val="00D12BA0"/>
    <w:rsid w:val="00D221FB"/>
    <w:rsid w:val="00D60D2F"/>
    <w:rsid w:val="00D956C0"/>
    <w:rsid w:val="00DA39B9"/>
    <w:rsid w:val="00DC209A"/>
    <w:rsid w:val="00DC5DCF"/>
    <w:rsid w:val="00DC61C2"/>
    <w:rsid w:val="00E54F4A"/>
    <w:rsid w:val="00E82DCE"/>
    <w:rsid w:val="00F35DD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A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disciplinas.usp.br/pluginfile.php/3503783/mod_resource/content/3/Aula-teste%20de%20software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evmedia.com.br/plano-de-teste-um-mapa-essencial-para-teste-de-software/138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ocs/pt-br/elm/6.0?topic=sections-test-plan-template-referen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n.ufpe.br/~gta/rup-vc/extend.formal_resources/guidances/examples/resources/test_plan_v1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stackoverflow.com/questions/107404/caso-de-teste-%C3%A9-um-caso-de-u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7</TotalTime>
  <Pages>12</Pages>
  <Words>2318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5</cp:revision>
  <cp:lastPrinted>2000-12-05T11:23:00Z</cp:lastPrinted>
  <dcterms:created xsi:type="dcterms:W3CDTF">2021-11-28T14:59:00Z</dcterms:created>
  <dcterms:modified xsi:type="dcterms:W3CDTF">2021-11-28T15:05:00Z</dcterms:modified>
</cp:coreProperties>
</file>