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33D9328F" w:rsidR="00D60D2F" w:rsidRPr="00E82DCE" w:rsidRDefault="00D456D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4779E274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567567D8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68E4602" w:rsidR="00D60D2F" w:rsidRPr="00E82DCE" w:rsidRDefault="00D456D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3A744629" w:rsidR="00D60D2F" w:rsidRPr="00E82DCE" w:rsidRDefault="00500C6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35D5338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381ADF47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57D7C9D3" w:rsidR="00D60D2F" w:rsidRPr="00E82DCE" w:rsidRDefault="00500C68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211669C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0894318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6FE37DAE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55010083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452B432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45381A04" w14:textId="78724CB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44ADC9A" w14:textId="7BA17E6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16FDCEEC" w14:textId="7F62516D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21F7F872" w14:textId="599AF6C5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102F68B" w14:textId="0FE41075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9B91720" w14:textId="3BBF2EA2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20004AA8" w14:textId="5858AE49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9D00F66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6D3F264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1BEF92E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8D550F7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</w:tbl>
    <w:p w14:paraId="3285AA62" w14:textId="1520A316" w:rsidR="00500C68" w:rsidRDefault="00500C68" w:rsidP="003575C7">
      <w:pPr>
        <w:rPr>
          <w:rFonts w:asciiTheme="minorHAnsi" w:hAnsiTheme="minorHAnsi" w:cstheme="minorHAnsi"/>
        </w:rPr>
      </w:pPr>
    </w:p>
    <w:p w14:paraId="201D50D8" w14:textId="77777777" w:rsidR="00500C68" w:rsidRDefault="00500C68">
      <w:pPr>
        <w:spacing w:before="0"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F5B1AD0" w14:textId="77777777" w:rsidR="00D456D1" w:rsidRDefault="00D456D1" w:rsidP="003575C7">
      <w:pPr>
        <w:rPr>
          <w:rFonts w:asciiTheme="minorHAnsi" w:hAnsiTheme="minorHAnsi" w:cstheme="minorHAnsi"/>
        </w:rPr>
      </w:pPr>
    </w:p>
    <w:p w14:paraId="2C5C2461" w14:textId="2821C4BF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500C68" w:rsidRPr="00E82DCE" w14:paraId="531222BE" w14:textId="77777777" w:rsidTr="00A96DED">
        <w:tc>
          <w:tcPr>
            <w:tcW w:w="8614" w:type="dxa"/>
          </w:tcPr>
          <w:p w14:paraId="6C9CB67F" w14:textId="58AC4656" w:rsidR="00500C68" w:rsidRPr="00303A77" w:rsidRDefault="00500C68" w:rsidP="00500C68">
            <w:pPr>
              <w:tabs>
                <w:tab w:val="left" w:pos="2133"/>
              </w:tabs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Cs w:val="24"/>
              </w:rPr>
              <w:t xml:space="preserve"> de aluno</w:t>
            </w:r>
          </w:p>
        </w:tc>
      </w:tr>
      <w:tr w:rsidR="00500C68" w:rsidRPr="00E82DCE" w14:paraId="161AE74E" w14:textId="77777777" w:rsidTr="00A96DED">
        <w:tc>
          <w:tcPr>
            <w:tcW w:w="8614" w:type="dxa"/>
          </w:tcPr>
          <w:p w14:paraId="79CBAF8F" w14:textId="05097AF7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  <w:tr w:rsidR="00500C68" w:rsidRPr="00E82DCE" w14:paraId="231C4AF6" w14:textId="77777777" w:rsidTr="00A96DED">
        <w:tc>
          <w:tcPr>
            <w:tcW w:w="8614" w:type="dxa"/>
          </w:tcPr>
          <w:p w14:paraId="2128539C" w14:textId="354461D6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dados do aluno</w:t>
            </w:r>
          </w:p>
        </w:tc>
      </w:tr>
      <w:tr w:rsidR="00500C68" w:rsidRPr="00E82DCE" w14:paraId="020D52A5" w14:textId="77777777" w:rsidTr="00A96DED">
        <w:tc>
          <w:tcPr>
            <w:tcW w:w="8614" w:type="dxa"/>
          </w:tcPr>
          <w:p w14:paraId="0F747731" w14:textId="3E5A1651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5EB12675" w:rsidR="003575C7" w:rsidRPr="00303A77" w:rsidRDefault="00500C68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 cursos</w:t>
            </w:r>
          </w:p>
        </w:tc>
      </w:tr>
      <w:tr w:rsidR="00500C68" w:rsidRPr="00E82DCE" w14:paraId="270CBA8F" w14:textId="77777777" w:rsidTr="00A96DED">
        <w:tc>
          <w:tcPr>
            <w:tcW w:w="8614" w:type="dxa"/>
          </w:tcPr>
          <w:p w14:paraId="45CEBBF0" w14:textId="040BA45A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5EC14B5A" w14:textId="77777777" w:rsidTr="00A96DED">
        <w:tc>
          <w:tcPr>
            <w:tcW w:w="8614" w:type="dxa"/>
          </w:tcPr>
          <w:p w14:paraId="2E5DC7A8" w14:textId="756D9A7E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6B827B79" w14:textId="77777777" w:rsidTr="00A96DED">
        <w:tc>
          <w:tcPr>
            <w:tcW w:w="8614" w:type="dxa"/>
          </w:tcPr>
          <w:p w14:paraId="387494F0" w14:textId="0D681453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</w:tbl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3D41CB05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3FE87EDF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testados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lastRenderedPageBreak/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9B7B1A">
              <w:rPr>
                <w:rFonts w:asciiTheme="minorHAnsi" w:hAnsiTheme="minorHAnsi" w:cstheme="minorHAnsi"/>
              </w:rPr>
            </w:r>
            <w:r w:rsidR="009B7B1A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C812B2F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0262AD34" w14:textId="1E9B5293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1E489943" w14:textId="77777777" w:rsidTr="00DF512E">
        <w:tc>
          <w:tcPr>
            <w:tcW w:w="3350" w:type="dxa"/>
          </w:tcPr>
          <w:p w14:paraId="00D429A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64FCBC1" w14:textId="3D974992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0070A497" w14:textId="77777777" w:rsidTr="00DF512E">
        <w:tc>
          <w:tcPr>
            <w:tcW w:w="3350" w:type="dxa"/>
          </w:tcPr>
          <w:p w14:paraId="622C5EBA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3AF90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65EF6B24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C66F1E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5BC60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C7B62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A3F34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6BB9917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90F2AF2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440B8131" w14:textId="77777777" w:rsidTr="00DF512E">
        <w:tc>
          <w:tcPr>
            <w:tcW w:w="3350" w:type="dxa"/>
          </w:tcPr>
          <w:p w14:paraId="2CEE2D21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484617CA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FAD493E" w14:textId="50E449CD" w:rsidR="00D60D2F" w:rsidRDefault="00D60D2F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0F01DE7" w14:textId="76B81E5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68DB3B9" w14:textId="703A14AF" w:rsidR="00CB5D0B" w:rsidRDefault="00CB5D0B" w:rsidP="00CB5D0B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6534ACDA" w14:textId="77777777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2C4440BB" w14:textId="77777777" w:rsidTr="00DF512E">
        <w:tc>
          <w:tcPr>
            <w:tcW w:w="3350" w:type="dxa"/>
          </w:tcPr>
          <w:p w14:paraId="30D80F92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DA2EDA" w14:textId="342739A9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testados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7EFAA413" w14:textId="77777777" w:rsidTr="00DF512E">
        <w:tc>
          <w:tcPr>
            <w:tcW w:w="3350" w:type="dxa"/>
          </w:tcPr>
          <w:p w14:paraId="51741030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C9DDB8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5637200D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075605D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1FECC8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6F9B49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4927C6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2BBF41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F90847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71B50D2A" w14:textId="77777777" w:rsidTr="00DF512E">
        <w:tc>
          <w:tcPr>
            <w:tcW w:w="3350" w:type="dxa"/>
          </w:tcPr>
          <w:p w14:paraId="1BD5637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6456D1A2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0715111" w14:textId="77777777" w:rsidR="00CB5D0B" w:rsidRPr="00E82DCE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lastRenderedPageBreak/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>As maquinas deverão estar em um servidor em nuvem para melhor desempenho, com conexão de internet de no mínimo 100 mb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260417F8" w14:textId="77777777" w:rsidR="003723A1" w:rsidRDefault="003723A1" w:rsidP="003723A1">
      <w:pPr>
        <w:pStyle w:val="PargrafodaLista"/>
        <w:numPr>
          <w:ilvl w:val="0"/>
          <w:numId w:val="31"/>
        </w:numPr>
        <w:rPr>
          <w:rFonts w:cstheme="minorHAnsi"/>
        </w:rPr>
      </w:pPr>
      <w:bookmarkStart w:id="15" w:name="_Toc36523508"/>
      <w:r>
        <w:rPr>
          <w:rFonts w:cstheme="minorHAnsi"/>
        </w:rPr>
        <w:t>Software:</w:t>
      </w:r>
    </w:p>
    <w:p w14:paraId="06183A1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6A78881F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Selenium WebDriver para automação de testes</w:t>
      </w:r>
    </w:p>
    <w:p w14:paraId="2D0B075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Jtest para testes estáticos</w:t>
      </w:r>
    </w:p>
    <w:p w14:paraId="1B24AA8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Netbeans e SQLite para desenvolvimento do software.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Arquivos disponibilizado pelo orientador ( Mônica)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C35A" w14:textId="77777777" w:rsidR="009B7B1A" w:rsidRDefault="009B7B1A" w:rsidP="005B7573">
      <w:pPr>
        <w:spacing w:before="0" w:after="0"/>
      </w:pPr>
      <w:r>
        <w:separator/>
      </w:r>
    </w:p>
  </w:endnote>
  <w:endnote w:type="continuationSeparator" w:id="0">
    <w:p w14:paraId="37283C45" w14:textId="77777777" w:rsidR="009B7B1A" w:rsidRDefault="009B7B1A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06706B85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500C68">
            <w:rPr>
              <w:noProof/>
            </w:rPr>
            <w:t>27/10/2021 22:38:00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5FBF" w14:textId="77777777" w:rsidR="009B7B1A" w:rsidRDefault="009B7B1A" w:rsidP="005B7573">
      <w:pPr>
        <w:spacing w:before="0" w:after="0"/>
      </w:pPr>
      <w:r>
        <w:separator/>
      </w:r>
    </w:p>
  </w:footnote>
  <w:footnote w:type="continuationSeparator" w:id="0">
    <w:p w14:paraId="3F76DF27" w14:textId="77777777" w:rsidR="009B7B1A" w:rsidRDefault="009B7B1A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749AC"/>
    <w:rsid w:val="002960CB"/>
    <w:rsid w:val="00303A77"/>
    <w:rsid w:val="00316656"/>
    <w:rsid w:val="00331487"/>
    <w:rsid w:val="003575C7"/>
    <w:rsid w:val="003723A1"/>
    <w:rsid w:val="00391575"/>
    <w:rsid w:val="00492142"/>
    <w:rsid w:val="00500C68"/>
    <w:rsid w:val="005314B4"/>
    <w:rsid w:val="00603044"/>
    <w:rsid w:val="0062515C"/>
    <w:rsid w:val="00644D7C"/>
    <w:rsid w:val="006A52BF"/>
    <w:rsid w:val="006D5BCA"/>
    <w:rsid w:val="00727F98"/>
    <w:rsid w:val="007E110E"/>
    <w:rsid w:val="008133BB"/>
    <w:rsid w:val="00894421"/>
    <w:rsid w:val="008D08EC"/>
    <w:rsid w:val="009B56E2"/>
    <w:rsid w:val="009B7B1A"/>
    <w:rsid w:val="009E5D6D"/>
    <w:rsid w:val="00A3421C"/>
    <w:rsid w:val="00B422FC"/>
    <w:rsid w:val="00B63B5A"/>
    <w:rsid w:val="00C76FC8"/>
    <w:rsid w:val="00CB5D0B"/>
    <w:rsid w:val="00D221FB"/>
    <w:rsid w:val="00D456D1"/>
    <w:rsid w:val="00D60D2F"/>
    <w:rsid w:val="00DC209A"/>
    <w:rsid w:val="00DC5DCF"/>
    <w:rsid w:val="00E54F4A"/>
    <w:rsid w:val="00E82DCE"/>
    <w:rsid w:val="00F35DDE"/>
    <w:rsid w:val="00F52C36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102</TotalTime>
  <Pages>7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18</cp:revision>
  <cp:lastPrinted>2000-12-05T11:23:00Z</cp:lastPrinted>
  <dcterms:created xsi:type="dcterms:W3CDTF">2021-10-15T00:42:00Z</dcterms:created>
  <dcterms:modified xsi:type="dcterms:W3CDTF">2021-10-29T01:14:00Z</dcterms:modified>
</cp:coreProperties>
</file>