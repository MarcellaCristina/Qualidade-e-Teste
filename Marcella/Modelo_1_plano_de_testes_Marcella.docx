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80BE2" w14:textId="77777777" w:rsidR="00D60D2F" w:rsidRDefault="00727F98">
      <w:pPr>
        <w:pStyle w:val="titulo"/>
      </w:pPr>
      <w:bookmarkStart w:id="0" w:name="_Ref471361557"/>
      <w:r>
        <w:t>Plano de Testes</w:t>
      </w:r>
    </w:p>
    <w:p w14:paraId="292CC195" w14:textId="39AC5512" w:rsidR="00D60D2F" w:rsidRPr="00492142" w:rsidRDefault="006A52BF">
      <w:pPr>
        <w:pStyle w:val="sistema"/>
        <w:rPr>
          <w:i w:val="0"/>
          <w:iCs/>
          <w:sz w:val="32"/>
        </w:rPr>
      </w:pPr>
      <w:r w:rsidRPr="00492142">
        <w:rPr>
          <w:i w:val="0"/>
          <w:iCs/>
        </w:rPr>
        <w:t>TCC – NP TCC</w:t>
      </w:r>
    </w:p>
    <w:p w14:paraId="350B3ADC" w14:textId="48658617" w:rsidR="00D60D2F" w:rsidRPr="00492142" w:rsidRDefault="00727F98">
      <w:pPr>
        <w:pStyle w:val="versao"/>
        <w:rPr>
          <w:iCs/>
        </w:rPr>
      </w:pPr>
      <w:r w:rsidRPr="00492142">
        <w:rPr>
          <w:iCs/>
        </w:rPr>
        <w:t>Versão &lt;</w:t>
      </w:r>
      <w:r w:rsidR="006A52BF" w:rsidRPr="00492142">
        <w:rPr>
          <w:iCs/>
        </w:rPr>
        <w:t>1.0</w:t>
      </w:r>
      <w:r w:rsidRPr="00492142">
        <w:rPr>
          <w:iCs/>
        </w:rPr>
        <w:t>&gt;</w:t>
      </w:r>
    </w:p>
    <w:p w14:paraId="0ADDD993" w14:textId="77777777" w:rsidR="00D60D2F" w:rsidRDefault="00D60D2F">
      <w:pPr>
        <w:sectPr w:rsidR="00D60D2F">
          <w:headerReference w:type="default" r:id="rId7"/>
          <w:pgSz w:w="11906" w:h="16838" w:code="9"/>
          <w:pgMar w:top="1134" w:right="1418" w:bottom="2041" w:left="1418" w:header="680" w:footer="680" w:gutter="0"/>
          <w:cols w:space="720"/>
        </w:sectPr>
      </w:pPr>
    </w:p>
    <w:p w14:paraId="7BF09319" w14:textId="77777777" w:rsidR="00D60D2F" w:rsidRPr="00E82DCE" w:rsidRDefault="00727F98">
      <w:pPr>
        <w:jc w:val="center"/>
        <w:rPr>
          <w:rFonts w:asciiTheme="minorHAnsi" w:hAnsiTheme="minorHAnsi" w:cstheme="minorHAnsi"/>
          <w:b/>
          <w:bCs/>
          <w:sz w:val="28"/>
        </w:rPr>
      </w:pPr>
      <w:r w:rsidRPr="00E82DCE">
        <w:rPr>
          <w:rFonts w:asciiTheme="minorHAnsi" w:hAnsiTheme="minorHAnsi" w:cstheme="minorHAnsi"/>
          <w:b/>
          <w:bCs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536"/>
        <w:gridCol w:w="1985"/>
      </w:tblGrid>
      <w:tr w:rsidR="00D60D2F" w:rsidRPr="00E82DCE" w14:paraId="5D21F17C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574816D9" w14:textId="77777777" w:rsidR="00D60D2F" w:rsidRPr="00E82DCE" w:rsidRDefault="00727F98">
            <w:pPr>
              <w:pStyle w:val="Tabletext"/>
              <w:ind w:left="0"/>
              <w:jc w:val="center"/>
              <w:rPr>
                <w:rFonts w:asciiTheme="minorHAnsi" w:hAnsiTheme="minorHAnsi" w:cstheme="minorHAnsi"/>
                <w:b/>
                <w:sz w:val="22"/>
                <w:lang w:val="pt-BR"/>
              </w:rPr>
            </w:pPr>
            <w:r w:rsidRPr="00E82DCE">
              <w:rPr>
                <w:rFonts w:asciiTheme="minorHAnsi" w:hAnsiTheme="minorHAnsi" w:cstheme="minorHAnsi"/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03A16AE9" w14:textId="77777777" w:rsidR="00D60D2F" w:rsidRPr="00E82DCE" w:rsidRDefault="00727F98">
            <w:pPr>
              <w:pStyle w:val="Tabletext"/>
              <w:ind w:left="34"/>
              <w:jc w:val="center"/>
              <w:rPr>
                <w:rFonts w:asciiTheme="minorHAnsi" w:hAnsiTheme="minorHAnsi" w:cstheme="minorHAnsi"/>
                <w:b/>
                <w:sz w:val="22"/>
                <w:lang w:val="pt-BR"/>
              </w:rPr>
            </w:pPr>
            <w:r w:rsidRPr="00E82DCE">
              <w:rPr>
                <w:rFonts w:asciiTheme="minorHAnsi" w:hAnsiTheme="minorHAnsi" w:cstheme="minorHAnsi"/>
                <w:b/>
                <w:sz w:val="22"/>
                <w:lang w:val="pt-BR"/>
              </w:rPr>
              <w:t>Versão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628F2B95" w14:textId="77777777" w:rsidR="00D60D2F" w:rsidRPr="00E82DCE" w:rsidRDefault="00727F98">
            <w:pPr>
              <w:pStyle w:val="Tabletext"/>
              <w:ind w:left="34"/>
              <w:jc w:val="center"/>
              <w:rPr>
                <w:rFonts w:asciiTheme="minorHAnsi" w:hAnsiTheme="minorHAnsi" w:cstheme="minorHAnsi"/>
                <w:b/>
                <w:sz w:val="22"/>
                <w:lang w:val="pt-BR"/>
              </w:rPr>
            </w:pPr>
            <w:r w:rsidRPr="00E82DCE">
              <w:rPr>
                <w:rFonts w:asciiTheme="minorHAnsi" w:hAnsiTheme="minorHAnsi" w:cstheme="minorHAnsi"/>
                <w:b/>
                <w:sz w:val="22"/>
                <w:lang w:val="pt-BR"/>
              </w:rPr>
              <w:t>Descrição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2987E326" w14:textId="77777777" w:rsidR="00D60D2F" w:rsidRPr="00E82DCE" w:rsidRDefault="00727F98">
            <w:pPr>
              <w:pStyle w:val="Tabletext"/>
              <w:ind w:left="30"/>
              <w:jc w:val="center"/>
              <w:rPr>
                <w:rFonts w:asciiTheme="minorHAnsi" w:hAnsiTheme="minorHAnsi" w:cstheme="minorHAnsi"/>
                <w:b/>
                <w:sz w:val="22"/>
                <w:lang w:val="pt-BR"/>
              </w:rPr>
            </w:pPr>
            <w:r w:rsidRPr="00E82DCE">
              <w:rPr>
                <w:rFonts w:asciiTheme="minorHAnsi" w:hAnsiTheme="minorHAnsi" w:cstheme="minorHAnsi"/>
                <w:b/>
                <w:sz w:val="22"/>
                <w:lang w:val="pt-BR"/>
              </w:rPr>
              <w:t>Autor</w:t>
            </w:r>
          </w:p>
        </w:tc>
      </w:tr>
      <w:tr w:rsidR="0062515C" w:rsidRPr="00E82DCE" w14:paraId="7D75BA2E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A033A" w14:textId="4C745581" w:rsidR="00D60D2F" w:rsidRPr="00E82DCE" w:rsidRDefault="0062515C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 w:rsidRPr="00E82DCE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19/10/21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AB877" w14:textId="65A15437" w:rsidR="00D60D2F" w:rsidRPr="00E82DCE" w:rsidRDefault="0062515C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 w:rsidRPr="00E82DCE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1.0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37264" w14:textId="43CD18EC" w:rsidR="00D60D2F" w:rsidRPr="00E82DCE" w:rsidRDefault="0062515C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 w:rsidRPr="00E82DCE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Primeiro detalhamento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832E9" w14:textId="240C9160" w:rsidR="00D60D2F" w:rsidRPr="00E82DCE" w:rsidRDefault="0062515C">
            <w:pPr>
              <w:pStyle w:val="Tabletext"/>
              <w:ind w:left="3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 w:rsidRPr="00E82DCE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Marcella</w:t>
            </w:r>
          </w:p>
        </w:tc>
      </w:tr>
      <w:tr w:rsidR="0062515C" w:rsidRPr="00E82DCE" w14:paraId="4C22611B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7476FD" w14:textId="5418BB2C" w:rsidR="00D60D2F" w:rsidRPr="00E82DCE" w:rsidRDefault="00603044">
            <w:pPr>
              <w:pStyle w:val="Tabletext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21/10/21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05A08E" w14:textId="378165F9" w:rsidR="00D60D2F" w:rsidRPr="00E82DCE" w:rsidRDefault="00603044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2.0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ED167E" w14:textId="587440F0" w:rsidR="00D60D2F" w:rsidRPr="00E82DCE" w:rsidRDefault="00603044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Refinamento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84AE60" w14:textId="43228805" w:rsidR="00D60D2F" w:rsidRPr="00E82DCE" w:rsidRDefault="00603044">
            <w:pPr>
              <w:pStyle w:val="Tabletext"/>
              <w:ind w:left="3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Marcella</w:t>
            </w:r>
          </w:p>
        </w:tc>
      </w:tr>
      <w:tr w:rsidR="0062515C" w:rsidRPr="00E82DCE" w14:paraId="1F040148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F4268B" w14:textId="77777777" w:rsidR="00D60D2F" w:rsidRPr="00E82DCE" w:rsidRDefault="00D60D2F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778540" w14:textId="77777777" w:rsidR="00D60D2F" w:rsidRPr="00E82DCE" w:rsidRDefault="00D60D2F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3FD186" w14:textId="77777777" w:rsidR="00D60D2F" w:rsidRPr="00E82DCE" w:rsidRDefault="00D60D2F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5E375" w14:textId="77777777" w:rsidR="00D60D2F" w:rsidRPr="00E82DCE" w:rsidRDefault="00D60D2F">
            <w:pPr>
              <w:pStyle w:val="Tabletext"/>
              <w:ind w:left="3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</w:tr>
      <w:tr w:rsidR="0062515C" w:rsidRPr="00E82DCE" w14:paraId="12CEF7E4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1F1B5" w14:textId="77777777" w:rsidR="00D60D2F" w:rsidRPr="00E82DCE" w:rsidRDefault="00D60D2F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92A2B2" w14:textId="77777777" w:rsidR="00D60D2F" w:rsidRPr="00E82DCE" w:rsidRDefault="00D60D2F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8368C" w14:textId="77777777" w:rsidR="00D60D2F" w:rsidRPr="00E82DCE" w:rsidRDefault="00D60D2F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14EF5" w14:textId="77777777" w:rsidR="00D60D2F" w:rsidRPr="00E82DCE" w:rsidRDefault="00D60D2F">
            <w:pPr>
              <w:pStyle w:val="Tabletext"/>
              <w:ind w:left="3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</w:tr>
      <w:tr w:rsidR="0062515C" w:rsidRPr="00E82DCE" w14:paraId="516F2BDF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8B0C2" w14:textId="77777777" w:rsidR="00D60D2F" w:rsidRPr="00E82DCE" w:rsidRDefault="00D60D2F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71CE87" w14:textId="77777777" w:rsidR="00D60D2F" w:rsidRPr="00E82DCE" w:rsidRDefault="00D60D2F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CF8E5" w14:textId="77777777" w:rsidR="00D60D2F" w:rsidRPr="00E82DCE" w:rsidRDefault="00D60D2F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B53996" w14:textId="77777777" w:rsidR="00D60D2F" w:rsidRPr="00E82DCE" w:rsidRDefault="00D60D2F">
            <w:pPr>
              <w:pStyle w:val="Tabletext"/>
              <w:ind w:left="3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</w:tr>
      <w:tr w:rsidR="0062515C" w:rsidRPr="00E82DCE" w14:paraId="18F16070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2F7EF" w14:textId="77777777" w:rsidR="00D60D2F" w:rsidRPr="00E82DCE" w:rsidRDefault="00D60D2F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1E5134" w14:textId="77777777" w:rsidR="00D60D2F" w:rsidRPr="00E82DCE" w:rsidRDefault="00D60D2F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1E3FBC" w14:textId="77777777" w:rsidR="00D60D2F" w:rsidRPr="00E82DCE" w:rsidRDefault="00D60D2F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7FF547" w14:textId="77777777" w:rsidR="00D60D2F" w:rsidRPr="00E82DCE" w:rsidRDefault="00D60D2F">
            <w:pPr>
              <w:pStyle w:val="Tabletext"/>
              <w:ind w:left="3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</w:tr>
      <w:tr w:rsidR="0062515C" w:rsidRPr="00E82DCE" w14:paraId="659AA977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D72A3" w14:textId="77777777" w:rsidR="00D60D2F" w:rsidRPr="00E82DCE" w:rsidRDefault="00D60D2F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3E222" w14:textId="77777777" w:rsidR="00D60D2F" w:rsidRPr="00E82DCE" w:rsidRDefault="00D60D2F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370333" w14:textId="77777777" w:rsidR="00D60D2F" w:rsidRPr="00E82DCE" w:rsidRDefault="00D60D2F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8294FF" w14:textId="77777777" w:rsidR="00D60D2F" w:rsidRPr="00E82DCE" w:rsidRDefault="00D60D2F">
            <w:pPr>
              <w:pStyle w:val="Tabletext"/>
              <w:ind w:left="3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</w:tr>
    </w:tbl>
    <w:p w14:paraId="79642839" w14:textId="77777777" w:rsidR="00D60D2F" w:rsidRPr="00E82DCE" w:rsidRDefault="00D60D2F">
      <w:pPr>
        <w:rPr>
          <w:rFonts w:asciiTheme="minorHAnsi" w:hAnsiTheme="minorHAnsi" w:cstheme="minorHAnsi"/>
        </w:rPr>
      </w:pPr>
    </w:p>
    <w:p w14:paraId="1268056D" w14:textId="77777777" w:rsidR="00D60D2F" w:rsidRPr="00E82DCE" w:rsidRDefault="00D60D2F">
      <w:pPr>
        <w:rPr>
          <w:rFonts w:asciiTheme="minorHAnsi" w:hAnsiTheme="minorHAnsi" w:cstheme="minorHAnsi"/>
        </w:rPr>
      </w:pPr>
    </w:p>
    <w:p w14:paraId="3BA4DDAC" w14:textId="77777777" w:rsidR="00D60D2F" w:rsidRPr="00E82DCE" w:rsidRDefault="00D60D2F">
      <w:pPr>
        <w:rPr>
          <w:rFonts w:asciiTheme="minorHAnsi" w:hAnsiTheme="minorHAnsi" w:cstheme="minorHAnsi"/>
        </w:rPr>
        <w:sectPr w:rsidR="00D60D2F" w:rsidRPr="00E82DCE">
          <w:pgSz w:w="11906" w:h="16838" w:code="9"/>
          <w:pgMar w:top="1134" w:right="1418" w:bottom="2041" w:left="1418" w:header="680" w:footer="680" w:gutter="0"/>
          <w:cols w:space="720"/>
          <w:titlePg/>
        </w:sectPr>
      </w:pPr>
    </w:p>
    <w:bookmarkEnd w:id="0"/>
    <w:p w14:paraId="3ED8D65E" w14:textId="77777777" w:rsidR="00D60D2F" w:rsidRPr="00E82DCE" w:rsidRDefault="00727F98">
      <w:pPr>
        <w:pStyle w:val="conteudo"/>
        <w:outlineLvl w:val="0"/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lastRenderedPageBreak/>
        <w:t>Conteúdo</w:t>
      </w:r>
    </w:p>
    <w:p w14:paraId="1FA4A78C" w14:textId="77777777" w:rsidR="00D60D2F" w:rsidRPr="00E82DCE" w:rsidRDefault="00727F98">
      <w:pPr>
        <w:pStyle w:val="Sumrio1"/>
        <w:tabs>
          <w:tab w:val="left" w:pos="480"/>
          <w:tab w:val="right" w:leader="dot" w:pos="9060"/>
        </w:tabs>
        <w:rPr>
          <w:rFonts w:asciiTheme="minorHAnsi" w:hAnsiTheme="minorHAnsi" w:cstheme="minorHAnsi"/>
          <w:b w:val="0"/>
          <w: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sz w:val="24"/>
          <w:szCs w:val="24"/>
        </w:rPr>
        <w:fldChar w:fldCharType="begin"/>
      </w:r>
      <w:r w:rsidRPr="00E82DCE">
        <w:rPr>
          <w:rFonts w:asciiTheme="minorHAnsi" w:hAnsiTheme="minorHAnsi" w:cstheme="minorHAnsi"/>
          <w:sz w:val="24"/>
          <w:szCs w:val="24"/>
        </w:rPr>
        <w:instrText xml:space="preserve"> TOC \o "1-3" </w:instrText>
      </w:r>
      <w:r w:rsidRPr="00E82DCE">
        <w:rPr>
          <w:rFonts w:asciiTheme="minorHAnsi" w:hAnsiTheme="minorHAnsi" w:cstheme="minorHAnsi"/>
          <w:sz w:val="24"/>
          <w:szCs w:val="24"/>
        </w:rPr>
        <w:fldChar w:fldCharType="separate"/>
      </w:r>
      <w:r w:rsidRPr="00E82DCE">
        <w:rPr>
          <w:rFonts w:asciiTheme="minorHAnsi" w:hAnsiTheme="minorHAnsi" w:cstheme="minorHAnsi"/>
          <w:noProof/>
          <w:sz w:val="24"/>
          <w:szCs w:val="36"/>
        </w:rPr>
        <w:t>1</w:t>
      </w:r>
      <w:r w:rsidRPr="00E82DCE">
        <w:rPr>
          <w:rFonts w:asciiTheme="minorHAnsi" w:hAnsiTheme="minorHAnsi" w:cstheme="minorHAnsi"/>
          <w:b w:val="0"/>
          <w: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6"/>
        </w:rPr>
        <w:t>Introdução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begin"/>
      </w:r>
      <w:r w:rsidRPr="00E82DCE">
        <w:rPr>
          <w:rFonts w:asciiTheme="minorHAnsi" w:hAnsiTheme="minorHAnsi" w:cstheme="minorHAnsi"/>
          <w:noProof/>
          <w:sz w:val="24"/>
          <w:szCs w:val="24"/>
        </w:rPr>
        <w:instrText xml:space="preserve"> PAGEREF _Toc36523496 \h </w:instrText>
      </w:r>
      <w:r w:rsidRPr="00E82DCE">
        <w:rPr>
          <w:rFonts w:asciiTheme="minorHAnsi" w:hAnsiTheme="minorHAnsi" w:cstheme="minorHAnsi"/>
          <w:noProof/>
          <w:sz w:val="24"/>
          <w:szCs w:val="24"/>
        </w:rPr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separate"/>
      </w:r>
      <w:r w:rsidRPr="00E82DCE">
        <w:rPr>
          <w:rFonts w:asciiTheme="minorHAnsi" w:hAnsiTheme="minorHAnsi" w:cstheme="minorHAnsi"/>
          <w:noProof/>
          <w:sz w:val="24"/>
          <w:szCs w:val="24"/>
        </w:rPr>
        <w:t>3</w:t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end"/>
      </w:r>
    </w:p>
    <w:p w14:paraId="0ABC5FB5" w14:textId="77777777" w:rsidR="00D60D2F" w:rsidRPr="00E82DCE" w:rsidRDefault="00727F98">
      <w:pPr>
        <w:pStyle w:val="Sumrio1"/>
        <w:tabs>
          <w:tab w:val="left" w:pos="480"/>
          <w:tab w:val="right" w:leader="dot" w:pos="9060"/>
        </w:tabs>
        <w:rPr>
          <w:rFonts w:asciiTheme="minorHAnsi" w:hAnsiTheme="minorHAnsi" w:cstheme="minorHAnsi"/>
          <w:b w:val="0"/>
          <w: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6"/>
        </w:rPr>
        <w:t>2</w:t>
      </w:r>
      <w:r w:rsidRPr="00E82DCE">
        <w:rPr>
          <w:rFonts w:asciiTheme="minorHAnsi" w:hAnsiTheme="minorHAnsi" w:cstheme="minorHAnsi"/>
          <w:b w:val="0"/>
          <w: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6"/>
        </w:rPr>
        <w:t>Requisitos a Testar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begin"/>
      </w:r>
      <w:r w:rsidRPr="00E82DCE">
        <w:rPr>
          <w:rFonts w:asciiTheme="minorHAnsi" w:hAnsiTheme="minorHAnsi" w:cstheme="minorHAnsi"/>
          <w:noProof/>
          <w:sz w:val="24"/>
          <w:szCs w:val="24"/>
        </w:rPr>
        <w:instrText xml:space="preserve"> PAGEREF _Toc36523497 \h </w:instrText>
      </w:r>
      <w:r w:rsidRPr="00E82DCE">
        <w:rPr>
          <w:rFonts w:asciiTheme="minorHAnsi" w:hAnsiTheme="minorHAnsi" w:cstheme="minorHAnsi"/>
          <w:noProof/>
          <w:sz w:val="24"/>
          <w:szCs w:val="24"/>
        </w:rPr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separate"/>
      </w:r>
      <w:r w:rsidRPr="00E82DCE">
        <w:rPr>
          <w:rFonts w:asciiTheme="minorHAnsi" w:hAnsiTheme="minorHAnsi" w:cstheme="minorHAnsi"/>
          <w:noProof/>
          <w:sz w:val="24"/>
          <w:szCs w:val="24"/>
        </w:rPr>
        <w:t>3</w:t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end"/>
      </w:r>
    </w:p>
    <w:p w14:paraId="77B05EEB" w14:textId="77777777" w:rsidR="00D60D2F" w:rsidRPr="00E82DCE" w:rsidRDefault="00727F98">
      <w:pPr>
        <w:pStyle w:val="Sumrio2"/>
        <w:tabs>
          <w:tab w:val="left" w:pos="960"/>
          <w:tab w:val="right" w:leader="dot" w:pos="9060"/>
        </w:tabs>
        <w:rPr>
          <w:rFonts w:asciiTheme="minorHAnsi" w:hAnsiTheme="minorHAnsi" w:cstheme="minorHAnsi"/>
          <w:small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2"/>
        </w:rPr>
        <w:t>2.1</w:t>
      </w:r>
      <w:r w:rsidRPr="00E82DCE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2"/>
        </w:rPr>
        <w:t>Iteração 1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begin"/>
      </w:r>
      <w:r w:rsidRPr="00E82DCE">
        <w:rPr>
          <w:rFonts w:asciiTheme="minorHAnsi" w:hAnsiTheme="minorHAnsi" w:cstheme="minorHAnsi"/>
          <w:noProof/>
          <w:sz w:val="24"/>
          <w:szCs w:val="24"/>
        </w:rPr>
        <w:instrText xml:space="preserve"> PAGEREF _Toc36523498 \h </w:instrText>
      </w:r>
      <w:r w:rsidRPr="00E82DCE">
        <w:rPr>
          <w:rFonts w:asciiTheme="minorHAnsi" w:hAnsiTheme="minorHAnsi" w:cstheme="minorHAnsi"/>
          <w:noProof/>
          <w:sz w:val="24"/>
          <w:szCs w:val="24"/>
        </w:rPr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separate"/>
      </w:r>
      <w:r w:rsidRPr="00E82DCE">
        <w:rPr>
          <w:rFonts w:asciiTheme="minorHAnsi" w:hAnsiTheme="minorHAnsi" w:cstheme="minorHAnsi"/>
          <w:noProof/>
          <w:sz w:val="24"/>
          <w:szCs w:val="24"/>
        </w:rPr>
        <w:t>3</w:t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end"/>
      </w:r>
    </w:p>
    <w:p w14:paraId="4436581B" w14:textId="77777777" w:rsidR="00D60D2F" w:rsidRPr="00E82DCE" w:rsidRDefault="00727F98">
      <w:pPr>
        <w:pStyle w:val="Sumrio2"/>
        <w:tabs>
          <w:tab w:val="left" w:pos="960"/>
          <w:tab w:val="right" w:leader="dot" w:pos="9060"/>
        </w:tabs>
        <w:rPr>
          <w:rFonts w:asciiTheme="minorHAnsi" w:hAnsiTheme="minorHAnsi" w:cstheme="minorHAnsi"/>
          <w:small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2"/>
        </w:rPr>
        <w:t>2.2</w:t>
      </w:r>
      <w:r w:rsidRPr="00E82DCE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2"/>
        </w:rPr>
        <w:t>Iteração 2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begin"/>
      </w:r>
      <w:r w:rsidRPr="00E82DCE">
        <w:rPr>
          <w:rFonts w:asciiTheme="minorHAnsi" w:hAnsiTheme="minorHAnsi" w:cstheme="minorHAnsi"/>
          <w:noProof/>
          <w:sz w:val="24"/>
          <w:szCs w:val="24"/>
        </w:rPr>
        <w:instrText xml:space="preserve"> PAGEREF _Toc36523499 \h </w:instrText>
      </w:r>
      <w:r w:rsidRPr="00E82DCE">
        <w:rPr>
          <w:rFonts w:asciiTheme="minorHAnsi" w:hAnsiTheme="minorHAnsi" w:cstheme="minorHAnsi"/>
          <w:noProof/>
          <w:sz w:val="24"/>
          <w:szCs w:val="24"/>
        </w:rPr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separate"/>
      </w:r>
      <w:r w:rsidRPr="00E82DCE">
        <w:rPr>
          <w:rFonts w:asciiTheme="minorHAnsi" w:hAnsiTheme="minorHAnsi" w:cstheme="minorHAnsi"/>
          <w:noProof/>
          <w:sz w:val="24"/>
          <w:szCs w:val="24"/>
        </w:rPr>
        <w:t>3</w:t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end"/>
      </w:r>
    </w:p>
    <w:p w14:paraId="73DECBA9" w14:textId="77777777" w:rsidR="00D60D2F" w:rsidRPr="00E82DCE" w:rsidRDefault="00727F98">
      <w:pPr>
        <w:pStyle w:val="Sumrio2"/>
        <w:tabs>
          <w:tab w:val="left" w:pos="960"/>
          <w:tab w:val="right" w:leader="dot" w:pos="9060"/>
        </w:tabs>
        <w:rPr>
          <w:rFonts w:asciiTheme="minorHAnsi" w:hAnsiTheme="minorHAnsi" w:cstheme="minorHAnsi"/>
          <w:small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2"/>
        </w:rPr>
        <w:t>2.3</w:t>
      </w:r>
      <w:r w:rsidRPr="00E82DCE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2"/>
        </w:rPr>
        <w:t>Iteração 3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begin"/>
      </w:r>
      <w:r w:rsidRPr="00E82DCE">
        <w:rPr>
          <w:rFonts w:asciiTheme="minorHAnsi" w:hAnsiTheme="minorHAnsi" w:cstheme="minorHAnsi"/>
          <w:noProof/>
          <w:sz w:val="24"/>
          <w:szCs w:val="24"/>
        </w:rPr>
        <w:instrText xml:space="preserve"> PAGEREF _Toc36523500 \h </w:instrText>
      </w:r>
      <w:r w:rsidRPr="00E82DCE">
        <w:rPr>
          <w:rFonts w:asciiTheme="minorHAnsi" w:hAnsiTheme="minorHAnsi" w:cstheme="minorHAnsi"/>
          <w:noProof/>
          <w:sz w:val="24"/>
          <w:szCs w:val="24"/>
        </w:rPr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separate"/>
      </w:r>
      <w:r w:rsidRPr="00E82DCE">
        <w:rPr>
          <w:rFonts w:asciiTheme="minorHAnsi" w:hAnsiTheme="minorHAnsi" w:cstheme="minorHAnsi"/>
          <w:noProof/>
          <w:sz w:val="24"/>
          <w:szCs w:val="24"/>
        </w:rPr>
        <w:t>3</w:t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end"/>
      </w:r>
    </w:p>
    <w:p w14:paraId="45381A04" w14:textId="77777777" w:rsidR="00D60D2F" w:rsidRPr="00E82DCE" w:rsidRDefault="00727F98">
      <w:pPr>
        <w:pStyle w:val="Sumrio1"/>
        <w:tabs>
          <w:tab w:val="left" w:pos="480"/>
          <w:tab w:val="right" w:leader="dot" w:pos="9060"/>
        </w:tabs>
        <w:rPr>
          <w:rFonts w:asciiTheme="minorHAnsi" w:hAnsiTheme="minorHAnsi" w:cstheme="minorHAnsi"/>
          <w:b w:val="0"/>
          <w:caps w:val="0"/>
          <w:noProof/>
          <w:sz w:val="32"/>
          <w:szCs w:val="32"/>
          <w:lang w:val="es-ES_tradnl"/>
        </w:rPr>
      </w:pPr>
      <w:r w:rsidRPr="00E82DCE">
        <w:rPr>
          <w:rFonts w:asciiTheme="minorHAnsi" w:hAnsiTheme="minorHAnsi" w:cstheme="minorHAnsi"/>
          <w:noProof/>
          <w:sz w:val="24"/>
          <w:szCs w:val="36"/>
          <w:lang w:val="es-ES_tradnl"/>
        </w:rPr>
        <w:t>3</w:t>
      </w:r>
      <w:r w:rsidRPr="00E82DCE">
        <w:rPr>
          <w:rFonts w:asciiTheme="minorHAnsi" w:hAnsiTheme="minorHAnsi" w:cstheme="minorHAnsi"/>
          <w:b w:val="0"/>
          <w:caps w:val="0"/>
          <w:noProof/>
          <w:sz w:val="32"/>
          <w:szCs w:val="32"/>
          <w:lang w:val="es-ES_tradnl"/>
        </w:rPr>
        <w:tab/>
      </w:r>
      <w:r w:rsidRPr="00E82DCE">
        <w:rPr>
          <w:rFonts w:asciiTheme="minorHAnsi" w:hAnsiTheme="minorHAnsi" w:cstheme="minorHAnsi"/>
          <w:noProof/>
          <w:sz w:val="24"/>
          <w:szCs w:val="36"/>
          <w:lang w:val="es-ES_tradnl"/>
        </w:rPr>
        <w:t>Tipos de Teste</w:t>
      </w:r>
      <w:r w:rsidRPr="00E82DCE">
        <w:rPr>
          <w:rFonts w:asciiTheme="minorHAnsi" w:hAnsiTheme="minorHAnsi" w:cstheme="minorHAnsi"/>
          <w:noProof/>
          <w:sz w:val="24"/>
          <w:szCs w:val="24"/>
          <w:lang w:val="es-ES_tradnl"/>
        </w:rPr>
        <w:tab/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begin"/>
      </w:r>
      <w:r w:rsidRPr="00E82DCE">
        <w:rPr>
          <w:rFonts w:asciiTheme="minorHAnsi" w:hAnsiTheme="minorHAnsi" w:cstheme="minorHAnsi"/>
          <w:noProof/>
          <w:sz w:val="24"/>
          <w:szCs w:val="24"/>
          <w:lang w:val="es-ES_tradnl"/>
        </w:rPr>
        <w:instrText xml:space="preserve"> PAGEREF _Toc36523501 \h </w:instrText>
      </w:r>
      <w:r w:rsidRPr="00E82DCE">
        <w:rPr>
          <w:rFonts w:asciiTheme="minorHAnsi" w:hAnsiTheme="minorHAnsi" w:cstheme="minorHAnsi"/>
          <w:noProof/>
          <w:sz w:val="24"/>
          <w:szCs w:val="24"/>
        </w:rPr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separate"/>
      </w:r>
      <w:r w:rsidRPr="00E82DCE">
        <w:rPr>
          <w:rFonts w:asciiTheme="minorHAnsi" w:hAnsiTheme="minorHAnsi" w:cstheme="minorHAnsi"/>
          <w:noProof/>
          <w:sz w:val="24"/>
          <w:szCs w:val="24"/>
          <w:lang w:val="es-ES_tradnl"/>
        </w:rPr>
        <w:t>3</w:t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end"/>
      </w:r>
    </w:p>
    <w:p w14:paraId="144ADC9A" w14:textId="77777777" w:rsidR="00D60D2F" w:rsidRPr="00E82DCE" w:rsidRDefault="00727F98">
      <w:pPr>
        <w:pStyle w:val="Sumrio2"/>
        <w:tabs>
          <w:tab w:val="left" w:pos="960"/>
          <w:tab w:val="right" w:leader="dot" w:pos="9060"/>
        </w:tabs>
        <w:rPr>
          <w:rFonts w:asciiTheme="minorHAnsi" w:hAnsiTheme="minorHAnsi" w:cstheme="minorHAnsi"/>
          <w:small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2"/>
        </w:rPr>
        <w:t>3.1</w:t>
      </w:r>
      <w:r w:rsidRPr="00E82DCE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2"/>
        </w:rPr>
        <w:t>Iteração 1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begin"/>
      </w:r>
      <w:r w:rsidRPr="00E82DCE">
        <w:rPr>
          <w:rFonts w:asciiTheme="minorHAnsi" w:hAnsiTheme="minorHAnsi" w:cstheme="minorHAnsi"/>
          <w:noProof/>
          <w:sz w:val="24"/>
          <w:szCs w:val="24"/>
        </w:rPr>
        <w:instrText xml:space="preserve"> PAGEREF _Toc36523502 \h </w:instrText>
      </w:r>
      <w:r w:rsidRPr="00E82DCE">
        <w:rPr>
          <w:rFonts w:asciiTheme="minorHAnsi" w:hAnsiTheme="minorHAnsi" w:cstheme="minorHAnsi"/>
          <w:noProof/>
          <w:sz w:val="24"/>
          <w:szCs w:val="24"/>
        </w:rPr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separate"/>
      </w:r>
      <w:r w:rsidRPr="00E82DCE">
        <w:rPr>
          <w:rFonts w:asciiTheme="minorHAnsi" w:hAnsiTheme="minorHAnsi" w:cstheme="minorHAnsi"/>
          <w:noProof/>
          <w:sz w:val="24"/>
          <w:szCs w:val="24"/>
        </w:rPr>
        <w:t>3</w:t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end"/>
      </w:r>
    </w:p>
    <w:p w14:paraId="16FDCEEC" w14:textId="77777777" w:rsidR="00D60D2F" w:rsidRPr="00E82DCE" w:rsidRDefault="00727F98">
      <w:pPr>
        <w:pStyle w:val="Sumrio2"/>
        <w:tabs>
          <w:tab w:val="left" w:pos="960"/>
          <w:tab w:val="right" w:leader="dot" w:pos="9060"/>
        </w:tabs>
        <w:rPr>
          <w:rFonts w:asciiTheme="minorHAnsi" w:hAnsiTheme="minorHAnsi" w:cstheme="minorHAnsi"/>
          <w:small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2"/>
        </w:rPr>
        <w:t>3.2</w:t>
      </w:r>
      <w:r w:rsidRPr="00E82DCE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2"/>
        </w:rPr>
        <w:t>Iteração 2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begin"/>
      </w:r>
      <w:r w:rsidRPr="00E82DCE">
        <w:rPr>
          <w:rFonts w:asciiTheme="minorHAnsi" w:hAnsiTheme="minorHAnsi" w:cstheme="minorHAnsi"/>
          <w:noProof/>
          <w:sz w:val="24"/>
          <w:szCs w:val="24"/>
        </w:rPr>
        <w:instrText xml:space="preserve"> PAGEREF _Toc36523503 \h </w:instrText>
      </w:r>
      <w:r w:rsidRPr="00E82DCE">
        <w:rPr>
          <w:rFonts w:asciiTheme="minorHAnsi" w:hAnsiTheme="minorHAnsi" w:cstheme="minorHAnsi"/>
          <w:noProof/>
          <w:sz w:val="24"/>
          <w:szCs w:val="24"/>
        </w:rPr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separate"/>
      </w:r>
      <w:r w:rsidRPr="00E82DCE">
        <w:rPr>
          <w:rFonts w:asciiTheme="minorHAnsi" w:hAnsiTheme="minorHAnsi" w:cstheme="minorHAnsi"/>
          <w:noProof/>
          <w:sz w:val="24"/>
          <w:szCs w:val="24"/>
        </w:rPr>
        <w:t>3</w:t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end"/>
      </w:r>
    </w:p>
    <w:p w14:paraId="21F7F872" w14:textId="77777777" w:rsidR="00D60D2F" w:rsidRPr="00E82DCE" w:rsidRDefault="00727F98">
      <w:pPr>
        <w:pStyle w:val="Sumrio1"/>
        <w:tabs>
          <w:tab w:val="left" w:pos="480"/>
          <w:tab w:val="right" w:leader="dot" w:pos="9060"/>
        </w:tabs>
        <w:rPr>
          <w:rFonts w:asciiTheme="minorHAnsi" w:hAnsiTheme="minorHAnsi" w:cstheme="minorHAnsi"/>
          <w:b w:val="0"/>
          <w: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6"/>
        </w:rPr>
        <w:t>4</w:t>
      </w:r>
      <w:r w:rsidRPr="00E82DCE">
        <w:rPr>
          <w:rFonts w:asciiTheme="minorHAnsi" w:hAnsiTheme="minorHAnsi" w:cstheme="minorHAnsi"/>
          <w:b w:val="0"/>
          <w: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6"/>
        </w:rPr>
        <w:t>Recursos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begin"/>
      </w:r>
      <w:r w:rsidRPr="00E82DCE">
        <w:rPr>
          <w:rFonts w:asciiTheme="minorHAnsi" w:hAnsiTheme="minorHAnsi" w:cstheme="minorHAnsi"/>
          <w:noProof/>
          <w:sz w:val="24"/>
          <w:szCs w:val="24"/>
        </w:rPr>
        <w:instrText xml:space="preserve"> PAGEREF _Toc36523504 \h </w:instrText>
      </w:r>
      <w:r w:rsidRPr="00E82DCE">
        <w:rPr>
          <w:rFonts w:asciiTheme="minorHAnsi" w:hAnsiTheme="minorHAnsi" w:cstheme="minorHAnsi"/>
          <w:noProof/>
          <w:sz w:val="24"/>
          <w:szCs w:val="24"/>
        </w:rPr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separate"/>
      </w:r>
      <w:r w:rsidRPr="00E82DCE">
        <w:rPr>
          <w:rFonts w:asciiTheme="minorHAnsi" w:hAnsiTheme="minorHAnsi" w:cstheme="minorHAnsi"/>
          <w:noProof/>
          <w:sz w:val="24"/>
          <w:szCs w:val="24"/>
        </w:rPr>
        <w:t>3</w:t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end"/>
      </w:r>
    </w:p>
    <w:p w14:paraId="4102F68B" w14:textId="77777777" w:rsidR="00D60D2F" w:rsidRPr="00E82DCE" w:rsidRDefault="00727F98">
      <w:pPr>
        <w:pStyle w:val="Sumrio2"/>
        <w:tabs>
          <w:tab w:val="left" w:pos="960"/>
          <w:tab w:val="right" w:leader="dot" w:pos="9060"/>
        </w:tabs>
        <w:rPr>
          <w:rFonts w:asciiTheme="minorHAnsi" w:hAnsiTheme="minorHAnsi" w:cstheme="minorHAnsi"/>
          <w:small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2"/>
        </w:rPr>
        <w:t>4.1</w:t>
      </w:r>
      <w:r w:rsidRPr="00E82DCE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2"/>
        </w:rPr>
        <w:t>Ambiente de Teste – Software &amp; Hardware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begin"/>
      </w:r>
      <w:r w:rsidRPr="00E82DCE">
        <w:rPr>
          <w:rFonts w:asciiTheme="minorHAnsi" w:hAnsiTheme="minorHAnsi" w:cstheme="minorHAnsi"/>
          <w:noProof/>
          <w:sz w:val="24"/>
          <w:szCs w:val="24"/>
        </w:rPr>
        <w:instrText xml:space="preserve"> PAGEREF _Toc36523505 \h </w:instrText>
      </w:r>
      <w:r w:rsidRPr="00E82DCE">
        <w:rPr>
          <w:rFonts w:asciiTheme="minorHAnsi" w:hAnsiTheme="minorHAnsi" w:cstheme="minorHAnsi"/>
          <w:noProof/>
          <w:sz w:val="24"/>
          <w:szCs w:val="24"/>
        </w:rPr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separate"/>
      </w:r>
      <w:r w:rsidRPr="00E82DCE">
        <w:rPr>
          <w:rFonts w:asciiTheme="minorHAnsi" w:hAnsiTheme="minorHAnsi" w:cstheme="minorHAnsi"/>
          <w:noProof/>
          <w:sz w:val="24"/>
          <w:szCs w:val="24"/>
        </w:rPr>
        <w:t>3</w:t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end"/>
      </w:r>
    </w:p>
    <w:p w14:paraId="29B91720" w14:textId="77777777" w:rsidR="00D60D2F" w:rsidRPr="00E82DCE" w:rsidRDefault="00727F98">
      <w:pPr>
        <w:pStyle w:val="Sumrio2"/>
        <w:tabs>
          <w:tab w:val="left" w:pos="960"/>
          <w:tab w:val="right" w:leader="dot" w:pos="9060"/>
        </w:tabs>
        <w:rPr>
          <w:rFonts w:asciiTheme="minorHAnsi" w:hAnsiTheme="minorHAnsi" w:cstheme="minorHAnsi"/>
          <w:small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2"/>
        </w:rPr>
        <w:t>4.2</w:t>
      </w:r>
      <w:r w:rsidRPr="00E82DCE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2"/>
        </w:rPr>
        <w:t>Ferramentas de Teste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begin"/>
      </w:r>
      <w:r w:rsidRPr="00E82DCE">
        <w:rPr>
          <w:rFonts w:asciiTheme="minorHAnsi" w:hAnsiTheme="minorHAnsi" w:cstheme="minorHAnsi"/>
          <w:noProof/>
          <w:sz w:val="24"/>
          <w:szCs w:val="24"/>
        </w:rPr>
        <w:instrText xml:space="preserve"> PAGEREF _Toc36523506 \h </w:instrText>
      </w:r>
      <w:r w:rsidRPr="00E82DCE">
        <w:rPr>
          <w:rFonts w:asciiTheme="minorHAnsi" w:hAnsiTheme="minorHAnsi" w:cstheme="minorHAnsi"/>
          <w:noProof/>
          <w:sz w:val="24"/>
          <w:szCs w:val="24"/>
        </w:rPr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separate"/>
      </w:r>
      <w:r w:rsidRPr="00E82DCE">
        <w:rPr>
          <w:rFonts w:asciiTheme="minorHAnsi" w:hAnsiTheme="minorHAnsi" w:cstheme="minorHAnsi"/>
          <w:noProof/>
          <w:sz w:val="24"/>
          <w:szCs w:val="24"/>
        </w:rPr>
        <w:t>3</w:t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end"/>
      </w:r>
    </w:p>
    <w:p w14:paraId="20004AA8" w14:textId="22960195" w:rsidR="00D60D2F" w:rsidRPr="00E82DCE" w:rsidRDefault="00603044">
      <w:pPr>
        <w:pStyle w:val="Sumrio1"/>
        <w:tabs>
          <w:tab w:val="left" w:pos="480"/>
          <w:tab w:val="right" w:leader="dot" w:pos="9060"/>
        </w:tabs>
        <w:rPr>
          <w:rFonts w:asciiTheme="minorHAnsi" w:hAnsiTheme="minorHAnsi" w:cstheme="minorHAnsi"/>
          <w:b w:val="0"/>
          <w:caps w:val="0"/>
          <w:noProof/>
          <w:sz w:val="32"/>
          <w:szCs w:val="32"/>
        </w:rPr>
      </w:pPr>
      <w:r>
        <w:rPr>
          <w:rFonts w:asciiTheme="minorHAnsi" w:hAnsiTheme="minorHAnsi" w:cstheme="minorHAnsi"/>
          <w:noProof/>
          <w:sz w:val="24"/>
          <w:szCs w:val="36"/>
        </w:rPr>
        <w:t>5</w:t>
      </w:r>
      <w:r w:rsidR="00727F98" w:rsidRPr="00E82DCE">
        <w:rPr>
          <w:rFonts w:asciiTheme="minorHAnsi" w:hAnsiTheme="minorHAnsi" w:cstheme="minorHAnsi"/>
          <w:b w:val="0"/>
          <w:caps w:val="0"/>
          <w:noProof/>
          <w:sz w:val="32"/>
          <w:szCs w:val="32"/>
        </w:rPr>
        <w:tab/>
      </w:r>
      <w:r w:rsidR="00727F98" w:rsidRPr="00E82DCE">
        <w:rPr>
          <w:rFonts w:asciiTheme="minorHAnsi" w:hAnsiTheme="minorHAnsi" w:cstheme="minorHAnsi"/>
          <w:noProof/>
          <w:sz w:val="24"/>
          <w:szCs w:val="36"/>
        </w:rPr>
        <w:t>Referências</w:t>
      </w:r>
      <w:r w:rsidR="00727F98"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="00727F98" w:rsidRPr="00E82DCE">
        <w:rPr>
          <w:rFonts w:asciiTheme="minorHAnsi" w:hAnsiTheme="minorHAnsi" w:cstheme="minorHAnsi"/>
          <w:noProof/>
          <w:sz w:val="24"/>
          <w:szCs w:val="24"/>
        </w:rPr>
        <w:fldChar w:fldCharType="begin"/>
      </w:r>
      <w:r w:rsidR="00727F98" w:rsidRPr="00E82DCE">
        <w:rPr>
          <w:rFonts w:asciiTheme="minorHAnsi" w:hAnsiTheme="minorHAnsi" w:cstheme="minorHAnsi"/>
          <w:noProof/>
          <w:sz w:val="24"/>
          <w:szCs w:val="24"/>
        </w:rPr>
        <w:instrText xml:space="preserve"> PAGEREF _Toc36523508 \h </w:instrText>
      </w:r>
      <w:r w:rsidR="00727F98" w:rsidRPr="00E82DCE">
        <w:rPr>
          <w:rFonts w:asciiTheme="minorHAnsi" w:hAnsiTheme="minorHAnsi" w:cstheme="minorHAnsi"/>
          <w:noProof/>
          <w:sz w:val="24"/>
          <w:szCs w:val="24"/>
        </w:rPr>
      </w:r>
      <w:r w:rsidR="00727F98" w:rsidRPr="00E82DCE">
        <w:rPr>
          <w:rFonts w:asciiTheme="minorHAnsi" w:hAnsiTheme="minorHAnsi" w:cstheme="minorHAnsi"/>
          <w:noProof/>
          <w:sz w:val="24"/>
          <w:szCs w:val="24"/>
        </w:rPr>
        <w:fldChar w:fldCharType="separate"/>
      </w:r>
      <w:r w:rsidR="00727F98" w:rsidRPr="00E82DCE">
        <w:rPr>
          <w:rFonts w:asciiTheme="minorHAnsi" w:hAnsiTheme="minorHAnsi" w:cstheme="minorHAnsi"/>
          <w:noProof/>
          <w:sz w:val="24"/>
          <w:szCs w:val="24"/>
        </w:rPr>
        <w:t>3</w:t>
      </w:r>
      <w:r w:rsidR="00727F98" w:rsidRPr="00E82DCE">
        <w:rPr>
          <w:rFonts w:asciiTheme="minorHAnsi" w:hAnsiTheme="minorHAnsi" w:cstheme="minorHAnsi"/>
          <w:noProof/>
          <w:sz w:val="24"/>
          <w:szCs w:val="24"/>
        </w:rPr>
        <w:fldChar w:fldCharType="end"/>
      </w:r>
    </w:p>
    <w:p w14:paraId="463CC67A" w14:textId="77777777" w:rsidR="00D60D2F" w:rsidRPr="00E82DCE" w:rsidRDefault="00727F98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  <w:sz w:val="32"/>
          <w:szCs w:val="24"/>
        </w:rPr>
        <w:fldChar w:fldCharType="end"/>
      </w:r>
    </w:p>
    <w:p w14:paraId="2497200C" w14:textId="77777777" w:rsidR="00D60D2F" w:rsidRPr="00E82DCE" w:rsidRDefault="00D60D2F">
      <w:pPr>
        <w:rPr>
          <w:rFonts w:asciiTheme="minorHAnsi" w:hAnsiTheme="minorHAnsi" w:cstheme="minorHAnsi"/>
        </w:rPr>
      </w:pPr>
    </w:p>
    <w:p w14:paraId="54B52B26" w14:textId="77777777" w:rsidR="00D60D2F" w:rsidRPr="00E82DCE" w:rsidRDefault="00D60D2F">
      <w:pPr>
        <w:rPr>
          <w:rFonts w:asciiTheme="minorHAnsi" w:hAnsiTheme="minorHAnsi" w:cstheme="minorHAnsi"/>
        </w:rPr>
      </w:pPr>
    </w:p>
    <w:p w14:paraId="454532E3" w14:textId="77777777" w:rsidR="00D60D2F" w:rsidRPr="00E82DCE" w:rsidRDefault="00D60D2F">
      <w:pPr>
        <w:rPr>
          <w:rFonts w:asciiTheme="minorHAnsi" w:hAnsiTheme="minorHAnsi" w:cstheme="minorHAnsi"/>
        </w:rPr>
      </w:pPr>
    </w:p>
    <w:p w14:paraId="0ABDFF64" w14:textId="77777777" w:rsidR="00D60D2F" w:rsidRPr="00E82DCE" w:rsidRDefault="00D60D2F">
      <w:pPr>
        <w:pStyle w:val="Ttulo1"/>
        <w:rPr>
          <w:rFonts w:asciiTheme="minorHAnsi" w:hAnsiTheme="minorHAnsi" w:cstheme="minorHAnsi"/>
        </w:rPr>
        <w:sectPr w:rsidR="00D60D2F" w:rsidRPr="00E82DCE">
          <w:headerReference w:type="default" r:id="rId8"/>
          <w:footerReference w:type="default" r:id="rId9"/>
          <w:pgSz w:w="11906" w:h="16838" w:code="9"/>
          <w:pgMar w:top="1134" w:right="1418" w:bottom="2041" w:left="1418" w:header="680" w:footer="680" w:gutter="0"/>
          <w:cols w:space="720"/>
        </w:sectPr>
      </w:pPr>
    </w:p>
    <w:p w14:paraId="35FB5966" w14:textId="77777777" w:rsidR="00D60D2F" w:rsidRPr="00E82DCE" w:rsidRDefault="00727F98">
      <w:pPr>
        <w:pStyle w:val="Ttulo1"/>
        <w:rPr>
          <w:rFonts w:asciiTheme="minorHAnsi" w:hAnsiTheme="minorHAnsi" w:cstheme="minorHAnsi"/>
        </w:rPr>
      </w:pPr>
      <w:bookmarkStart w:id="1" w:name="_Toc36523496"/>
      <w:r w:rsidRPr="00E82DCE">
        <w:rPr>
          <w:rFonts w:asciiTheme="minorHAnsi" w:hAnsiTheme="minorHAnsi" w:cstheme="minorHAnsi"/>
        </w:rPr>
        <w:lastRenderedPageBreak/>
        <w:t>Introdução</w:t>
      </w:r>
      <w:bookmarkEnd w:id="1"/>
    </w:p>
    <w:p w14:paraId="06A16F22" w14:textId="77777777" w:rsidR="00D60D2F" w:rsidRPr="00E82DCE" w:rsidRDefault="00727F98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 xml:space="preserve">O fluxo de testes, assim como os demais fluxos, está presente no processo de desenvolvimento de </w:t>
      </w:r>
      <w:r w:rsidRPr="00E82DCE">
        <w:rPr>
          <w:rFonts w:asciiTheme="minorHAnsi" w:hAnsiTheme="minorHAnsi" w:cstheme="minorHAnsi"/>
          <w:i/>
          <w:iCs/>
        </w:rPr>
        <w:t>software</w:t>
      </w:r>
      <w:r w:rsidRPr="00E82DCE">
        <w:rPr>
          <w:rFonts w:asciiTheme="minorHAnsi" w:hAnsiTheme="minorHAnsi" w:cstheme="minorHAnsi"/>
        </w:rPr>
        <w:t xml:space="preserve"> ao longo de todas as suas fases, concentrando-se, no entanto, no planejamento dos testes na iteração inicial e no início de cada nova iteração e, durante as iterações, tendo seu foco no projeto e na execução dos testes, sobretudo nas iterações da fase de Construção.</w:t>
      </w:r>
    </w:p>
    <w:p w14:paraId="7A310CFE" w14:textId="1E0D6909" w:rsidR="00D60D2F" w:rsidRPr="00E82DCE" w:rsidRDefault="00727F98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 xml:space="preserve">Este documento descreve os requisitos a testar, os tipos de testes definidos para cada iteração, os recursos de hardware e software a serem empregados e o cronograma dos testes ao longo do projeto. As seções referentes aos requisitos, recursos e cronograma servem para permitir ao gerente do projeto acompanhar a evolução dos testes. </w:t>
      </w:r>
    </w:p>
    <w:p w14:paraId="1FDDEDFF" w14:textId="20000669" w:rsidR="006A52BF" w:rsidRPr="00E82DCE" w:rsidRDefault="006A52BF">
      <w:pPr>
        <w:rPr>
          <w:rFonts w:asciiTheme="minorHAnsi" w:hAnsiTheme="minorHAnsi" w:cstheme="minorHAnsi"/>
        </w:rPr>
      </w:pPr>
    </w:p>
    <w:p w14:paraId="58477C1D" w14:textId="6F3E231A" w:rsidR="00492142" w:rsidRPr="00492142" w:rsidRDefault="006A52BF" w:rsidP="00492142">
      <w:pPr>
        <w:rPr>
          <w:rFonts w:asciiTheme="minorHAnsi" w:hAnsiTheme="minorHAnsi" w:cstheme="minorHAnsi"/>
          <w:szCs w:val="24"/>
        </w:rPr>
      </w:pPr>
      <w:r w:rsidRPr="00492142">
        <w:rPr>
          <w:rFonts w:asciiTheme="minorHAnsi" w:hAnsiTheme="minorHAnsi" w:cstheme="minorHAnsi"/>
          <w:szCs w:val="24"/>
        </w:rPr>
        <w:t xml:space="preserve">O Sistema tem por objetivo </w:t>
      </w:r>
      <w:r w:rsidR="00492142" w:rsidRPr="00492142">
        <w:rPr>
          <w:rFonts w:asciiTheme="minorHAnsi" w:hAnsiTheme="minorHAnsi" w:cstheme="minorHAnsi"/>
          <w:szCs w:val="24"/>
        </w:rPr>
        <w:t>realizar o controle e gerenciamento dos projetos de TCC, proporcionando segurança, facilidade, agilidade, transparência e confiabilidade.</w:t>
      </w:r>
    </w:p>
    <w:p w14:paraId="3C02BB84" w14:textId="49715AD9" w:rsidR="006A52BF" w:rsidRPr="00E82DCE" w:rsidRDefault="006A52BF">
      <w:pPr>
        <w:rPr>
          <w:rFonts w:asciiTheme="minorHAnsi" w:hAnsiTheme="minorHAnsi" w:cstheme="minorHAnsi"/>
        </w:rPr>
      </w:pPr>
    </w:p>
    <w:p w14:paraId="46CC5B78" w14:textId="77777777" w:rsidR="00D60D2F" w:rsidRPr="00E82DCE" w:rsidRDefault="00727F98">
      <w:pPr>
        <w:pStyle w:val="Ttulo1"/>
        <w:rPr>
          <w:rFonts w:asciiTheme="minorHAnsi" w:hAnsiTheme="minorHAnsi" w:cstheme="minorHAnsi"/>
        </w:rPr>
      </w:pPr>
      <w:bookmarkStart w:id="2" w:name="_Toc36523497"/>
      <w:r w:rsidRPr="00E82DCE">
        <w:rPr>
          <w:rFonts w:asciiTheme="minorHAnsi" w:hAnsiTheme="minorHAnsi" w:cstheme="minorHAnsi"/>
        </w:rPr>
        <w:t>Requisitos a Testar</w:t>
      </w:r>
      <w:bookmarkEnd w:id="2"/>
    </w:p>
    <w:p w14:paraId="20CD8BF5" w14:textId="77777777" w:rsidR="00D60D2F" w:rsidRPr="00E82DCE" w:rsidRDefault="00D60D2F">
      <w:pPr>
        <w:pStyle w:val="Padro"/>
        <w:rPr>
          <w:rFonts w:asciiTheme="minorHAnsi" w:hAnsiTheme="minorHAnsi" w:cstheme="minorHAnsi"/>
        </w:rPr>
      </w:pPr>
    </w:p>
    <w:p w14:paraId="23F4002B" w14:textId="68FE3218" w:rsidR="007E110E" w:rsidRDefault="00727F98" w:rsidP="007E110E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 xml:space="preserve">Esta seção contém os requisitos que são objetos dos testes a serem realizados. </w:t>
      </w:r>
      <w:bookmarkStart w:id="3" w:name="_Toc36523498"/>
    </w:p>
    <w:p w14:paraId="7AD4BE46" w14:textId="17C32066" w:rsidR="00F35DDE" w:rsidRPr="00E82DCE" w:rsidRDefault="00F35DDE" w:rsidP="007E110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Inicialmente, serão testados três requisitos, os quais estão listados abaixo, bem como as tarefas a serem testadas.</w:t>
      </w:r>
    </w:p>
    <w:p w14:paraId="29250A17" w14:textId="77777777" w:rsidR="007E110E" w:rsidRPr="00E82DCE" w:rsidRDefault="007E110E" w:rsidP="007E110E">
      <w:pPr>
        <w:rPr>
          <w:rFonts w:asciiTheme="minorHAnsi" w:hAnsiTheme="minorHAnsi" w:cstheme="minorHAnsi"/>
        </w:rPr>
      </w:pPr>
    </w:p>
    <w:p w14:paraId="0A84A631" w14:textId="62B732CF" w:rsidR="00D60D2F" w:rsidRPr="00E82DCE" w:rsidRDefault="00727F98" w:rsidP="007E110E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>Iteração 1</w:t>
      </w:r>
      <w:bookmarkEnd w:id="3"/>
    </w:p>
    <w:p w14:paraId="522C290B" w14:textId="538DD9E6" w:rsidR="00D60D2F" w:rsidRPr="00E82DCE" w:rsidRDefault="00727F98">
      <w:pPr>
        <w:pStyle w:val="Padro"/>
        <w:rPr>
          <w:rFonts w:asciiTheme="minorHAnsi" w:hAnsiTheme="minorHAnsi" w:cstheme="minorHAnsi"/>
          <w:b/>
          <w:bCs/>
          <w:sz w:val="24"/>
        </w:rPr>
      </w:pPr>
      <w:r w:rsidRPr="00E82DCE">
        <w:rPr>
          <w:rFonts w:asciiTheme="minorHAnsi" w:hAnsiTheme="minorHAnsi" w:cstheme="minorHAnsi"/>
          <w:b/>
          <w:bCs/>
        </w:rPr>
        <w:tab/>
      </w:r>
      <w:r w:rsidR="00644D7C" w:rsidRPr="00E82DCE">
        <w:rPr>
          <w:rFonts w:asciiTheme="minorHAnsi" w:hAnsiTheme="minorHAnsi" w:cstheme="minorHAnsi"/>
          <w:b/>
          <w:bCs/>
          <w:sz w:val="24"/>
        </w:rPr>
        <w:t>Requisito Funcional</w:t>
      </w:r>
    </w:p>
    <w:tbl>
      <w:tblPr>
        <w:tblW w:w="0" w:type="auto"/>
        <w:tblInd w:w="7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64"/>
        <w:gridCol w:w="5257"/>
      </w:tblGrid>
      <w:tr w:rsidR="00D60D2F" w:rsidRPr="00E82DCE" w14:paraId="50A813F7" w14:textId="77777777" w:rsidTr="008133BB">
        <w:tc>
          <w:tcPr>
            <w:tcW w:w="3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666666"/>
          </w:tcPr>
          <w:p w14:paraId="032F6C55" w14:textId="14FB94EF" w:rsidR="00D60D2F" w:rsidRPr="00E82DCE" w:rsidRDefault="00727F98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 xml:space="preserve">Identificador do </w:t>
            </w:r>
            <w:r w:rsidR="00644D7C"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Requisito</w:t>
            </w:r>
          </w:p>
        </w:tc>
        <w:tc>
          <w:tcPr>
            <w:tcW w:w="52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666666"/>
          </w:tcPr>
          <w:p w14:paraId="4D5BAA7B" w14:textId="1959A16F" w:rsidR="00D60D2F" w:rsidRPr="00E82DCE" w:rsidRDefault="00644D7C" w:rsidP="008133BB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Requisito Funcional</w:t>
            </w:r>
          </w:p>
        </w:tc>
      </w:tr>
      <w:tr w:rsidR="00D60D2F" w:rsidRPr="00E82DCE" w14:paraId="04209634" w14:textId="77777777" w:rsidTr="008133BB">
        <w:tc>
          <w:tcPr>
            <w:tcW w:w="3364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</w:tcPr>
          <w:p w14:paraId="5B12CF0F" w14:textId="05FBFAF8" w:rsidR="00D60D2F" w:rsidRPr="00E82DCE" w:rsidRDefault="00727F98" w:rsidP="0062515C">
            <w:pPr>
              <w:pStyle w:val="Avanocorpodotexto"/>
              <w:ind w:firstLine="0"/>
              <w:rPr>
                <w:rFonts w:asciiTheme="minorHAnsi" w:hAnsiTheme="minorHAnsi" w:cstheme="minorHAnsi"/>
                <w:sz w:val="24"/>
              </w:rPr>
            </w:pPr>
            <w:r w:rsidRPr="00E82DCE">
              <w:rPr>
                <w:rFonts w:asciiTheme="minorHAnsi" w:hAnsiTheme="minorHAnsi" w:cstheme="minorHAnsi"/>
                <w:sz w:val="24"/>
              </w:rPr>
              <w:t xml:space="preserve">Id </w:t>
            </w:r>
            <w:r w:rsidR="00644D7C" w:rsidRPr="00E82DCE">
              <w:rPr>
                <w:rFonts w:asciiTheme="minorHAnsi" w:hAnsiTheme="minorHAnsi" w:cstheme="minorHAnsi"/>
                <w:sz w:val="24"/>
              </w:rPr>
              <w:t>RF_01</w:t>
            </w:r>
          </w:p>
        </w:tc>
        <w:tc>
          <w:tcPr>
            <w:tcW w:w="525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B9E549A" w14:textId="6C9E0F72" w:rsidR="00D60D2F" w:rsidRPr="00E82DCE" w:rsidRDefault="00644D7C" w:rsidP="0062515C">
            <w:pPr>
              <w:spacing w:after="0"/>
              <w:jc w:val="left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>Cadastro de orientador/Gestor</w:t>
            </w:r>
          </w:p>
        </w:tc>
      </w:tr>
      <w:tr w:rsidR="00D60D2F" w:rsidRPr="00E82DCE" w14:paraId="298628F6" w14:textId="77777777" w:rsidTr="008133BB">
        <w:tc>
          <w:tcPr>
            <w:tcW w:w="3364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</w:tcPr>
          <w:p w14:paraId="712EFEE9" w14:textId="1C1FCCAF" w:rsidR="00D60D2F" w:rsidRPr="00E82DCE" w:rsidRDefault="00644D7C">
            <w:pPr>
              <w:pStyle w:val="Avanocorpodotexto"/>
              <w:ind w:firstLine="0"/>
              <w:rPr>
                <w:rFonts w:asciiTheme="minorHAnsi" w:hAnsiTheme="minorHAnsi" w:cstheme="minorHAnsi"/>
                <w:sz w:val="24"/>
              </w:rPr>
            </w:pPr>
            <w:r w:rsidRPr="00E82DCE">
              <w:rPr>
                <w:rFonts w:asciiTheme="minorHAnsi" w:hAnsiTheme="minorHAnsi" w:cstheme="minorHAnsi"/>
                <w:sz w:val="24"/>
              </w:rPr>
              <w:t>Id RF_02</w:t>
            </w:r>
          </w:p>
        </w:tc>
        <w:tc>
          <w:tcPr>
            <w:tcW w:w="525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2F62F6D" w14:textId="2C609BA3" w:rsidR="00D60D2F" w:rsidRPr="00E82DCE" w:rsidRDefault="00B422FC">
            <w:pPr>
              <w:pStyle w:val="Avanocorpodotexto"/>
              <w:ind w:firstLine="0"/>
              <w:rPr>
                <w:rFonts w:asciiTheme="minorHAnsi" w:hAnsiTheme="minorHAnsi" w:cstheme="minorHAnsi"/>
                <w:sz w:val="24"/>
              </w:rPr>
            </w:pPr>
            <w:r w:rsidRPr="00E82DCE">
              <w:rPr>
                <w:rFonts w:asciiTheme="minorHAnsi" w:hAnsiTheme="minorHAnsi" w:cstheme="minorHAnsi"/>
                <w:sz w:val="24"/>
              </w:rPr>
              <w:t>Cadastro de aluno</w:t>
            </w:r>
            <w:r w:rsidR="007E110E" w:rsidRPr="00E82DCE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E82DCE">
              <w:rPr>
                <w:rFonts w:asciiTheme="minorHAnsi" w:hAnsiTheme="minorHAnsi" w:cstheme="minorHAnsi"/>
                <w:sz w:val="24"/>
              </w:rPr>
              <w:t>(CRUD)</w:t>
            </w:r>
          </w:p>
        </w:tc>
      </w:tr>
      <w:tr w:rsidR="00D60D2F" w:rsidRPr="00E82DCE" w14:paraId="2AA982D9" w14:textId="77777777" w:rsidTr="008133BB">
        <w:tc>
          <w:tcPr>
            <w:tcW w:w="3364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</w:tcPr>
          <w:p w14:paraId="1ADE4055" w14:textId="0CFDD4BC" w:rsidR="00D60D2F" w:rsidRPr="00E82DCE" w:rsidRDefault="00727F98">
            <w:pPr>
              <w:pStyle w:val="Avanocorpodotexto"/>
              <w:ind w:firstLine="0"/>
              <w:rPr>
                <w:rFonts w:asciiTheme="minorHAnsi" w:hAnsiTheme="minorHAnsi" w:cstheme="minorHAnsi"/>
                <w:sz w:val="24"/>
              </w:rPr>
            </w:pPr>
            <w:r w:rsidRPr="00E82DCE">
              <w:rPr>
                <w:rFonts w:asciiTheme="minorHAnsi" w:hAnsiTheme="minorHAnsi" w:cstheme="minorHAnsi"/>
                <w:sz w:val="24"/>
              </w:rPr>
              <w:t xml:space="preserve">Id </w:t>
            </w:r>
            <w:r w:rsidR="00B422FC" w:rsidRPr="00E82DCE">
              <w:rPr>
                <w:rFonts w:asciiTheme="minorHAnsi" w:hAnsiTheme="minorHAnsi" w:cstheme="minorHAnsi"/>
                <w:sz w:val="24"/>
              </w:rPr>
              <w:t>RF_03</w:t>
            </w:r>
          </w:p>
        </w:tc>
        <w:tc>
          <w:tcPr>
            <w:tcW w:w="525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B56C3FC" w14:textId="113F7D2E" w:rsidR="00D60D2F" w:rsidRPr="00E82DCE" w:rsidRDefault="00B422FC">
            <w:pPr>
              <w:pStyle w:val="Avanocorpodotexto"/>
              <w:ind w:firstLine="0"/>
              <w:rPr>
                <w:rFonts w:asciiTheme="minorHAnsi" w:hAnsiTheme="minorHAnsi" w:cstheme="minorHAnsi"/>
                <w:sz w:val="24"/>
              </w:rPr>
            </w:pPr>
            <w:r w:rsidRPr="00E82DCE">
              <w:rPr>
                <w:rFonts w:asciiTheme="minorHAnsi" w:hAnsiTheme="minorHAnsi" w:cstheme="minorHAnsi"/>
                <w:sz w:val="24"/>
              </w:rPr>
              <w:t>Cadastro de curso</w:t>
            </w:r>
            <w:r w:rsidR="007E110E" w:rsidRPr="00E82DCE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E82DCE">
              <w:rPr>
                <w:rFonts w:asciiTheme="minorHAnsi" w:hAnsiTheme="minorHAnsi" w:cstheme="minorHAnsi"/>
                <w:sz w:val="24"/>
              </w:rPr>
              <w:t>(CRUD)</w:t>
            </w:r>
          </w:p>
        </w:tc>
      </w:tr>
    </w:tbl>
    <w:p w14:paraId="440D92AD" w14:textId="77777777" w:rsidR="00D60D2F" w:rsidRPr="00E82DCE" w:rsidRDefault="00D60D2F">
      <w:pPr>
        <w:pStyle w:val="Padro"/>
        <w:rPr>
          <w:rFonts w:asciiTheme="minorHAnsi" w:hAnsiTheme="minorHAnsi" w:cstheme="minorHAnsi"/>
          <w:b/>
          <w:bCs/>
          <w:color w:val="0000FF"/>
          <w:sz w:val="24"/>
        </w:rPr>
      </w:pPr>
    </w:p>
    <w:p w14:paraId="57C0DA80" w14:textId="3C1DA800" w:rsidR="00D60D2F" w:rsidRPr="00E82DCE" w:rsidRDefault="00727F98">
      <w:pPr>
        <w:pStyle w:val="Padro"/>
        <w:jc w:val="both"/>
        <w:rPr>
          <w:rFonts w:asciiTheme="minorHAnsi" w:hAnsiTheme="minorHAnsi" w:cstheme="minorHAnsi"/>
          <w:b/>
          <w:bCs/>
          <w:sz w:val="24"/>
        </w:rPr>
      </w:pPr>
      <w:r w:rsidRPr="00E82DCE">
        <w:rPr>
          <w:rFonts w:asciiTheme="minorHAnsi" w:hAnsiTheme="minorHAnsi" w:cstheme="minorHAnsi"/>
          <w:b/>
          <w:bCs/>
          <w:sz w:val="24"/>
        </w:rPr>
        <w:tab/>
      </w:r>
      <w:r w:rsidR="00303A77">
        <w:rPr>
          <w:rFonts w:asciiTheme="minorHAnsi" w:hAnsiTheme="minorHAnsi" w:cstheme="minorHAnsi"/>
          <w:b/>
          <w:bCs/>
          <w:sz w:val="24"/>
        </w:rPr>
        <w:t>Tarefas</w:t>
      </w:r>
    </w:p>
    <w:tbl>
      <w:tblPr>
        <w:tblW w:w="0" w:type="auto"/>
        <w:tblInd w:w="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14"/>
      </w:tblGrid>
      <w:tr w:rsidR="00303A77" w:rsidRPr="00E82DCE" w14:paraId="2117D99A" w14:textId="77777777" w:rsidTr="009E5D6D">
        <w:tc>
          <w:tcPr>
            <w:tcW w:w="8614" w:type="dxa"/>
            <w:shd w:val="clear" w:color="auto" w:fill="666666"/>
          </w:tcPr>
          <w:p w14:paraId="27A286BD" w14:textId="5C63EAF9" w:rsidR="00303A77" w:rsidRPr="00E82DCE" w:rsidRDefault="00303A77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Descrição Tarefas</w:t>
            </w:r>
          </w:p>
        </w:tc>
      </w:tr>
      <w:tr w:rsidR="00303A77" w:rsidRPr="00E82DCE" w14:paraId="0E44BDAC" w14:textId="77777777" w:rsidTr="009E5D6D">
        <w:tc>
          <w:tcPr>
            <w:tcW w:w="8614" w:type="dxa"/>
          </w:tcPr>
          <w:p w14:paraId="4812A4B0" w14:textId="5511924F" w:rsidR="00303A77" w:rsidRPr="00303A77" w:rsidRDefault="00303A77" w:rsidP="00303A77">
            <w:pPr>
              <w:spacing w:after="0" w:line="360" w:lineRule="auto"/>
              <w:rPr>
                <w:rFonts w:asciiTheme="minorHAnsi" w:hAnsiTheme="minorHAnsi" w:cstheme="minorHAnsi"/>
              </w:rPr>
            </w:pPr>
            <w:proofErr w:type="spellStart"/>
            <w:r w:rsidRPr="00303A77">
              <w:rPr>
                <w:rFonts w:asciiTheme="minorHAnsi" w:hAnsiTheme="minorHAnsi" w:cstheme="minorHAnsi"/>
              </w:rPr>
              <w:t>Quero</w:t>
            </w:r>
            <w:proofErr w:type="spellEnd"/>
            <w:r w:rsidRPr="00303A77">
              <w:rPr>
                <w:rFonts w:asciiTheme="minorHAnsi" w:hAnsiTheme="minorHAnsi" w:cstheme="minorHAnsi"/>
              </w:rPr>
              <w:t xml:space="preserve"> cadastrar usuários Professores Orientadores</w:t>
            </w:r>
          </w:p>
        </w:tc>
      </w:tr>
      <w:tr w:rsidR="00303A77" w:rsidRPr="00E82DCE" w14:paraId="08365D0C" w14:textId="77777777" w:rsidTr="009E5D6D">
        <w:tc>
          <w:tcPr>
            <w:tcW w:w="8614" w:type="dxa"/>
          </w:tcPr>
          <w:p w14:paraId="231C1AA1" w14:textId="2A433E66" w:rsidR="00303A77" w:rsidRPr="00303A77" w:rsidRDefault="00303A77" w:rsidP="00303A77">
            <w:pPr>
              <w:spacing w:after="0" w:line="360" w:lineRule="auto"/>
              <w:rPr>
                <w:rFonts w:asciiTheme="minorHAnsi" w:hAnsiTheme="minorHAnsi" w:cstheme="minorHAnsi"/>
              </w:rPr>
            </w:pPr>
            <w:proofErr w:type="spellStart"/>
            <w:r w:rsidRPr="00303A77">
              <w:rPr>
                <w:rFonts w:asciiTheme="minorHAnsi" w:hAnsiTheme="minorHAnsi" w:cstheme="minorHAnsi"/>
              </w:rPr>
              <w:t>Quero</w:t>
            </w:r>
            <w:proofErr w:type="spellEnd"/>
            <w:r w:rsidRPr="00303A77">
              <w:rPr>
                <w:rFonts w:asciiTheme="minorHAnsi" w:hAnsiTheme="minorHAnsi" w:cstheme="minorHAnsi"/>
              </w:rPr>
              <w:t xml:space="preserve"> visualizar usuários Professores Orientadores</w:t>
            </w:r>
          </w:p>
        </w:tc>
      </w:tr>
      <w:tr w:rsidR="00303A77" w:rsidRPr="00E82DCE" w14:paraId="1C4B0FE1" w14:textId="77777777" w:rsidTr="009E5D6D">
        <w:tc>
          <w:tcPr>
            <w:tcW w:w="8614" w:type="dxa"/>
          </w:tcPr>
          <w:p w14:paraId="0D193D23" w14:textId="4F6C01DE" w:rsidR="00303A77" w:rsidRPr="00303A77" w:rsidRDefault="00303A77" w:rsidP="00303A77">
            <w:pPr>
              <w:spacing w:after="0" w:line="360" w:lineRule="auto"/>
              <w:rPr>
                <w:rFonts w:asciiTheme="minorHAnsi" w:hAnsiTheme="minorHAnsi" w:cstheme="minorHAnsi"/>
              </w:rPr>
            </w:pPr>
            <w:proofErr w:type="spellStart"/>
            <w:r w:rsidRPr="00303A77">
              <w:rPr>
                <w:rFonts w:asciiTheme="minorHAnsi" w:hAnsiTheme="minorHAnsi" w:cstheme="minorHAnsi"/>
              </w:rPr>
              <w:t>Quero</w:t>
            </w:r>
            <w:proofErr w:type="spellEnd"/>
            <w:r w:rsidRPr="00303A77">
              <w:rPr>
                <w:rFonts w:asciiTheme="minorHAnsi" w:hAnsiTheme="minorHAnsi" w:cstheme="minorHAnsi"/>
              </w:rPr>
              <w:t xml:space="preserve"> alterar usuários Professores Orientadores</w:t>
            </w:r>
          </w:p>
        </w:tc>
      </w:tr>
      <w:tr w:rsidR="00303A77" w:rsidRPr="00E82DCE" w14:paraId="6205ABB2" w14:textId="77777777" w:rsidTr="009E5D6D">
        <w:tc>
          <w:tcPr>
            <w:tcW w:w="8614" w:type="dxa"/>
          </w:tcPr>
          <w:p w14:paraId="29C768A1" w14:textId="0A47A986" w:rsidR="00303A77" w:rsidRPr="00303A77" w:rsidRDefault="00303A77" w:rsidP="00303A77">
            <w:pPr>
              <w:spacing w:after="0" w:line="360" w:lineRule="auto"/>
              <w:rPr>
                <w:rFonts w:asciiTheme="minorHAnsi" w:hAnsiTheme="minorHAnsi" w:cstheme="minorHAnsi"/>
              </w:rPr>
            </w:pPr>
            <w:proofErr w:type="spellStart"/>
            <w:r w:rsidRPr="00303A77">
              <w:rPr>
                <w:rFonts w:asciiTheme="minorHAnsi" w:hAnsiTheme="minorHAnsi" w:cstheme="minorHAnsi"/>
              </w:rPr>
              <w:t>Quero</w:t>
            </w:r>
            <w:proofErr w:type="spellEnd"/>
            <w:r w:rsidRPr="00303A77">
              <w:rPr>
                <w:rFonts w:asciiTheme="minorHAnsi" w:hAnsiTheme="minorHAnsi" w:cstheme="minorHAnsi"/>
              </w:rPr>
              <w:t xml:space="preserve"> excluir usuários Professores Orientadores</w:t>
            </w:r>
          </w:p>
        </w:tc>
      </w:tr>
      <w:tr w:rsidR="00303A77" w:rsidRPr="00E82DCE" w14:paraId="40ED3A40" w14:textId="77777777" w:rsidTr="009E5D6D">
        <w:tc>
          <w:tcPr>
            <w:tcW w:w="8614" w:type="dxa"/>
          </w:tcPr>
          <w:p w14:paraId="67158DC9" w14:textId="15D5F333" w:rsidR="00303A77" w:rsidRPr="00303A77" w:rsidRDefault="00303A77" w:rsidP="00303A77">
            <w:pPr>
              <w:spacing w:after="0" w:line="360" w:lineRule="auto"/>
              <w:rPr>
                <w:rFonts w:asciiTheme="minorHAnsi" w:hAnsiTheme="minorHAnsi" w:cstheme="minorHAnsi"/>
              </w:rPr>
            </w:pPr>
            <w:proofErr w:type="spellStart"/>
            <w:r w:rsidRPr="00303A77">
              <w:rPr>
                <w:rFonts w:asciiTheme="minorHAnsi" w:hAnsiTheme="minorHAnsi" w:cstheme="minorHAnsi"/>
              </w:rPr>
              <w:t>Quero</w:t>
            </w:r>
            <w:proofErr w:type="spellEnd"/>
            <w:r w:rsidRPr="00303A77">
              <w:rPr>
                <w:rFonts w:asciiTheme="minorHAnsi" w:hAnsiTheme="minorHAnsi" w:cstheme="minorHAnsi"/>
              </w:rPr>
              <w:t xml:space="preserve"> cadastrar usuários Professores Gestores</w:t>
            </w:r>
          </w:p>
        </w:tc>
      </w:tr>
      <w:tr w:rsidR="00303A77" w:rsidRPr="00E82DCE" w14:paraId="07694925" w14:textId="77777777" w:rsidTr="009E5D6D">
        <w:tc>
          <w:tcPr>
            <w:tcW w:w="8614" w:type="dxa"/>
          </w:tcPr>
          <w:p w14:paraId="60A3CFD7" w14:textId="1B938DB3" w:rsidR="00303A77" w:rsidRPr="00303A77" w:rsidRDefault="00303A77" w:rsidP="00303A77">
            <w:pPr>
              <w:spacing w:after="0" w:line="360" w:lineRule="auto"/>
              <w:rPr>
                <w:rFonts w:asciiTheme="minorHAnsi" w:hAnsiTheme="minorHAnsi" w:cstheme="minorHAnsi"/>
              </w:rPr>
            </w:pPr>
            <w:proofErr w:type="spellStart"/>
            <w:r w:rsidRPr="00303A77">
              <w:rPr>
                <w:rFonts w:asciiTheme="minorHAnsi" w:hAnsiTheme="minorHAnsi" w:cstheme="minorHAnsi"/>
              </w:rPr>
              <w:t>Quero</w:t>
            </w:r>
            <w:proofErr w:type="spellEnd"/>
            <w:r w:rsidRPr="00303A77">
              <w:rPr>
                <w:rFonts w:asciiTheme="minorHAnsi" w:hAnsiTheme="minorHAnsi" w:cstheme="minorHAnsi"/>
              </w:rPr>
              <w:t xml:space="preserve"> visualizar usuários Professores Gestores</w:t>
            </w:r>
          </w:p>
        </w:tc>
      </w:tr>
      <w:tr w:rsidR="00303A77" w:rsidRPr="00E82DCE" w14:paraId="2E84299E" w14:textId="77777777" w:rsidTr="009E5D6D">
        <w:tc>
          <w:tcPr>
            <w:tcW w:w="8614" w:type="dxa"/>
          </w:tcPr>
          <w:p w14:paraId="4C45D834" w14:textId="32AFB3D6" w:rsidR="00303A77" w:rsidRPr="00303A77" w:rsidRDefault="00303A77" w:rsidP="00303A77">
            <w:pPr>
              <w:spacing w:after="0" w:line="360" w:lineRule="auto"/>
              <w:rPr>
                <w:rFonts w:asciiTheme="minorHAnsi" w:hAnsiTheme="minorHAnsi" w:cstheme="minorHAnsi"/>
              </w:rPr>
            </w:pPr>
            <w:proofErr w:type="spellStart"/>
            <w:r w:rsidRPr="00303A77">
              <w:rPr>
                <w:rFonts w:asciiTheme="minorHAnsi" w:hAnsiTheme="minorHAnsi" w:cstheme="minorHAnsi"/>
              </w:rPr>
              <w:t>Quero</w:t>
            </w:r>
            <w:proofErr w:type="spellEnd"/>
            <w:r w:rsidRPr="00303A77">
              <w:rPr>
                <w:rFonts w:asciiTheme="minorHAnsi" w:hAnsiTheme="minorHAnsi" w:cstheme="minorHAnsi"/>
              </w:rPr>
              <w:t xml:space="preserve"> alterar usuários Professores Gestores</w:t>
            </w:r>
          </w:p>
        </w:tc>
      </w:tr>
      <w:tr w:rsidR="00303A77" w:rsidRPr="00E82DCE" w14:paraId="27CC0342" w14:textId="77777777" w:rsidTr="009E5D6D">
        <w:tc>
          <w:tcPr>
            <w:tcW w:w="8614" w:type="dxa"/>
          </w:tcPr>
          <w:p w14:paraId="2EAC6C85" w14:textId="3D05B2ED" w:rsidR="00303A77" w:rsidRPr="00303A77" w:rsidRDefault="00303A77" w:rsidP="00303A77">
            <w:pPr>
              <w:spacing w:after="0" w:line="360" w:lineRule="auto"/>
              <w:rPr>
                <w:rFonts w:asciiTheme="minorHAnsi" w:hAnsiTheme="minorHAnsi" w:cstheme="minorHAnsi"/>
              </w:rPr>
            </w:pPr>
            <w:proofErr w:type="spellStart"/>
            <w:r w:rsidRPr="00303A77">
              <w:rPr>
                <w:rFonts w:asciiTheme="minorHAnsi" w:hAnsiTheme="minorHAnsi" w:cstheme="minorHAnsi"/>
              </w:rPr>
              <w:t>Quero</w:t>
            </w:r>
            <w:proofErr w:type="spellEnd"/>
            <w:r w:rsidRPr="00303A77">
              <w:rPr>
                <w:rFonts w:asciiTheme="minorHAnsi" w:hAnsiTheme="minorHAnsi" w:cstheme="minorHAnsi"/>
              </w:rPr>
              <w:t xml:space="preserve"> excluir usuários Professores Gestores</w:t>
            </w:r>
          </w:p>
        </w:tc>
      </w:tr>
    </w:tbl>
    <w:p w14:paraId="06ACEC01" w14:textId="77777777" w:rsidR="00D60D2F" w:rsidRPr="00E82DCE" w:rsidRDefault="00D60D2F">
      <w:pPr>
        <w:pStyle w:val="Padro"/>
        <w:rPr>
          <w:rFonts w:asciiTheme="minorHAnsi" w:hAnsiTheme="minorHAnsi" w:cstheme="minorHAnsi"/>
          <w:color w:val="0000FF"/>
          <w:sz w:val="24"/>
        </w:rPr>
      </w:pPr>
    </w:p>
    <w:p w14:paraId="6ED8A67E" w14:textId="5B924D4C" w:rsidR="00D60D2F" w:rsidRPr="00E82DCE" w:rsidRDefault="00D60D2F">
      <w:pPr>
        <w:pStyle w:val="Padro"/>
        <w:rPr>
          <w:rFonts w:asciiTheme="minorHAnsi" w:hAnsiTheme="minorHAnsi" w:cstheme="minorHAnsi"/>
          <w:b/>
          <w:bCs/>
          <w:sz w:val="24"/>
        </w:rPr>
      </w:pPr>
    </w:p>
    <w:p w14:paraId="1DB71D49" w14:textId="77777777" w:rsidR="00D60D2F" w:rsidRPr="00E82DCE" w:rsidRDefault="00727F98">
      <w:pPr>
        <w:pStyle w:val="Ttulo1"/>
        <w:rPr>
          <w:rFonts w:asciiTheme="minorHAnsi" w:hAnsiTheme="minorHAnsi" w:cstheme="minorHAnsi"/>
          <w:lang w:val="es-ES_tradnl"/>
        </w:rPr>
      </w:pPr>
      <w:bookmarkStart w:id="4" w:name="_Toc36523501"/>
      <w:r w:rsidRPr="00E82DCE">
        <w:rPr>
          <w:rFonts w:asciiTheme="minorHAnsi" w:hAnsiTheme="minorHAnsi" w:cstheme="minorHAnsi"/>
          <w:lang w:val="es-ES_tradnl"/>
        </w:rPr>
        <w:t>Tipos de Teste</w:t>
      </w:r>
      <w:bookmarkEnd w:id="4"/>
    </w:p>
    <w:p w14:paraId="14EB3E62" w14:textId="77777777" w:rsidR="00D60D2F" w:rsidRPr="00E82DCE" w:rsidRDefault="00727F98">
      <w:pPr>
        <w:pStyle w:val="instrucaodepreenchimento"/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 xml:space="preserve">&lt;Esta seção deve conter os tipos de testes escolhidos para cada iteração do projeto. </w:t>
      </w:r>
    </w:p>
    <w:p w14:paraId="1FC4E64F" w14:textId="77777777" w:rsidR="00D60D2F" w:rsidRPr="00E82DCE" w:rsidRDefault="00727F98">
      <w:pPr>
        <w:pStyle w:val="instrucaodepreenchimento"/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 xml:space="preserve">Pode-se definir inicialmente apenas os tipos de testes que serão usadas na próxima iteração, mas é possível também já registrar eventuais tipos de teste que se espera utilizar nas demais iterações. </w:t>
      </w:r>
    </w:p>
    <w:p w14:paraId="5FC41AB9" w14:textId="77777777" w:rsidR="00D60D2F" w:rsidRPr="00E82DCE" w:rsidRDefault="00727F98">
      <w:pPr>
        <w:pStyle w:val="instrucaodepreenchimento"/>
        <w:rPr>
          <w:rFonts w:asciiTheme="minorHAnsi" w:hAnsiTheme="minorHAnsi" w:cstheme="minorHAnsi"/>
          <w:b/>
          <w:bCs/>
        </w:rPr>
      </w:pPr>
      <w:r w:rsidRPr="00E82DCE">
        <w:rPr>
          <w:rFonts w:asciiTheme="minorHAnsi" w:hAnsiTheme="minorHAnsi" w:cstheme="minorHAnsi"/>
        </w:rPr>
        <w:t>Com base no guia de testes, indique os tipos de testes que melhor se adequam aos requisitos, tipo da aplicação e seus recursos disponíveis e, caso necessário complemente ou forneça mais detalhes da técnica e dos critérios de completude sugeridos no guia para cada tipo de teste indicado.&gt;</w:t>
      </w:r>
    </w:p>
    <w:p w14:paraId="014203A0" w14:textId="77777777" w:rsidR="00D60D2F" w:rsidRPr="00E82DCE" w:rsidRDefault="00727F98">
      <w:pPr>
        <w:pStyle w:val="Ttulo2"/>
        <w:rPr>
          <w:rFonts w:asciiTheme="minorHAnsi" w:hAnsiTheme="minorHAnsi" w:cstheme="minorHAnsi"/>
        </w:rPr>
      </w:pPr>
      <w:bookmarkStart w:id="5" w:name="_Toc36523502"/>
      <w:r w:rsidRPr="00E82DCE">
        <w:rPr>
          <w:rFonts w:asciiTheme="minorHAnsi" w:hAnsiTheme="minorHAnsi" w:cstheme="minorHAnsi"/>
        </w:rPr>
        <w:t>Iteração 1</w:t>
      </w:r>
      <w:bookmarkEnd w:id="5"/>
    </w:p>
    <w:p w14:paraId="5C91D17D" w14:textId="77777777" w:rsidR="00D60D2F" w:rsidRPr="00E82DCE" w:rsidRDefault="00727F98">
      <w:pPr>
        <w:pStyle w:val="instrucaodepreenchimento"/>
        <w:ind w:firstLine="576"/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 xml:space="preserve">Exemplo:  </w:t>
      </w:r>
    </w:p>
    <w:tbl>
      <w:tblPr>
        <w:tblW w:w="8385" w:type="dxa"/>
        <w:tblInd w:w="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0"/>
        <w:gridCol w:w="5035"/>
      </w:tblGrid>
      <w:tr w:rsidR="00D60D2F" w:rsidRPr="00E82DCE" w14:paraId="028A11B3" w14:textId="77777777">
        <w:tc>
          <w:tcPr>
            <w:tcW w:w="3350" w:type="dxa"/>
          </w:tcPr>
          <w:p w14:paraId="611E835F" w14:textId="77777777" w:rsidR="00D60D2F" w:rsidRPr="00E82DCE" w:rsidRDefault="00727F98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Objetivo:</w:t>
            </w:r>
          </w:p>
        </w:tc>
        <w:tc>
          <w:tcPr>
            <w:tcW w:w="5035" w:type="dxa"/>
          </w:tcPr>
          <w:p w14:paraId="6AA2CC72" w14:textId="3FE87EDF" w:rsidR="00D60D2F" w:rsidRPr="00E82DCE" w:rsidRDefault="00727F98">
            <w:pPr>
              <w:rPr>
                <w:rFonts w:asciiTheme="minorHAnsi" w:hAnsiTheme="minorHAnsi" w:cstheme="minorHAnsi"/>
                <w:iCs/>
                <w:szCs w:val="24"/>
              </w:rPr>
            </w:pP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Nesta iteração serão </w:t>
            </w:r>
            <w:proofErr w:type="gramStart"/>
            <w:r w:rsidRPr="00E82DCE">
              <w:rPr>
                <w:rFonts w:asciiTheme="minorHAnsi" w:hAnsiTheme="minorHAnsi" w:cstheme="minorHAnsi"/>
                <w:iCs/>
                <w:szCs w:val="24"/>
              </w:rPr>
              <w:t>testados</w:t>
            </w:r>
            <w:proofErr w:type="gramEnd"/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 </w:t>
            </w:r>
            <w:r w:rsidR="007E110E" w:rsidRPr="00E82DCE">
              <w:rPr>
                <w:rFonts w:asciiTheme="minorHAnsi" w:hAnsiTheme="minorHAnsi" w:cstheme="minorHAnsi"/>
                <w:iCs/>
                <w:szCs w:val="24"/>
              </w:rPr>
              <w:t xml:space="preserve">as histórias do usuário do </w:t>
            </w: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requisito </w:t>
            </w:r>
            <w:r w:rsidR="007E110E" w:rsidRPr="00E82DCE">
              <w:rPr>
                <w:rFonts w:asciiTheme="minorHAnsi" w:hAnsiTheme="minorHAnsi" w:cstheme="minorHAnsi"/>
                <w:iCs/>
                <w:szCs w:val="24"/>
              </w:rPr>
              <w:t xml:space="preserve">Id RF_01 </w:t>
            </w: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onde o principal objetivo é verificar </w:t>
            </w:r>
            <w:r w:rsidR="007E110E" w:rsidRPr="00E82DCE">
              <w:rPr>
                <w:rFonts w:asciiTheme="minorHAnsi" w:hAnsiTheme="minorHAnsi" w:cstheme="minorHAnsi"/>
                <w:iCs/>
                <w:szCs w:val="24"/>
              </w:rPr>
              <w:t>o correto funcionamento do sistema.</w:t>
            </w:r>
          </w:p>
        </w:tc>
      </w:tr>
      <w:tr w:rsidR="00D60D2F" w:rsidRPr="00E82DCE" w14:paraId="29E0444E" w14:textId="77777777">
        <w:tc>
          <w:tcPr>
            <w:tcW w:w="3350" w:type="dxa"/>
          </w:tcPr>
          <w:p w14:paraId="05D5C32B" w14:textId="77777777" w:rsidR="00D60D2F" w:rsidRPr="00E82DCE" w:rsidRDefault="00727F98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Técnica:</w:t>
            </w:r>
          </w:p>
        </w:tc>
        <w:tc>
          <w:tcPr>
            <w:tcW w:w="5035" w:type="dxa"/>
          </w:tcPr>
          <w:p w14:paraId="74ACF281" w14:textId="77777777" w:rsidR="00D60D2F" w:rsidRPr="00E82DCE" w:rsidRDefault="00727F98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6" w:name="Selecionar5"/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894421">
              <w:rPr>
                <w:rFonts w:asciiTheme="minorHAnsi" w:hAnsiTheme="minorHAnsi" w:cstheme="minorHAnsi"/>
              </w:rPr>
            </w:r>
            <w:r w:rsidR="00894421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bookmarkEnd w:id="6"/>
            <w:r w:rsidRPr="00E82DCE">
              <w:rPr>
                <w:rFonts w:asciiTheme="minorHAnsi" w:hAnsiTheme="minorHAnsi" w:cstheme="minorHAnsi"/>
              </w:rPr>
              <w:t xml:space="preserve">       Manual  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Selecionar6"/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894421">
              <w:rPr>
                <w:rFonts w:asciiTheme="minorHAnsi" w:hAnsiTheme="minorHAnsi" w:cstheme="minorHAnsi"/>
              </w:rPr>
            </w:r>
            <w:r w:rsidR="00894421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bookmarkEnd w:id="7"/>
            <w:r w:rsidRPr="00E82DCE">
              <w:rPr>
                <w:rFonts w:asciiTheme="minorHAnsi" w:hAnsiTheme="minorHAnsi" w:cstheme="minorHAnsi"/>
              </w:rPr>
              <w:t xml:space="preserve">   Automática </w:t>
            </w:r>
            <w:r w:rsidRPr="00E82DCE">
              <w:rPr>
                <w:rFonts w:asciiTheme="minorHAnsi" w:hAnsiTheme="minorHAnsi" w:cstheme="minorHAnsi"/>
              </w:rPr>
              <w:tab/>
              <w:t xml:space="preserve"> </w:t>
            </w:r>
          </w:p>
        </w:tc>
      </w:tr>
      <w:tr w:rsidR="00D60D2F" w:rsidRPr="00E82DCE" w14:paraId="34ACB7AE" w14:textId="77777777">
        <w:trPr>
          <w:trHeight w:val="1245"/>
        </w:trPr>
        <w:tc>
          <w:tcPr>
            <w:tcW w:w="3350" w:type="dxa"/>
            <w:vAlign w:val="center"/>
          </w:tcPr>
          <w:p w14:paraId="1BA91BDC" w14:textId="77777777" w:rsidR="00D60D2F" w:rsidRPr="00E82DCE" w:rsidRDefault="00727F98">
            <w:pPr>
              <w:pStyle w:val="tabela"/>
              <w:rPr>
                <w:rFonts w:asciiTheme="minorHAnsi" w:hAnsiTheme="minorHAnsi" w:cstheme="minorHAnsi"/>
                <w:b/>
              </w:rPr>
            </w:pPr>
            <w:r w:rsidRPr="00E82DCE">
              <w:rPr>
                <w:rFonts w:asciiTheme="minorHAnsi" w:hAnsiTheme="minorHAnsi" w:cstheme="minorHAnsi"/>
                <w:bCs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</w:rPr>
              <w:t>Estágio do teste:</w:t>
            </w:r>
          </w:p>
          <w:p w14:paraId="419E9140" w14:textId="311EAD72" w:rsidR="00D60D2F" w:rsidRPr="00E82DCE" w:rsidRDefault="00727F98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Selecionar1"/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894421">
              <w:rPr>
                <w:rFonts w:asciiTheme="minorHAnsi" w:hAnsiTheme="minorHAnsi" w:cstheme="minorHAnsi"/>
              </w:rPr>
            </w:r>
            <w:r w:rsidR="00894421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bookmarkEnd w:id="8"/>
            <w:r w:rsidRPr="00E82DCE">
              <w:rPr>
                <w:rFonts w:asciiTheme="minorHAnsi" w:hAnsiTheme="minorHAnsi" w:cstheme="minorHAnsi"/>
              </w:rPr>
              <w:t xml:space="preserve">   Integração </w:t>
            </w:r>
            <w:r w:rsidR="007E110E"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Selecionar4"/>
            <w:r w:rsidR="007E110E"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894421">
              <w:rPr>
                <w:rFonts w:asciiTheme="minorHAnsi" w:hAnsiTheme="minorHAnsi" w:cstheme="minorHAnsi"/>
              </w:rPr>
            </w:r>
            <w:r w:rsidR="00894421">
              <w:rPr>
                <w:rFonts w:asciiTheme="minorHAnsi" w:hAnsiTheme="minorHAnsi" w:cstheme="minorHAnsi"/>
              </w:rPr>
              <w:fldChar w:fldCharType="separate"/>
            </w:r>
            <w:r w:rsidR="007E110E" w:rsidRPr="00E82DCE">
              <w:rPr>
                <w:rFonts w:asciiTheme="minorHAnsi" w:hAnsiTheme="minorHAnsi" w:cstheme="minorHAnsi"/>
              </w:rPr>
              <w:fldChar w:fldCharType="end"/>
            </w:r>
            <w:bookmarkEnd w:id="9"/>
            <w:r w:rsidR="009B56E2"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t xml:space="preserve">  Sistema         </w:t>
            </w:r>
          </w:p>
          <w:p w14:paraId="7B372547" w14:textId="77777777" w:rsidR="00D60D2F" w:rsidRPr="00E82DCE" w:rsidRDefault="00727F98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     </w:t>
            </w:r>
          </w:p>
          <w:p w14:paraId="0D9E1D9E" w14:textId="1E80542D" w:rsidR="00D60D2F" w:rsidRPr="00E82DCE" w:rsidRDefault="009B56E2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894421">
              <w:rPr>
                <w:rFonts w:asciiTheme="minorHAnsi" w:hAnsiTheme="minorHAnsi" w:cstheme="minorHAnsi"/>
              </w:rPr>
            </w:r>
            <w:r w:rsidR="00894421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</w:t>
            </w:r>
            <w:r w:rsidR="00727F98" w:rsidRPr="00E82DCE">
              <w:rPr>
                <w:rFonts w:asciiTheme="minorHAnsi" w:hAnsiTheme="minorHAnsi" w:cstheme="minorHAnsi"/>
              </w:rPr>
              <w:t xml:space="preserve">Unidade    </w:t>
            </w:r>
            <w:r w:rsidR="007E110E"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E110E"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894421">
              <w:rPr>
                <w:rFonts w:asciiTheme="minorHAnsi" w:hAnsiTheme="minorHAnsi" w:cstheme="minorHAnsi"/>
              </w:rPr>
            </w:r>
            <w:r w:rsidR="00894421">
              <w:rPr>
                <w:rFonts w:asciiTheme="minorHAnsi" w:hAnsiTheme="minorHAnsi" w:cstheme="minorHAnsi"/>
              </w:rPr>
              <w:fldChar w:fldCharType="separate"/>
            </w:r>
            <w:r w:rsidR="007E110E" w:rsidRPr="00E82DCE">
              <w:rPr>
                <w:rFonts w:asciiTheme="minorHAnsi" w:hAnsiTheme="minorHAnsi" w:cstheme="minorHAnsi"/>
              </w:rPr>
              <w:fldChar w:fldCharType="end"/>
            </w:r>
            <w:r w:rsidR="00727F98" w:rsidRPr="00E82DCE">
              <w:rPr>
                <w:rFonts w:asciiTheme="minorHAnsi" w:hAnsiTheme="minorHAnsi" w:cstheme="minorHAnsi"/>
              </w:rPr>
              <w:t xml:space="preserve">    Aceitação</w:t>
            </w:r>
          </w:p>
        </w:tc>
        <w:tc>
          <w:tcPr>
            <w:tcW w:w="5035" w:type="dxa"/>
            <w:vAlign w:val="center"/>
          </w:tcPr>
          <w:p w14:paraId="05E2DD97" w14:textId="77777777" w:rsidR="00D60D2F" w:rsidRPr="00E82DCE" w:rsidRDefault="00727F98">
            <w:pPr>
              <w:pStyle w:val="tabela"/>
              <w:rPr>
                <w:rFonts w:asciiTheme="minorHAnsi" w:hAnsiTheme="minorHAnsi" w:cstheme="minorHAnsi"/>
                <w:bCs/>
              </w:rPr>
            </w:pPr>
            <w:r w:rsidRPr="00E82DCE">
              <w:rPr>
                <w:rFonts w:asciiTheme="minorHAnsi" w:hAnsiTheme="minorHAnsi" w:cstheme="minorHAnsi"/>
                <w:bCs/>
              </w:rPr>
              <w:t xml:space="preserve"> Abordagem do teste</w:t>
            </w:r>
            <w:r w:rsidRPr="00E82DCE">
              <w:rPr>
                <w:rFonts w:asciiTheme="minorHAnsi" w:hAnsiTheme="minorHAnsi" w:cstheme="minorHAnsi"/>
                <w:bCs/>
              </w:rPr>
              <w:br/>
            </w:r>
          </w:p>
          <w:p w14:paraId="6B5B9D41" w14:textId="20CFFD07" w:rsidR="00D60D2F" w:rsidRPr="00E82DCE" w:rsidRDefault="00727F98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="007E110E"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Selecionar8"/>
            <w:r w:rsidR="007E110E"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894421">
              <w:rPr>
                <w:rFonts w:asciiTheme="minorHAnsi" w:hAnsiTheme="minorHAnsi" w:cstheme="minorHAnsi"/>
              </w:rPr>
            </w:r>
            <w:r w:rsidR="00894421">
              <w:rPr>
                <w:rFonts w:asciiTheme="minorHAnsi" w:hAnsiTheme="minorHAnsi" w:cstheme="minorHAnsi"/>
              </w:rPr>
              <w:fldChar w:fldCharType="separate"/>
            </w:r>
            <w:r w:rsidR="007E110E" w:rsidRPr="00E82DCE">
              <w:rPr>
                <w:rFonts w:asciiTheme="minorHAnsi" w:hAnsiTheme="minorHAnsi" w:cstheme="minorHAnsi"/>
              </w:rPr>
              <w:fldChar w:fldCharType="end"/>
            </w:r>
            <w:bookmarkEnd w:id="10"/>
            <w:r w:rsidR="007E110E"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t xml:space="preserve">       Caixa branca        </w:t>
            </w:r>
            <w:r w:rsidR="007E110E"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E110E"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894421">
              <w:rPr>
                <w:rFonts w:asciiTheme="minorHAnsi" w:hAnsiTheme="minorHAnsi" w:cstheme="minorHAnsi"/>
              </w:rPr>
            </w:r>
            <w:r w:rsidR="00894421">
              <w:rPr>
                <w:rFonts w:asciiTheme="minorHAnsi" w:hAnsiTheme="minorHAnsi" w:cstheme="minorHAnsi"/>
              </w:rPr>
              <w:fldChar w:fldCharType="separate"/>
            </w:r>
            <w:r w:rsidR="007E110E" w:rsidRPr="00E82DCE">
              <w:rPr>
                <w:rFonts w:asciiTheme="minorHAnsi" w:hAnsiTheme="minorHAnsi" w:cstheme="minorHAnsi"/>
              </w:rPr>
              <w:fldChar w:fldCharType="end"/>
            </w:r>
            <w:r w:rsidR="007E110E"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t xml:space="preserve">   Caixa preta</w:t>
            </w:r>
          </w:p>
        </w:tc>
      </w:tr>
      <w:tr w:rsidR="00D60D2F" w:rsidRPr="00E82DCE" w14:paraId="5732869D" w14:textId="77777777">
        <w:tc>
          <w:tcPr>
            <w:tcW w:w="3350" w:type="dxa"/>
          </w:tcPr>
          <w:p w14:paraId="610F6BCB" w14:textId="77777777" w:rsidR="00D60D2F" w:rsidRPr="00E82DCE" w:rsidRDefault="00727F98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Responsável(</w:t>
            </w:r>
            <w:proofErr w:type="spellStart"/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is</w:t>
            </w:r>
            <w:proofErr w:type="spellEnd"/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):</w:t>
            </w:r>
          </w:p>
        </w:tc>
        <w:tc>
          <w:tcPr>
            <w:tcW w:w="5035" w:type="dxa"/>
          </w:tcPr>
          <w:p w14:paraId="27A745EE" w14:textId="6C99E479" w:rsidR="00D60D2F" w:rsidRPr="00E82DCE" w:rsidRDefault="00727F98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E82DCE">
              <w:rPr>
                <w:rFonts w:asciiTheme="minorHAnsi" w:hAnsiTheme="minorHAnsi" w:cstheme="minorHAnsi"/>
                <w:iCs/>
              </w:rPr>
              <w:t xml:space="preserve"> </w:t>
            </w:r>
            <w:r w:rsidR="007E110E" w:rsidRPr="00E82DCE">
              <w:rPr>
                <w:rFonts w:asciiTheme="minorHAnsi" w:hAnsiTheme="minorHAnsi" w:cstheme="minorHAnsi"/>
                <w:iCs/>
              </w:rPr>
              <w:t>Cliente</w:t>
            </w:r>
            <w:r w:rsidR="0062515C" w:rsidRPr="00E82DCE">
              <w:rPr>
                <w:rFonts w:asciiTheme="minorHAnsi" w:hAnsiTheme="minorHAnsi" w:cstheme="minorHAnsi"/>
                <w:iCs/>
              </w:rPr>
              <w:t xml:space="preserve"> ou equipe selecionada</w:t>
            </w:r>
          </w:p>
        </w:tc>
      </w:tr>
    </w:tbl>
    <w:p w14:paraId="486315FE" w14:textId="77777777" w:rsidR="00D60D2F" w:rsidRPr="00E82DCE" w:rsidRDefault="00727F98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ab/>
      </w:r>
    </w:p>
    <w:p w14:paraId="1C4F8CC3" w14:textId="77777777" w:rsidR="00D60D2F" w:rsidRPr="00E82DCE" w:rsidRDefault="00727F98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>...</w:t>
      </w:r>
    </w:p>
    <w:p w14:paraId="32D7E65D" w14:textId="77777777" w:rsidR="00D60D2F" w:rsidRPr="00E82DCE" w:rsidRDefault="00727F98">
      <w:pPr>
        <w:pStyle w:val="Ttulo2"/>
        <w:rPr>
          <w:rFonts w:asciiTheme="minorHAnsi" w:hAnsiTheme="minorHAnsi" w:cstheme="minorHAnsi"/>
        </w:rPr>
      </w:pPr>
      <w:bookmarkStart w:id="11" w:name="_Toc36523503"/>
      <w:r w:rsidRPr="00E82DCE">
        <w:rPr>
          <w:rFonts w:asciiTheme="minorHAnsi" w:hAnsiTheme="minorHAnsi" w:cstheme="minorHAnsi"/>
        </w:rPr>
        <w:t>Iteração 2</w:t>
      </w:r>
      <w:bookmarkEnd w:id="11"/>
    </w:p>
    <w:p w14:paraId="1FAD493E" w14:textId="77777777" w:rsidR="00D60D2F" w:rsidRPr="00E82DCE" w:rsidRDefault="00727F98">
      <w:pPr>
        <w:pStyle w:val="Padro"/>
        <w:rPr>
          <w:rFonts w:asciiTheme="minorHAnsi" w:hAnsiTheme="minorHAnsi" w:cstheme="minorHAnsi"/>
          <w:b/>
          <w:bCs/>
          <w:i/>
          <w:iCs/>
          <w:u w:val="single"/>
        </w:rPr>
      </w:pPr>
      <w:r w:rsidRPr="00E82DCE">
        <w:rPr>
          <w:rFonts w:asciiTheme="minorHAnsi" w:hAnsiTheme="minorHAnsi" w:cstheme="minorHAnsi"/>
          <w:b/>
          <w:bCs/>
        </w:rPr>
        <w:t>…</w:t>
      </w:r>
    </w:p>
    <w:p w14:paraId="55DF7FA0" w14:textId="77777777" w:rsidR="00D60D2F" w:rsidRPr="00E82DCE" w:rsidRDefault="00727F98">
      <w:pPr>
        <w:pStyle w:val="Ttulo1"/>
        <w:rPr>
          <w:rFonts w:asciiTheme="minorHAnsi" w:hAnsiTheme="minorHAnsi" w:cstheme="minorHAnsi"/>
        </w:rPr>
      </w:pPr>
      <w:bookmarkStart w:id="12" w:name="_Toc36523504"/>
      <w:r w:rsidRPr="00E82DCE">
        <w:rPr>
          <w:rFonts w:asciiTheme="minorHAnsi" w:hAnsiTheme="minorHAnsi" w:cstheme="minorHAnsi"/>
        </w:rPr>
        <w:t>Recursos</w:t>
      </w:r>
      <w:bookmarkEnd w:id="12"/>
    </w:p>
    <w:p w14:paraId="7A300E7D" w14:textId="77777777" w:rsidR="00D60D2F" w:rsidRPr="00E82DCE" w:rsidRDefault="00727F98">
      <w:pPr>
        <w:pStyle w:val="instrucaodepreenchimento"/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>&lt;Esta seção deve descrever os recursos humanos, de ambiente de teste (hardware e software) e de ferramentas de automatização de testes necessários para execução dos testes que devem ser descritos nas subseções que seguem a introdução padrão da seção.&gt;</w:t>
      </w:r>
    </w:p>
    <w:p w14:paraId="20A8CACC" w14:textId="77777777" w:rsidR="00D60D2F" w:rsidRPr="00E82DCE" w:rsidRDefault="00727F98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>De extrema importância para o bom andamento dos testes, os recursos a serem utilizados durante os testes são descritos nessa seção. Os recursos estão divididos nas subseções que se seguem.</w:t>
      </w:r>
    </w:p>
    <w:p w14:paraId="0678B17B" w14:textId="77777777" w:rsidR="00D60D2F" w:rsidRPr="00E82DCE" w:rsidRDefault="00727F98">
      <w:pPr>
        <w:pStyle w:val="Ttulo2"/>
        <w:rPr>
          <w:rFonts w:asciiTheme="minorHAnsi" w:hAnsiTheme="minorHAnsi" w:cstheme="minorHAnsi"/>
        </w:rPr>
      </w:pPr>
      <w:bookmarkStart w:id="13" w:name="_Toc36523505"/>
      <w:r w:rsidRPr="00E82DCE">
        <w:rPr>
          <w:rFonts w:asciiTheme="minorHAnsi" w:hAnsiTheme="minorHAnsi" w:cstheme="minorHAnsi"/>
        </w:rPr>
        <w:t>Ambiente de Teste – Software &amp; Hardware</w:t>
      </w:r>
      <w:bookmarkEnd w:id="13"/>
    </w:p>
    <w:p w14:paraId="30E200B8" w14:textId="0AAC1B2B" w:rsidR="00331487" w:rsidRDefault="00E82DCE" w:rsidP="00E82DCE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 xml:space="preserve">O ambiente de teste deve ser o mais próximo possível do ambiente real onde o sistema será implementada, </w:t>
      </w:r>
      <w:r>
        <w:rPr>
          <w:rFonts w:asciiTheme="minorHAnsi" w:hAnsiTheme="minorHAnsi" w:cstheme="minorHAnsi"/>
        </w:rPr>
        <w:t xml:space="preserve">se tratando tanto de hardware como de software. </w:t>
      </w:r>
      <w:r w:rsidR="00331487">
        <w:rPr>
          <w:rFonts w:asciiTheme="minorHAnsi" w:hAnsiTheme="minorHAnsi" w:cstheme="minorHAnsi"/>
        </w:rPr>
        <w:t xml:space="preserve">O ambiente deverá ser independente do ambiente de desenvolvimento, para prevenir qualquer tipo de situação que desencadearia defeitos inválidos e retrabalho, como, por exemplo, alteração indevida dos dados do </w:t>
      </w:r>
      <w:r w:rsidR="00331487">
        <w:rPr>
          <w:rFonts w:asciiTheme="minorHAnsi" w:hAnsiTheme="minorHAnsi" w:cstheme="minorHAnsi"/>
        </w:rPr>
        <w:lastRenderedPageBreak/>
        <w:t>cenário de teste ou atualização de uma nova versão do sistema enquanto o teste está sendo executado.</w:t>
      </w:r>
    </w:p>
    <w:p w14:paraId="079AF2E7" w14:textId="79C881CC" w:rsidR="008133BB" w:rsidRPr="008133BB" w:rsidRDefault="008133BB" w:rsidP="00E82DCE">
      <w:pPr>
        <w:rPr>
          <w:rFonts w:asciiTheme="minorHAnsi" w:hAnsiTheme="minorHAnsi" w:cstheme="minorHAnsi"/>
          <w:szCs w:val="24"/>
        </w:rPr>
      </w:pPr>
      <w:r w:rsidRPr="008133BB">
        <w:rPr>
          <w:rFonts w:asciiTheme="minorHAnsi" w:hAnsiTheme="minorHAnsi" w:cstheme="minorHAnsi"/>
          <w:szCs w:val="24"/>
        </w:rPr>
        <w:t xml:space="preserve">As maquinas deverão estar em um servidor em nuvem para melhor desempenho, com conexão de internet de no mínimo 100 </w:t>
      </w:r>
      <w:proofErr w:type="spellStart"/>
      <w:r w:rsidRPr="008133BB">
        <w:rPr>
          <w:rFonts w:asciiTheme="minorHAnsi" w:hAnsiTheme="minorHAnsi" w:cstheme="minorHAnsi"/>
          <w:szCs w:val="24"/>
        </w:rPr>
        <w:t>mb</w:t>
      </w:r>
      <w:proofErr w:type="spellEnd"/>
      <w:r w:rsidRPr="008133BB">
        <w:rPr>
          <w:rFonts w:asciiTheme="minorHAnsi" w:hAnsiTheme="minorHAnsi" w:cstheme="minorHAnsi"/>
          <w:szCs w:val="24"/>
        </w:rPr>
        <w:t xml:space="preserve"> de velocidade</w:t>
      </w:r>
      <w:r w:rsidR="00A3421C">
        <w:rPr>
          <w:rFonts w:asciiTheme="minorHAnsi" w:hAnsiTheme="minorHAnsi" w:cstheme="minorHAnsi"/>
          <w:szCs w:val="24"/>
        </w:rPr>
        <w:t>.</w:t>
      </w:r>
    </w:p>
    <w:p w14:paraId="468E9AF4" w14:textId="77777777" w:rsidR="00331487" w:rsidRDefault="00331487" w:rsidP="00331487">
      <w:pPr>
        <w:pStyle w:val="PargrafodaLista"/>
        <w:numPr>
          <w:ilvl w:val="0"/>
          <w:numId w:val="31"/>
        </w:numPr>
        <w:rPr>
          <w:rFonts w:cstheme="minorHAnsi"/>
        </w:rPr>
      </w:pPr>
      <w:r>
        <w:rPr>
          <w:rFonts w:cstheme="minorHAnsi"/>
        </w:rPr>
        <w:t xml:space="preserve">Hardware: </w:t>
      </w:r>
    </w:p>
    <w:p w14:paraId="05DB70AD" w14:textId="72317C62" w:rsidR="00331487" w:rsidRDefault="00331487" w:rsidP="00331487">
      <w:pPr>
        <w:pStyle w:val="PargrafodaLista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 xml:space="preserve">Processador </w:t>
      </w:r>
      <w:r w:rsidRPr="00331487">
        <w:rPr>
          <w:rFonts w:cstheme="minorHAnsi"/>
        </w:rPr>
        <w:t xml:space="preserve">Intel(R) </w:t>
      </w:r>
      <w:proofErr w:type="gramStart"/>
      <w:r w:rsidRPr="00331487">
        <w:rPr>
          <w:rFonts w:cstheme="minorHAnsi"/>
        </w:rPr>
        <w:t>Core(</w:t>
      </w:r>
      <w:proofErr w:type="gramEnd"/>
      <w:r w:rsidRPr="00331487">
        <w:rPr>
          <w:rFonts w:cstheme="minorHAnsi"/>
        </w:rPr>
        <w:t>TM) i7-7500U CPU @ 2.70GHz   2.90 GHz</w:t>
      </w:r>
    </w:p>
    <w:p w14:paraId="6F7DAF4A" w14:textId="75AC88E5" w:rsidR="00331487" w:rsidRDefault="00331487" w:rsidP="00331487">
      <w:pPr>
        <w:pStyle w:val="PargrafodaLista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 xml:space="preserve">RAM </w:t>
      </w:r>
      <w:r w:rsidRPr="00331487">
        <w:rPr>
          <w:rFonts w:cstheme="minorHAnsi"/>
        </w:rPr>
        <w:t>24,0 GB</w:t>
      </w:r>
    </w:p>
    <w:p w14:paraId="770CA1CA" w14:textId="425658E5" w:rsidR="00331487" w:rsidRDefault="00331487" w:rsidP="00331487">
      <w:pPr>
        <w:pStyle w:val="PargrafodaLista"/>
        <w:numPr>
          <w:ilvl w:val="1"/>
          <w:numId w:val="31"/>
        </w:numPr>
        <w:rPr>
          <w:rFonts w:cstheme="minorHAnsi"/>
        </w:rPr>
      </w:pPr>
      <w:r w:rsidRPr="00331487">
        <w:rPr>
          <w:rFonts w:cstheme="minorHAnsi"/>
        </w:rPr>
        <w:t>Sistema operacional de 64 bits, processador baseado em x64</w:t>
      </w:r>
    </w:p>
    <w:p w14:paraId="5C81ABC3" w14:textId="14EB127D" w:rsidR="00331487" w:rsidRDefault="00331487" w:rsidP="00331487">
      <w:pPr>
        <w:pStyle w:val="PargrafodaLista"/>
        <w:numPr>
          <w:ilvl w:val="0"/>
          <w:numId w:val="31"/>
        </w:numPr>
        <w:rPr>
          <w:rFonts w:cstheme="minorHAnsi"/>
        </w:rPr>
      </w:pPr>
      <w:r>
        <w:rPr>
          <w:rFonts w:cstheme="minorHAnsi"/>
        </w:rPr>
        <w:t>Software:</w:t>
      </w:r>
    </w:p>
    <w:p w14:paraId="1CC3F233" w14:textId="77777777" w:rsidR="008133BB" w:rsidRPr="008133BB" w:rsidRDefault="008133BB" w:rsidP="008133BB">
      <w:pPr>
        <w:pStyle w:val="PargrafodaLista"/>
        <w:numPr>
          <w:ilvl w:val="1"/>
          <w:numId w:val="31"/>
        </w:numPr>
        <w:rPr>
          <w:rFonts w:cstheme="minorHAnsi"/>
        </w:rPr>
      </w:pPr>
      <w:r w:rsidRPr="008133BB">
        <w:rPr>
          <w:rFonts w:cstheme="minorHAnsi"/>
          <w:sz w:val="24"/>
          <w:szCs w:val="24"/>
        </w:rPr>
        <w:t>Mantis para gerenciamento de defeitos</w:t>
      </w:r>
    </w:p>
    <w:p w14:paraId="277BABCD" w14:textId="77777777" w:rsidR="008133BB" w:rsidRPr="008133BB" w:rsidRDefault="008133BB" w:rsidP="008133BB">
      <w:pPr>
        <w:pStyle w:val="PargrafodaLista"/>
        <w:numPr>
          <w:ilvl w:val="1"/>
          <w:numId w:val="31"/>
        </w:numPr>
        <w:rPr>
          <w:rFonts w:cstheme="minorHAnsi"/>
        </w:rPr>
      </w:pPr>
      <w:proofErr w:type="spellStart"/>
      <w:r w:rsidRPr="008133BB">
        <w:rPr>
          <w:rFonts w:cstheme="minorHAnsi"/>
          <w:sz w:val="24"/>
          <w:szCs w:val="24"/>
        </w:rPr>
        <w:t>Selenium</w:t>
      </w:r>
      <w:proofErr w:type="spellEnd"/>
      <w:r w:rsidRPr="008133BB">
        <w:rPr>
          <w:rFonts w:cstheme="minorHAnsi"/>
          <w:sz w:val="24"/>
          <w:szCs w:val="24"/>
        </w:rPr>
        <w:t xml:space="preserve"> </w:t>
      </w:r>
      <w:proofErr w:type="spellStart"/>
      <w:r w:rsidRPr="008133BB">
        <w:rPr>
          <w:rFonts w:cstheme="minorHAnsi"/>
          <w:sz w:val="24"/>
          <w:szCs w:val="24"/>
        </w:rPr>
        <w:t>WebDriver</w:t>
      </w:r>
      <w:proofErr w:type="spellEnd"/>
      <w:r w:rsidRPr="008133BB">
        <w:rPr>
          <w:rFonts w:cstheme="minorHAnsi"/>
          <w:sz w:val="24"/>
          <w:szCs w:val="24"/>
        </w:rPr>
        <w:t xml:space="preserve"> para automação de testes</w:t>
      </w:r>
    </w:p>
    <w:p w14:paraId="647C8353" w14:textId="77777777" w:rsidR="008133BB" w:rsidRPr="008133BB" w:rsidRDefault="008133BB" w:rsidP="008133BB">
      <w:pPr>
        <w:pStyle w:val="PargrafodaLista"/>
        <w:numPr>
          <w:ilvl w:val="1"/>
          <w:numId w:val="31"/>
        </w:numPr>
        <w:rPr>
          <w:rFonts w:cstheme="minorHAnsi"/>
        </w:rPr>
      </w:pPr>
      <w:proofErr w:type="spellStart"/>
      <w:r w:rsidRPr="008133BB">
        <w:rPr>
          <w:rFonts w:cstheme="minorHAnsi"/>
          <w:sz w:val="24"/>
          <w:szCs w:val="24"/>
        </w:rPr>
        <w:t>Jtest</w:t>
      </w:r>
      <w:proofErr w:type="spellEnd"/>
      <w:r w:rsidRPr="008133BB">
        <w:rPr>
          <w:rFonts w:cstheme="minorHAnsi"/>
          <w:sz w:val="24"/>
          <w:szCs w:val="24"/>
        </w:rPr>
        <w:t xml:space="preserve"> para testes estáticos</w:t>
      </w:r>
    </w:p>
    <w:p w14:paraId="19311416" w14:textId="17C70316" w:rsidR="008133BB" w:rsidRPr="008133BB" w:rsidRDefault="008133BB" w:rsidP="008133BB">
      <w:pPr>
        <w:pStyle w:val="PargrafodaLista"/>
        <w:numPr>
          <w:ilvl w:val="1"/>
          <w:numId w:val="31"/>
        </w:numPr>
        <w:rPr>
          <w:rFonts w:cstheme="minorHAnsi"/>
        </w:rPr>
      </w:pPr>
      <w:proofErr w:type="spellStart"/>
      <w:r w:rsidRPr="008133BB">
        <w:rPr>
          <w:rFonts w:cstheme="minorHAnsi"/>
          <w:sz w:val="24"/>
          <w:szCs w:val="24"/>
        </w:rPr>
        <w:t>Netbeans</w:t>
      </w:r>
      <w:proofErr w:type="spellEnd"/>
      <w:r w:rsidRPr="008133BB">
        <w:rPr>
          <w:rFonts w:cstheme="minorHAnsi"/>
          <w:sz w:val="24"/>
          <w:szCs w:val="24"/>
        </w:rPr>
        <w:t xml:space="preserve"> e </w:t>
      </w:r>
      <w:proofErr w:type="spellStart"/>
      <w:r w:rsidRPr="008133BB">
        <w:rPr>
          <w:rFonts w:cstheme="minorHAnsi"/>
          <w:sz w:val="24"/>
          <w:szCs w:val="24"/>
        </w:rPr>
        <w:t>SQLite</w:t>
      </w:r>
      <w:proofErr w:type="spellEnd"/>
      <w:r w:rsidRPr="008133BB">
        <w:rPr>
          <w:rFonts w:cstheme="minorHAnsi"/>
          <w:sz w:val="24"/>
          <w:szCs w:val="24"/>
        </w:rPr>
        <w:t xml:space="preserve"> para desenvolvimento do software.</w:t>
      </w:r>
    </w:p>
    <w:p w14:paraId="48CE271A" w14:textId="77777777" w:rsidR="008133BB" w:rsidRDefault="008133BB" w:rsidP="008133BB">
      <w:pPr>
        <w:pStyle w:val="PargrafodaLista"/>
        <w:ind w:left="1440"/>
        <w:rPr>
          <w:rFonts w:cstheme="minorHAnsi"/>
        </w:rPr>
      </w:pPr>
    </w:p>
    <w:p w14:paraId="7E9ED817" w14:textId="659527DD" w:rsidR="00331487" w:rsidRDefault="00331487" w:rsidP="00331487">
      <w:pPr>
        <w:pStyle w:val="PargrafodaLista"/>
        <w:numPr>
          <w:ilvl w:val="0"/>
          <w:numId w:val="31"/>
        </w:numPr>
        <w:rPr>
          <w:rFonts w:cstheme="minorHAnsi"/>
        </w:rPr>
      </w:pPr>
      <w:r>
        <w:rPr>
          <w:rFonts w:cstheme="minorHAnsi"/>
        </w:rPr>
        <w:t>Sistema operacional: Windows 10</w:t>
      </w:r>
    </w:p>
    <w:p w14:paraId="548B7AC7" w14:textId="6BBA0228" w:rsidR="00E82DCE" w:rsidRDefault="00331487" w:rsidP="00331487">
      <w:pPr>
        <w:pStyle w:val="PargrafodaLista"/>
        <w:numPr>
          <w:ilvl w:val="0"/>
          <w:numId w:val="31"/>
        </w:numPr>
        <w:rPr>
          <w:rFonts w:cstheme="minorHAnsi"/>
        </w:rPr>
      </w:pPr>
      <w:r>
        <w:rPr>
          <w:rFonts w:cstheme="minorHAnsi"/>
        </w:rPr>
        <w:t>Browser: Google Chrome</w:t>
      </w:r>
    </w:p>
    <w:p w14:paraId="5A67D8B1" w14:textId="77777777" w:rsidR="008133BB" w:rsidRPr="008133BB" w:rsidRDefault="008133BB" w:rsidP="008133BB">
      <w:pPr>
        <w:ind w:left="360"/>
        <w:rPr>
          <w:rFonts w:cstheme="minorHAnsi"/>
        </w:rPr>
      </w:pPr>
    </w:p>
    <w:p w14:paraId="51827937" w14:textId="77777777" w:rsidR="00D60D2F" w:rsidRPr="00E82DCE" w:rsidRDefault="00727F98">
      <w:pPr>
        <w:pStyle w:val="Ttulo2"/>
        <w:rPr>
          <w:rFonts w:asciiTheme="minorHAnsi" w:hAnsiTheme="minorHAnsi" w:cstheme="minorHAnsi"/>
        </w:rPr>
      </w:pPr>
      <w:bookmarkStart w:id="14" w:name="_Toc36523506"/>
      <w:r w:rsidRPr="00E82DCE">
        <w:rPr>
          <w:rFonts w:asciiTheme="minorHAnsi" w:hAnsiTheme="minorHAnsi" w:cstheme="minorHAnsi"/>
        </w:rPr>
        <w:t>Ferramentas de Teste</w:t>
      </w:r>
      <w:bookmarkEnd w:id="14"/>
    </w:p>
    <w:p w14:paraId="15710C4C" w14:textId="77777777" w:rsidR="00D60D2F" w:rsidRPr="00E82DCE" w:rsidRDefault="00727F98">
      <w:pPr>
        <w:pStyle w:val="instrucaodepreenchimento"/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>&lt;Descreva aqui as ferramentas específicas de teste usadas no projeto.&gt;</w:t>
      </w:r>
    </w:p>
    <w:p w14:paraId="65665A48" w14:textId="77777777" w:rsidR="00D60D2F" w:rsidRPr="00E82DCE" w:rsidRDefault="00727F98">
      <w:pPr>
        <w:pStyle w:val="Ttulo1"/>
        <w:rPr>
          <w:rFonts w:asciiTheme="minorHAnsi" w:hAnsiTheme="minorHAnsi" w:cstheme="minorHAnsi"/>
        </w:rPr>
      </w:pPr>
      <w:bookmarkStart w:id="15" w:name="_Toc36523508"/>
      <w:r w:rsidRPr="00E82DCE">
        <w:rPr>
          <w:rFonts w:asciiTheme="minorHAnsi" w:hAnsiTheme="minorHAnsi" w:cstheme="minorHAnsi"/>
        </w:rPr>
        <w:t>Referências</w:t>
      </w:r>
      <w:bookmarkEnd w:id="15"/>
    </w:p>
    <w:p w14:paraId="22A26090" w14:textId="5CA8052B" w:rsidR="00727F98" w:rsidRPr="009E5D6D" w:rsidRDefault="009E5D6D">
      <w:pPr>
        <w:pStyle w:val="instrucaodepreenchimento"/>
        <w:rPr>
          <w:rFonts w:asciiTheme="minorHAnsi" w:hAnsiTheme="minorHAnsi" w:cstheme="minorHAnsi"/>
          <w:i w:val="0"/>
          <w:iCs/>
          <w:color w:val="auto"/>
        </w:rPr>
      </w:pPr>
      <w:r w:rsidRPr="009E5D6D">
        <w:rPr>
          <w:rFonts w:asciiTheme="minorHAnsi" w:hAnsiTheme="minorHAnsi" w:cstheme="minorHAnsi"/>
          <w:b/>
          <w:bCs/>
          <w:i w:val="0"/>
          <w:iCs/>
          <w:color w:val="auto"/>
        </w:rPr>
        <w:t xml:space="preserve">Arquivos disponibilizado pelo orientador </w:t>
      </w:r>
      <w:proofErr w:type="gramStart"/>
      <w:r w:rsidRPr="009E5D6D">
        <w:rPr>
          <w:rFonts w:asciiTheme="minorHAnsi" w:hAnsiTheme="minorHAnsi" w:cstheme="minorHAnsi"/>
          <w:b/>
          <w:bCs/>
          <w:i w:val="0"/>
          <w:iCs/>
          <w:color w:val="auto"/>
        </w:rPr>
        <w:t>( Mônica</w:t>
      </w:r>
      <w:proofErr w:type="gramEnd"/>
      <w:r w:rsidRPr="009E5D6D">
        <w:rPr>
          <w:rFonts w:asciiTheme="minorHAnsi" w:hAnsiTheme="minorHAnsi" w:cstheme="minorHAnsi"/>
          <w:b/>
          <w:bCs/>
          <w:i w:val="0"/>
          <w:iCs/>
          <w:color w:val="auto"/>
        </w:rPr>
        <w:t>)</w:t>
      </w:r>
    </w:p>
    <w:sectPr w:rsidR="00727F98" w:rsidRPr="009E5D6D">
      <w:type w:val="continuous"/>
      <w:pgSz w:w="11905" w:h="16837"/>
      <w:pgMar w:top="1134" w:right="1134" w:bottom="1134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6C300" w14:textId="77777777" w:rsidR="00894421" w:rsidRDefault="00894421" w:rsidP="005B7573">
      <w:pPr>
        <w:spacing w:before="0" w:after="0"/>
      </w:pPr>
      <w:r>
        <w:separator/>
      </w:r>
    </w:p>
  </w:endnote>
  <w:endnote w:type="continuationSeparator" w:id="0">
    <w:p w14:paraId="5A16FF28" w14:textId="77777777" w:rsidR="00894421" w:rsidRDefault="00894421" w:rsidP="005B757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Bats"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D60D2F" w14:paraId="56D6E2F2" w14:textId="77777777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14:paraId="26D9251E" w14:textId="77777777" w:rsidR="00D60D2F" w:rsidRDefault="00727F98">
          <w:pPr>
            <w:pStyle w:val="Rodap"/>
            <w:rPr>
              <w:snapToGrid w:val="0"/>
              <w:lang w:eastAsia="en-US"/>
            </w:rPr>
          </w:pPr>
          <w:r>
            <w:t>Plano de Testes</w:t>
          </w:r>
        </w:p>
        <w:p w14:paraId="7371BDAC" w14:textId="77777777" w:rsidR="00D60D2F" w:rsidRDefault="00727F98">
          <w:pPr>
            <w:pStyle w:val="Rodap"/>
          </w:pPr>
          <w:r>
            <w:rPr>
              <w:snapToGrid w:val="0"/>
              <w:lang w:eastAsia="en-US"/>
            </w:rPr>
            <w:t xml:space="preserve">Arquivo: </w:t>
          </w:r>
          <w:r>
            <w:rPr>
              <w:snapToGrid w:val="0"/>
              <w:lang w:eastAsia="en-US"/>
            </w:rPr>
            <w:fldChar w:fldCharType="begin"/>
          </w:r>
          <w:r>
            <w:rPr>
              <w:snapToGrid w:val="0"/>
              <w:lang w:eastAsia="en-US"/>
            </w:rPr>
            <w:instrText xml:space="preserve"> FILENAME </w:instrText>
          </w:r>
          <w:r>
            <w:rPr>
              <w:snapToGrid w:val="0"/>
              <w:lang w:eastAsia="en-US"/>
            </w:rPr>
            <w:fldChar w:fldCharType="separate"/>
          </w:r>
          <w:r>
            <w:rPr>
              <w:noProof/>
              <w:snapToGrid w:val="0"/>
              <w:lang w:eastAsia="en-US"/>
            </w:rPr>
            <w:t>Documento15</w:t>
          </w:r>
          <w:r>
            <w:rPr>
              <w:snapToGrid w:val="0"/>
              <w:lang w:eastAsia="en-US"/>
            </w:rPr>
            <w:fldChar w:fldCharType="end"/>
          </w:r>
        </w:p>
      </w:tc>
      <w:tc>
        <w:tcPr>
          <w:tcW w:w="4783" w:type="dxa"/>
          <w:tcBorders>
            <w:top w:val="single" w:sz="4" w:space="0" w:color="auto"/>
          </w:tcBorders>
        </w:tcPr>
        <w:p w14:paraId="6D865E27" w14:textId="77777777" w:rsidR="00D60D2F" w:rsidRDefault="00727F98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F57A16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F57A16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  <w:tr w:rsidR="00D60D2F" w14:paraId="52932B22" w14:textId="77777777">
      <w:trPr>
        <w:cantSplit/>
        <w:trHeight w:val="367"/>
      </w:trPr>
      <w:tc>
        <w:tcPr>
          <w:tcW w:w="4503" w:type="dxa"/>
          <w:vMerge/>
        </w:tcPr>
        <w:p w14:paraId="0CCD4398" w14:textId="77777777" w:rsidR="00D60D2F" w:rsidRDefault="00D60D2F">
          <w:pPr>
            <w:pStyle w:val="Rodap"/>
          </w:pPr>
        </w:p>
      </w:tc>
      <w:tc>
        <w:tcPr>
          <w:tcW w:w="4783" w:type="dxa"/>
          <w:vAlign w:val="bottom"/>
        </w:tcPr>
        <w:p w14:paraId="39A6E45A" w14:textId="02DFB190" w:rsidR="00D60D2F" w:rsidRDefault="00727F98">
          <w:pPr>
            <w:pStyle w:val="Rodap"/>
            <w:jc w:val="right"/>
          </w:pPr>
          <w:r>
            <w:t xml:space="preserve">Última Atualização: </w:t>
          </w:r>
          <w:r w:rsidR="00DC5DCF">
            <w:rPr>
              <w:noProof/>
            </w:rPr>
            <w:fldChar w:fldCharType="begin"/>
          </w:r>
          <w:r w:rsidR="00DC5DCF">
            <w:rPr>
              <w:noProof/>
            </w:rPr>
            <w:instrText xml:space="preserve"> SAVEDATE  \* MERGEFORMAT </w:instrText>
          </w:r>
          <w:r w:rsidR="00DC5DCF">
            <w:rPr>
              <w:noProof/>
            </w:rPr>
            <w:fldChar w:fldCharType="separate"/>
          </w:r>
          <w:r w:rsidR="00303A77">
            <w:rPr>
              <w:noProof/>
            </w:rPr>
            <w:t>19/10/2021 19:29:00</w:t>
          </w:r>
          <w:r w:rsidR="00DC5DCF">
            <w:rPr>
              <w:noProof/>
            </w:rPr>
            <w:fldChar w:fldCharType="end"/>
          </w:r>
          <w:r>
            <w:t>h</w:t>
          </w:r>
        </w:p>
      </w:tc>
    </w:tr>
  </w:tbl>
  <w:p w14:paraId="72EA9A67" w14:textId="77777777" w:rsidR="00D60D2F" w:rsidRDefault="00D60D2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229E6" w14:textId="77777777" w:rsidR="00894421" w:rsidRDefault="00894421" w:rsidP="005B7573">
      <w:pPr>
        <w:spacing w:before="0" w:after="0"/>
      </w:pPr>
      <w:r>
        <w:separator/>
      </w:r>
    </w:p>
  </w:footnote>
  <w:footnote w:type="continuationSeparator" w:id="0">
    <w:p w14:paraId="1D171E52" w14:textId="77777777" w:rsidR="00894421" w:rsidRDefault="00894421" w:rsidP="005B757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65939" w14:textId="77777777" w:rsidR="00D60D2F" w:rsidRDefault="00D60D2F">
    <w:pPr>
      <w:spacing w:before="0" w:after="0"/>
    </w:pPr>
  </w:p>
  <w:p w14:paraId="1889A34C" w14:textId="77777777" w:rsidR="00D60D2F" w:rsidRDefault="00727F98">
    <w:pPr>
      <w:pBdr>
        <w:top w:val="single" w:sz="6" w:space="1" w:color="auto"/>
      </w:pBdr>
      <w:spacing w:before="0" w:after="0"/>
    </w:pPr>
    <w:r>
      <w:rPr>
        <w:noProof/>
      </w:rPr>
      <w:drawing>
        <wp:anchor distT="0" distB="0" distL="114300" distR="114300" simplePos="0" relativeHeight="251657728" behindDoc="0" locked="0" layoutInCell="1" allowOverlap="1" wp14:anchorId="6340C25E" wp14:editId="466D72FB">
          <wp:simplePos x="0" y="0"/>
          <wp:positionH relativeFrom="column">
            <wp:posOffset>5094605</wp:posOffset>
          </wp:positionH>
          <wp:positionV relativeFrom="paragraph">
            <wp:posOffset>114300</wp:posOffset>
          </wp:positionV>
          <wp:extent cx="608330" cy="652780"/>
          <wp:effectExtent l="19050" t="0" r="1270" b="0"/>
          <wp:wrapTopAndBottom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330" cy="6527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734A47F0" w14:textId="77777777" w:rsidR="00D60D2F" w:rsidRDefault="00D60D2F">
    <w:pPr>
      <w:pBdr>
        <w:bottom w:val="single" w:sz="6" w:space="1" w:color="auto"/>
      </w:pBdr>
      <w:spacing w:before="0" w:after="0"/>
      <w:jc w:val="right"/>
    </w:pPr>
  </w:p>
  <w:p w14:paraId="03B6BE46" w14:textId="77777777" w:rsidR="00D60D2F" w:rsidRDefault="00D60D2F">
    <w:pPr>
      <w:pBdr>
        <w:bottom w:val="single" w:sz="6" w:space="1" w:color="auto"/>
      </w:pBdr>
      <w:spacing w:before="0" w:after="0"/>
      <w:jc w:val="right"/>
    </w:pPr>
  </w:p>
  <w:p w14:paraId="14AE2F1E" w14:textId="77777777" w:rsidR="00D60D2F" w:rsidRDefault="00D60D2F">
    <w:pPr>
      <w:pBdr>
        <w:bottom w:val="single" w:sz="6" w:space="1" w:color="auto"/>
      </w:pBdr>
      <w:spacing w:before="0" w:after="0"/>
      <w:jc w:val="right"/>
    </w:pPr>
  </w:p>
  <w:p w14:paraId="79524166" w14:textId="77777777" w:rsidR="00D60D2F" w:rsidRDefault="00D60D2F">
    <w:pPr>
      <w:pBdr>
        <w:bottom w:val="single" w:sz="6" w:space="1" w:color="auto"/>
      </w:pBdr>
      <w:spacing w:before="0" w:after="0"/>
      <w:jc w:val="right"/>
    </w:pPr>
  </w:p>
  <w:p w14:paraId="63A3EC66" w14:textId="77777777" w:rsidR="00D60D2F" w:rsidRDefault="00D60D2F">
    <w:pPr>
      <w:pStyle w:val="Cabealho"/>
      <w:spacing w:before="0" w:after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1DB99" w14:textId="77777777" w:rsidR="00D60D2F" w:rsidRDefault="00D60D2F">
    <w:pPr>
      <w:pStyle w:val="Cabealho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3490C6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suff w:val="nothing"/>
      <w:lvlText w:val="•"/>
      <w:lvlJc w:val="left"/>
      <w:pPr>
        <w:ind w:left="283" w:hanging="283"/>
      </w:pPr>
      <w:rPr>
        <w:rFonts w:ascii="StarBats" w:hAnsi="StarBats" w:cs="Times New Roman"/>
        <w:sz w:val="18"/>
        <w:szCs w:val="18"/>
      </w:rPr>
    </w:lvl>
    <w:lvl w:ilvl="1">
      <w:start w:val="1"/>
      <w:numFmt w:val="bullet"/>
      <w:suff w:val="nothing"/>
      <w:lvlText w:val="•"/>
      <w:lvlJc w:val="left"/>
      <w:pPr>
        <w:ind w:left="566" w:hanging="283"/>
      </w:pPr>
      <w:rPr>
        <w:rFonts w:ascii="StarBats" w:hAnsi="StarBats" w:cs="Times New Roman"/>
        <w:sz w:val="18"/>
        <w:szCs w:val="18"/>
      </w:rPr>
    </w:lvl>
    <w:lvl w:ilvl="2">
      <w:start w:val="1"/>
      <w:numFmt w:val="bullet"/>
      <w:suff w:val="nothing"/>
      <w:lvlText w:val="•"/>
      <w:lvlJc w:val="left"/>
      <w:pPr>
        <w:ind w:left="849" w:hanging="283"/>
      </w:pPr>
      <w:rPr>
        <w:rFonts w:ascii="StarBats" w:hAnsi="StarBats" w:cs="Times New Roman"/>
        <w:sz w:val="18"/>
        <w:szCs w:val="18"/>
      </w:rPr>
    </w:lvl>
    <w:lvl w:ilvl="3">
      <w:start w:val="1"/>
      <w:numFmt w:val="bullet"/>
      <w:suff w:val="nothing"/>
      <w:lvlText w:val="•"/>
      <w:lvlJc w:val="left"/>
      <w:pPr>
        <w:ind w:left="1132" w:hanging="283"/>
      </w:pPr>
      <w:rPr>
        <w:rFonts w:ascii="StarBats" w:hAnsi="StarBats" w:cs="Times New Roman"/>
        <w:sz w:val="18"/>
        <w:szCs w:val="18"/>
      </w:rPr>
    </w:lvl>
    <w:lvl w:ilvl="4">
      <w:start w:val="1"/>
      <w:numFmt w:val="bullet"/>
      <w:suff w:val="nothing"/>
      <w:lvlText w:val="•"/>
      <w:lvlJc w:val="left"/>
      <w:pPr>
        <w:ind w:left="1415" w:hanging="283"/>
      </w:pPr>
      <w:rPr>
        <w:rFonts w:ascii="StarBats" w:hAnsi="StarBats" w:cs="Times New Roman"/>
        <w:sz w:val="18"/>
        <w:szCs w:val="18"/>
      </w:rPr>
    </w:lvl>
    <w:lvl w:ilvl="5">
      <w:start w:val="1"/>
      <w:numFmt w:val="bullet"/>
      <w:suff w:val="nothing"/>
      <w:lvlText w:val="•"/>
      <w:lvlJc w:val="left"/>
      <w:pPr>
        <w:ind w:left="1698" w:hanging="283"/>
      </w:pPr>
      <w:rPr>
        <w:rFonts w:ascii="StarBats" w:hAnsi="StarBats" w:cs="Times New Roman"/>
        <w:sz w:val="18"/>
        <w:szCs w:val="18"/>
      </w:rPr>
    </w:lvl>
    <w:lvl w:ilvl="6">
      <w:start w:val="1"/>
      <w:numFmt w:val="bullet"/>
      <w:suff w:val="nothing"/>
      <w:lvlText w:val="•"/>
      <w:lvlJc w:val="left"/>
      <w:pPr>
        <w:ind w:left="1981" w:hanging="283"/>
      </w:pPr>
      <w:rPr>
        <w:rFonts w:ascii="StarBats" w:hAnsi="StarBats" w:cs="Times New Roman"/>
        <w:sz w:val="18"/>
        <w:szCs w:val="18"/>
      </w:rPr>
    </w:lvl>
    <w:lvl w:ilvl="7">
      <w:start w:val="1"/>
      <w:numFmt w:val="bullet"/>
      <w:suff w:val="nothing"/>
      <w:lvlText w:val="•"/>
      <w:lvlJc w:val="left"/>
      <w:pPr>
        <w:ind w:left="2264" w:hanging="283"/>
      </w:pPr>
      <w:rPr>
        <w:rFonts w:ascii="StarBats" w:hAnsi="StarBats" w:cs="Times New Roman"/>
        <w:sz w:val="18"/>
        <w:szCs w:val="18"/>
      </w:rPr>
    </w:lvl>
    <w:lvl w:ilvl="8">
      <w:start w:val="1"/>
      <w:numFmt w:val="bullet"/>
      <w:suff w:val="nothing"/>
      <w:lvlText w:val="•"/>
      <w:lvlJc w:val="left"/>
      <w:pPr>
        <w:ind w:left="2547" w:hanging="283"/>
      </w:pPr>
      <w:rPr>
        <w:rFonts w:ascii="StarBats" w:hAnsi="StarBats" w:cs="Times New Roman"/>
        <w:sz w:val="18"/>
        <w:szCs w:val="18"/>
      </w:rPr>
    </w:lvl>
  </w:abstractNum>
  <w:abstractNum w:abstractNumId="5" w15:restartNumberingAfterBreak="0">
    <w:nsid w:val="00000002"/>
    <w:multiLevelType w:val="multilevel"/>
    <w:tmpl w:val="00000002"/>
    <w:lvl w:ilvl="0">
      <w:start w:val="4"/>
      <w:numFmt w:val="decimal"/>
      <w:suff w:val="nothing"/>
      <w:lvlText w:val="%1."/>
      <w:lvlJc w:val="left"/>
      <w:pPr>
        <w:ind w:left="283" w:hanging="283"/>
      </w:pPr>
    </w:lvl>
    <w:lvl w:ilvl="1">
      <w:start w:val="1"/>
      <w:numFmt w:val="decimal"/>
      <w:suff w:val="nothing"/>
      <w:lvlText w:val="%1.%2."/>
      <w:lvlJc w:val="left"/>
      <w:pPr>
        <w:ind w:left="313" w:hanging="283"/>
      </w:pPr>
    </w:lvl>
    <w:lvl w:ilvl="2">
      <w:start w:val="1"/>
      <w:numFmt w:val="decimal"/>
      <w:suff w:val="nothing"/>
      <w:lvlText w:val="%1.%2.%3"/>
      <w:lvlJc w:val="left"/>
      <w:pPr>
        <w:ind w:left="343" w:hanging="283"/>
      </w:pPr>
    </w:lvl>
    <w:lvl w:ilvl="3">
      <w:start w:val="1"/>
      <w:numFmt w:val="decimal"/>
      <w:suff w:val="nothing"/>
      <w:lvlText w:val="%1.%2.%3.%4."/>
      <w:lvlJc w:val="left"/>
      <w:pPr>
        <w:ind w:left="373" w:hanging="283"/>
      </w:pPr>
    </w:lvl>
    <w:lvl w:ilvl="4">
      <w:start w:val="1"/>
      <w:numFmt w:val="decimal"/>
      <w:suff w:val="nothing"/>
      <w:lvlText w:val="%1.%2.%3.%4.%5."/>
      <w:lvlJc w:val="left"/>
      <w:pPr>
        <w:ind w:left="403" w:hanging="283"/>
      </w:pPr>
    </w:lvl>
    <w:lvl w:ilvl="5">
      <w:start w:val="1"/>
      <w:numFmt w:val="decimal"/>
      <w:suff w:val="nothing"/>
      <w:lvlText w:val="%1.%2.%3.%4.%5.%6."/>
      <w:lvlJc w:val="left"/>
      <w:pPr>
        <w:ind w:left="433" w:hanging="283"/>
      </w:pPr>
    </w:lvl>
    <w:lvl w:ilvl="6">
      <w:start w:val="1"/>
      <w:numFmt w:val="decimal"/>
      <w:suff w:val="nothing"/>
      <w:lvlText w:val="%1.%2.%3.%4.%5.%6.%7."/>
      <w:lvlJc w:val="left"/>
      <w:pPr>
        <w:ind w:left="463" w:hanging="283"/>
      </w:pPr>
    </w:lvl>
    <w:lvl w:ilvl="7">
      <w:start w:val="1"/>
      <w:numFmt w:val="decimal"/>
      <w:suff w:val="nothing"/>
      <w:lvlText w:val="%1.%2.%3.%4.%5.%6.%7.%8."/>
      <w:lvlJc w:val="left"/>
      <w:pPr>
        <w:ind w:left="493" w:hanging="283"/>
      </w:pPr>
    </w:lvl>
    <w:lvl w:ilvl="8">
      <w:start w:val="1"/>
      <w:numFmt w:val="decimal"/>
      <w:suff w:val="nothing"/>
      <w:lvlText w:val="%1.%2.%3.%4.%5.%6.%7.%8.%9."/>
      <w:lvlJc w:val="left"/>
      <w:pPr>
        <w:ind w:left="523" w:hanging="283"/>
      </w:pPr>
    </w:lvl>
  </w:abstractNum>
  <w:abstractNum w:abstractNumId="6" w15:restartNumberingAfterBreak="0">
    <w:nsid w:val="00000003"/>
    <w:multiLevelType w:val="multilevel"/>
    <w:tmpl w:val="00000003"/>
    <w:lvl w:ilvl="0">
      <w:start w:val="1"/>
      <w:numFmt w:val="bullet"/>
      <w:suff w:val="nothing"/>
      <w:lvlText w:val="&quot;"/>
      <w:lvlJc w:val="left"/>
      <w:pPr>
        <w:ind w:left="283" w:hanging="283"/>
      </w:pPr>
      <w:rPr>
        <w:rFonts w:ascii="StarBats" w:hAnsi="StarBats" w:cs="Times New Roman"/>
        <w:sz w:val="18"/>
        <w:szCs w:val="18"/>
      </w:rPr>
    </w:lvl>
    <w:lvl w:ilvl="1">
      <w:start w:val="1"/>
      <w:numFmt w:val="bullet"/>
      <w:suff w:val="nothing"/>
      <w:lvlText w:val="•"/>
      <w:lvlJc w:val="left"/>
      <w:pPr>
        <w:ind w:left="566" w:hanging="283"/>
      </w:pPr>
      <w:rPr>
        <w:rFonts w:ascii="StarBats" w:hAnsi="StarBats" w:cs="Times New Roman"/>
        <w:sz w:val="18"/>
        <w:szCs w:val="18"/>
      </w:rPr>
    </w:lvl>
    <w:lvl w:ilvl="2">
      <w:start w:val="1"/>
      <w:numFmt w:val="bullet"/>
      <w:suff w:val="nothing"/>
      <w:lvlText w:val="•"/>
      <w:lvlJc w:val="left"/>
      <w:pPr>
        <w:ind w:left="849" w:hanging="283"/>
      </w:pPr>
      <w:rPr>
        <w:rFonts w:ascii="StarBats" w:hAnsi="StarBats" w:cs="Times New Roman"/>
        <w:sz w:val="18"/>
        <w:szCs w:val="18"/>
      </w:rPr>
    </w:lvl>
    <w:lvl w:ilvl="3">
      <w:start w:val="1"/>
      <w:numFmt w:val="bullet"/>
      <w:suff w:val="nothing"/>
      <w:lvlText w:val="•"/>
      <w:lvlJc w:val="left"/>
      <w:pPr>
        <w:ind w:left="1132" w:hanging="283"/>
      </w:pPr>
      <w:rPr>
        <w:rFonts w:ascii="StarBats" w:hAnsi="StarBats" w:cs="Times New Roman"/>
        <w:sz w:val="18"/>
        <w:szCs w:val="18"/>
      </w:rPr>
    </w:lvl>
    <w:lvl w:ilvl="4">
      <w:start w:val="1"/>
      <w:numFmt w:val="bullet"/>
      <w:suff w:val="nothing"/>
      <w:lvlText w:val="•"/>
      <w:lvlJc w:val="left"/>
      <w:pPr>
        <w:ind w:left="1415" w:hanging="283"/>
      </w:pPr>
      <w:rPr>
        <w:rFonts w:ascii="StarBats" w:hAnsi="StarBats" w:cs="Times New Roman"/>
        <w:sz w:val="18"/>
        <w:szCs w:val="18"/>
      </w:rPr>
    </w:lvl>
    <w:lvl w:ilvl="5">
      <w:start w:val="1"/>
      <w:numFmt w:val="bullet"/>
      <w:suff w:val="nothing"/>
      <w:lvlText w:val="•"/>
      <w:lvlJc w:val="left"/>
      <w:pPr>
        <w:ind w:left="1698" w:hanging="283"/>
      </w:pPr>
      <w:rPr>
        <w:rFonts w:ascii="StarBats" w:hAnsi="StarBats" w:cs="Times New Roman"/>
        <w:sz w:val="18"/>
        <w:szCs w:val="18"/>
      </w:rPr>
    </w:lvl>
    <w:lvl w:ilvl="6">
      <w:start w:val="1"/>
      <w:numFmt w:val="bullet"/>
      <w:suff w:val="nothing"/>
      <w:lvlText w:val="•"/>
      <w:lvlJc w:val="left"/>
      <w:pPr>
        <w:ind w:left="1981" w:hanging="283"/>
      </w:pPr>
      <w:rPr>
        <w:rFonts w:ascii="StarBats" w:hAnsi="StarBats" w:cs="Times New Roman"/>
        <w:sz w:val="18"/>
        <w:szCs w:val="18"/>
      </w:rPr>
    </w:lvl>
    <w:lvl w:ilvl="7">
      <w:start w:val="1"/>
      <w:numFmt w:val="bullet"/>
      <w:suff w:val="nothing"/>
      <w:lvlText w:val="•"/>
      <w:lvlJc w:val="left"/>
      <w:pPr>
        <w:ind w:left="2264" w:hanging="283"/>
      </w:pPr>
      <w:rPr>
        <w:rFonts w:ascii="StarBats" w:hAnsi="StarBats" w:cs="Times New Roman"/>
        <w:sz w:val="18"/>
        <w:szCs w:val="18"/>
      </w:rPr>
    </w:lvl>
    <w:lvl w:ilvl="8">
      <w:start w:val="1"/>
      <w:numFmt w:val="bullet"/>
      <w:suff w:val="nothing"/>
      <w:lvlText w:val="•"/>
      <w:lvlJc w:val="left"/>
      <w:pPr>
        <w:ind w:left="2547" w:hanging="283"/>
      </w:pPr>
      <w:rPr>
        <w:rFonts w:ascii="StarBats" w:hAnsi="StarBats" w:cs="Times New Roman"/>
        <w:sz w:val="18"/>
        <w:szCs w:val="18"/>
      </w:rPr>
    </w:lvl>
  </w:abstractNum>
  <w:abstractNum w:abstractNumId="7" w15:restartNumberingAfterBreak="0">
    <w:nsid w:val="00000004"/>
    <w:multiLevelType w:val="multilevel"/>
    <w:tmpl w:val="00000004"/>
    <w:lvl w:ilvl="0">
      <w:start w:val="1"/>
      <w:numFmt w:val="bullet"/>
      <w:suff w:val="nothing"/>
      <w:lvlText w:val="&quot;"/>
      <w:lvlJc w:val="left"/>
      <w:pPr>
        <w:ind w:left="283" w:hanging="283"/>
      </w:pPr>
      <w:rPr>
        <w:rFonts w:ascii="StarBats" w:hAnsi="StarBats" w:cs="Times New Roman"/>
        <w:sz w:val="18"/>
        <w:szCs w:val="18"/>
      </w:rPr>
    </w:lvl>
    <w:lvl w:ilvl="1">
      <w:start w:val="1"/>
      <w:numFmt w:val="bullet"/>
      <w:suff w:val="nothing"/>
      <w:lvlText w:val="•"/>
      <w:lvlJc w:val="left"/>
      <w:pPr>
        <w:ind w:left="566" w:hanging="283"/>
      </w:pPr>
      <w:rPr>
        <w:rFonts w:ascii="StarBats" w:hAnsi="StarBats" w:cs="Times New Roman"/>
        <w:sz w:val="18"/>
        <w:szCs w:val="18"/>
      </w:rPr>
    </w:lvl>
    <w:lvl w:ilvl="2">
      <w:start w:val="1"/>
      <w:numFmt w:val="bullet"/>
      <w:suff w:val="nothing"/>
      <w:lvlText w:val="•"/>
      <w:lvlJc w:val="left"/>
      <w:pPr>
        <w:ind w:left="849" w:hanging="283"/>
      </w:pPr>
      <w:rPr>
        <w:rFonts w:ascii="StarBats" w:hAnsi="StarBats" w:cs="Times New Roman"/>
        <w:sz w:val="18"/>
        <w:szCs w:val="18"/>
      </w:rPr>
    </w:lvl>
    <w:lvl w:ilvl="3">
      <w:start w:val="1"/>
      <w:numFmt w:val="bullet"/>
      <w:suff w:val="nothing"/>
      <w:lvlText w:val="•"/>
      <w:lvlJc w:val="left"/>
      <w:pPr>
        <w:ind w:left="1132" w:hanging="283"/>
      </w:pPr>
      <w:rPr>
        <w:rFonts w:ascii="StarBats" w:hAnsi="StarBats" w:cs="Times New Roman"/>
        <w:sz w:val="18"/>
        <w:szCs w:val="18"/>
      </w:rPr>
    </w:lvl>
    <w:lvl w:ilvl="4">
      <w:start w:val="1"/>
      <w:numFmt w:val="bullet"/>
      <w:suff w:val="nothing"/>
      <w:lvlText w:val="•"/>
      <w:lvlJc w:val="left"/>
      <w:pPr>
        <w:ind w:left="1415" w:hanging="283"/>
      </w:pPr>
      <w:rPr>
        <w:rFonts w:ascii="StarBats" w:hAnsi="StarBats" w:cs="Times New Roman"/>
        <w:sz w:val="18"/>
        <w:szCs w:val="18"/>
      </w:rPr>
    </w:lvl>
    <w:lvl w:ilvl="5">
      <w:start w:val="1"/>
      <w:numFmt w:val="bullet"/>
      <w:suff w:val="nothing"/>
      <w:lvlText w:val="•"/>
      <w:lvlJc w:val="left"/>
      <w:pPr>
        <w:ind w:left="1698" w:hanging="283"/>
      </w:pPr>
      <w:rPr>
        <w:rFonts w:ascii="StarBats" w:hAnsi="StarBats" w:cs="Times New Roman"/>
        <w:sz w:val="18"/>
        <w:szCs w:val="18"/>
      </w:rPr>
    </w:lvl>
    <w:lvl w:ilvl="6">
      <w:start w:val="1"/>
      <w:numFmt w:val="bullet"/>
      <w:suff w:val="nothing"/>
      <w:lvlText w:val="•"/>
      <w:lvlJc w:val="left"/>
      <w:pPr>
        <w:ind w:left="1981" w:hanging="283"/>
      </w:pPr>
      <w:rPr>
        <w:rFonts w:ascii="StarBats" w:hAnsi="StarBats" w:cs="Times New Roman"/>
        <w:sz w:val="18"/>
        <w:szCs w:val="18"/>
      </w:rPr>
    </w:lvl>
    <w:lvl w:ilvl="7">
      <w:start w:val="1"/>
      <w:numFmt w:val="bullet"/>
      <w:suff w:val="nothing"/>
      <w:lvlText w:val="•"/>
      <w:lvlJc w:val="left"/>
      <w:pPr>
        <w:ind w:left="2264" w:hanging="283"/>
      </w:pPr>
      <w:rPr>
        <w:rFonts w:ascii="StarBats" w:hAnsi="StarBats" w:cs="Times New Roman"/>
        <w:sz w:val="18"/>
        <w:szCs w:val="18"/>
      </w:rPr>
    </w:lvl>
    <w:lvl w:ilvl="8">
      <w:start w:val="1"/>
      <w:numFmt w:val="bullet"/>
      <w:suff w:val="nothing"/>
      <w:lvlText w:val="•"/>
      <w:lvlJc w:val="left"/>
      <w:pPr>
        <w:ind w:left="2547" w:hanging="283"/>
      </w:pPr>
      <w:rPr>
        <w:rFonts w:ascii="StarBats" w:hAnsi="StarBats" w:cs="Times New Roman"/>
        <w:sz w:val="18"/>
        <w:szCs w:val="18"/>
      </w:rPr>
    </w:lvl>
  </w:abstractNum>
  <w:abstractNum w:abstractNumId="8" w15:restartNumberingAfterBreak="0">
    <w:nsid w:val="00000005"/>
    <w:multiLevelType w:val="multilevel"/>
    <w:tmpl w:val="00000005"/>
    <w:name w:val="Numeração 1"/>
    <w:lvl w:ilvl="0">
      <w:start w:val="1"/>
      <w:numFmt w:val="decimal"/>
      <w:suff w:val="nothing"/>
      <w:lvlText w:val="%1"/>
      <w:lvlJc w:val="left"/>
      <w:pPr>
        <w:ind w:left="340" w:hanging="340"/>
      </w:pPr>
    </w:lvl>
    <w:lvl w:ilvl="1">
      <w:start w:val="1"/>
      <w:numFmt w:val="decimal"/>
      <w:suff w:val="nothing"/>
      <w:lvlText w:val="%1.%2"/>
      <w:lvlJc w:val="left"/>
      <w:pPr>
        <w:ind w:left="623" w:hanging="340"/>
      </w:pPr>
    </w:lvl>
    <w:lvl w:ilvl="2">
      <w:start w:val="1"/>
      <w:numFmt w:val="decimal"/>
      <w:suff w:val="nothing"/>
      <w:lvlText w:val="%1.%2.%3"/>
      <w:lvlJc w:val="left"/>
      <w:pPr>
        <w:ind w:left="906" w:hanging="340"/>
      </w:pPr>
    </w:lvl>
    <w:lvl w:ilvl="3">
      <w:start w:val="1"/>
      <w:numFmt w:val="decimal"/>
      <w:suff w:val="nothing"/>
      <w:lvlText w:val="%1.%2.%3.%4"/>
      <w:lvlJc w:val="left"/>
      <w:pPr>
        <w:ind w:left="1189" w:hanging="340"/>
      </w:pPr>
    </w:lvl>
    <w:lvl w:ilvl="4">
      <w:start w:val="1"/>
      <w:numFmt w:val="decimal"/>
      <w:suff w:val="nothing"/>
      <w:lvlText w:val="%1.%2.%3.%4.%5"/>
      <w:lvlJc w:val="left"/>
      <w:pPr>
        <w:ind w:left="1472" w:hanging="340"/>
      </w:pPr>
    </w:lvl>
    <w:lvl w:ilvl="5">
      <w:start w:val="1"/>
      <w:numFmt w:val="decimal"/>
      <w:suff w:val="nothing"/>
      <w:lvlText w:val="%1.%2.%3.%4.%5.%6"/>
      <w:lvlJc w:val="left"/>
      <w:pPr>
        <w:ind w:left="1755" w:hanging="340"/>
      </w:pPr>
    </w:lvl>
    <w:lvl w:ilvl="6">
      <w:start w:val="1"/>
      <w:numFmt w:val="decimal"/>
      <w:suff w:val="nothing"/>
      <w:lvlText w:val="%1.%2.%3.%4.%5.%6.%7"/>
      <w:lvlJc w:val="left"/>
      <w:pPr>
        <w:ind w:left="2038" w:hanging="340"/>
      </w:pPr>
    </w:lvl>
    <w:lvl w:ilvl="7">
      <w:start w:val="1"/>
      <w:numFmt w:val="decimal"/>
      <w:suff w:val="nothing"/>
      <w:lvlText w:val="%1.%2.%3.%4.%5.%6.%7.%8"/>
      <w:lvlJc w:val="left"/>
      <w:pPr>
        <w:ind w:left="2321" w:hanging="340"/>
      </w:pPr>
    </w:lvl>
    <w:lvl w:ilvl="8">
      <w:start w:val="1"/>
      <w:numFmt w:val="decimal"/>
      <w:suff w:val="nothing"/>
      <w:lvlText w:val="%1.%2.%3.%4.%5.%6.%7.%8.%9"/>
      <w:lvlJc w:val="left"/>
      <w:pPr>
        <w:ind w:left="2604" w:hanging="340"/>
      </w:pPr>
    </w:lvl>
  </w:abstractNum>
  <w:abstractNum w:abstractNumId="9" w15:restartNumberingAfterBreak="0">
    <w:nsid w:val="00000006"/>
    <w:multiLevelType w:val="multilevel"/>
    <w:tmpl w:val="00000006"/>
    <w:lvl w:ilvl="0">
      <w:start w:val="1"/>
      <w:numFmt w:val="bullet"/>
      <w:suff w:val="nothing"/>
      <w:lvlText w:val="·"/>
      <w:lvlJc w:val="left"/>
      <w:pPr>
        <w:ind w:left="360" w:hanging="360"/>
      </w:pPr>
      <w:rPr>
        <w:rFonts w:ascii="Symbol" w:hAnsi="Symbol" w:cs="Times New Roman"/>
      </w:rPr>
    </w:lvl>
    <w:lvl w:ilvl="1">
      <w:start w:val="1"/>
      <w:numFmt w:val="bullet"/>
      <w:suff w:val="nothing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suff w:val="nothing"/>
      <w:lvlText w:val="§"/>
      <w:lvlJc w:val="left"/>
      <w:pPr>
        <w:ind w:left="1800" w:hanging="360"/>
      </w:pPr>
      <w:rPr>
        <w:rFonts w:ascii="Wingdings" w:hAnsi="Wingdings" w:cs="Times New Roman"/>
      </w:rPr>
    </w:lvl>
    <w:lvl w:ilvl="3">
      <w:start w:val="1"/>
      <w:numFmt w:val="bullet"/>
      <w:suff w:val="nothing"/>
      <w:lvlText w:val="·"/>
      <w:lvlJc w:val="left"/>
      <w:pPr>
        <w:ind w:left="2520" w:hanging="360"/>
      </w:pPr>
      <w:rPr>
        <w:rFonts w:ascii="Symbol" w:hAnsi="Symbol" w:cs="Times New Roman"/>
      </w:rPr>
    </w:lvl>
    <w:lvl w:ilvl="4">
      <w:start w:val="1"/>
      <w:numFmt w:val="bullet"/>
      <w:suff w:val="nothing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7"/>
    <w:multiLevelType w:val="multilevel"/>
    <w:tmpl w:val="00000007"/>
    <w:lvl w:ilvl="0">
      <w:start w:val="1"/>
      <w:numFmt w:val="decimal"/>
      <w:suff w:val="nothing"/>
      <w:lvlText w:val="%1.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1C6E62DE"/>
    <w:multiLevelType w:val="multilevel"/>
    <w:tmpl w:val="335CCE9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1EC4B15"/>
    <w:multiLevelType w:val="hybridMultilevel"/>
    <w:tmpl w:val="458C59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7DB6C22"/>
    <w:multiLevelType w:val="hybridMultilevel"/>
    <w:tmpl w:val="240A1B32"/>
    <w:lvl w:ilvl="0" w:tplc="9BC41CF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462DB1"/>
    <w:multiLevelType w:val="hybridMultilevel"/>
    <w:tmpl w:val="4808E1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12"/>
  </w:num>
  <w:num w:numId="5">
    <w:abstractNumId w:val="22"/>
  </w:num>
  <w:num w:numId="6">
    <w:abstractNumId w:val="1"/>
  </w:num>
  <w:num w:numId="7">
    <w:abstractNumId w:val="18"/>
  </w:num>
  <w:num w:numId="8">
    <w:abstractNumId w:val="11"/>
  </w:num>
  <w:num w:numId="9">
    <w:abstractNumId w:val="24"/>
  </w:num>
  <w:num w:numId="10">
    <w:abstractNumId w:val="16"/>
  </w:num>
  <w:num w:numId="11">
    <w:abstractNumId w:val="21"/>
  </w:num>
  <w:num w:numId="12">
    <w:abstractNumId w:val="23"/>
  </w:num>
  <w:num w:numId="13">
    <w:abstractNumId w:val="0"/>
  </w:num>
  <w:num w:numId="14">
    <w:abstractNumId w:val="15"/>
  </w:num>
  <w:num w:numId="15">
    <w:abstractNumId w:val="20"/>
  </w:num>
  <w:num w:numId="16">
    <w:abstractNumId w:val="3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4"/>
  </w:num>
  <w:num w:numId="23">
    <w:abstractNumId w:val="5"/>
  </w:num>
  <w:num w:numId="24">
    <w:abstractNumId w:val="6"/>
  </w:num>
  <w:num w:numId="25">
    <w:abstractNumId w:val="7"/>
  </w:num>
  <w:num w:numId="26">
    <w:abstractNumId w:val="8"/>
  </w:num>
  <w:num w:numId="27">
    <w:abstractNumId w:val="9"/>
  </w:num>
  <w:num w:numId="28">
    <w:abstractNumId w:val="10"/>
  </w:num>
  <w:num w:numId="29">
    <w:abstractNumId w:val="26"/>
  </w:num>
  <w:num w:numId="30">
    <w:abstractNumId w:val="17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D2F"/>
    <w:rsid w:val="002960CB"/>
    <w:rsid w:val="00303A77"/>
    <w:rsid w:val="00316656"/>
    <w:rsid w:val="00331487"/>
    <w:rsid w:val="00391575"/>
    <w:rsid w:val="00492142"/>
    <w:rsid w:val="005314B4"/>
    <w:rsid w:val="00603044"/>
    <w:rsid w:val="0062515C"/>
    <w:rsid w:val="00644D7C"/>
    <w:rsid w:val="006A52BF"/>
    <w:rsid w:val="006D5BCA"/>
    <w:rsid w:val="00727F98"/>
    <w:rsid w:val="007E110E"/>
    <w:rsid w:val="008133BB"/>
    <w:rsid w:val="00894421"/>
    <w:rsid w:val="008D08EC"/>
    <w:rsid w:val="009B56E2"/>
    <w:rsid w:val="009E5D6D"/>
    <w:rsid w:val="00A3421C"/>
    <w:rsid w:val="00B422FC"/>
    <w:rsid w:val="00B63B5A"/>
    <w:rsid w:val="00D221FB"/>
    <w:rsid w:val="00D60D2F"/>
    <w:rsid w:val="00DC209A"/>
    <w:rsid w:val="00DC5DCF"/>
    <w:rsid w:val="00E82DCE"/>
    <w:rsid w:val="00F35DDE"/>
    <w:rsid w:val="00F5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078FC9D"/>
  <w15:docId w15:val="{B4797554-4C58-4774-B3A1-253F6683D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60" w:after="60"/>
      <w:jc w:val="both"/>
    </w:pPr>
    <w:rPr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ind w:left="431" w:hanging="431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orpodetexto">
    <w:name w:val="Body Text"/>
    <w:basedOn w:val="Normal"/>
    <w:semiHidden/>
    <w:pPr>
      <w:keepLines/>
      <w:widowControl w:val="0"/>
      <w:spacing w:before="0" w:after="120" w:line="240" w:lineRule="atLeast"/>
      <w:ind w:left="720"/>
      <w:jc w:val="left"/>
    </w:pPr>
    <w:rPr>
      <w:sz w:val="20"/>
      <w:lang w:val="en-US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semiHidden/>
    <w:pPr>
      <w:numPr>
        <w:numId w:val="6"/>
      </w:numPr>
    </w:pPr>
  </w:style>
  <w:style w:type="paragraph" w:styleId="Commarcadores">
    <w:name w:val="List Bullet"/>
    <w:basedOn w:val="Normal"/>
    <w:autoRedefine/>
    <w:semiHidden/>
    <w:pPr>
      <w:spacing w:after="0"/>
    </w:p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character" w:styleId="Nmerodepgina">
    <w:name w:val="page number"/>
    <w:basedOn w:val="Fontepargpadro"/>
    <w:semiHidden/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paragraph" w:styleId="Corpodetexto2">
    <w:name w:val="Body Text 2"/>
    <w:basedOn w:val="Normal"/>
    <w:semiHidden/>
    <w:pPr>
      <w:spacing w:before="0" w:after="180"/>
    </w:pPr>
    <w:rPr>
      <w:i/>
    </w:rPr>
  </w:style>
  <w:style w:type="paragraph" w:customStyle="1" w:styleId="sistema">
    <w:name w:val="sistema"/>
    <w:basedOn w:val="titulo"/>
    <w:pPr>
      <w:spacing w:before="0" w:after="240"/>
    </w:pPr>
    <w:rPr>
      <w:i/>
    </w:rPr>
  </w:style>
  <w:style w:type="paragraph" w:customStyle="1" w:styleId="instrucaodepreenchimento">
    <w:name w:val="instrucao de preenchimento"/>
    <w:basedOn w:val="Normal"/>
    <w:next w:val="Normal"/>
    <w:rPr>
      <w:i/>
      <w:color w:val="0000FF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styleId="Sumrio1">
    <w:name w:val="toc 1"/>
    <w:basedOn w:val="Normal"/>
    <w:next w:val="Normal"/>
    <w:autoRedefine/>
    <w:semiHidden/>
    <w:pPr>
      <w:spacing w:before="120" w:after="120"/>
      <w:jc w:val="left"/>
    </w:pPr>
    <w:rPr>
      <w:b/>
      <w:caps/>
      <w:sz w:val="20"/>
    </w:rPr>
  </w:style>
  <w:style w:type="paragraph" w:styleId="Sumrio2">
    <w:name w:val="toc 2"/>
    <w:basedOn w:val="Normal"/>
    <w:next w:val="Normal"/>
    <w:autoRedefine/>
    <w:semiHidden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customStyle="1" w:styleId="Padro">
    <w:name w:val="Padrão"/>
    <w:pPr>
      <w:autoSpaceDE w:val="0"/>
      <w:autoSpaceDN w:val="0"/>
      <w:adjustRightInd w:val="0"/>
    </w:pPr>
    <w:rPr>
      <w:szCs w:val="24"/>
    </w:rPr>
  </w:style>
  <w:style w:type="paragraph" w:customStyle="1" w:styleId="Avanocorpodotexto">
    <w:name w:val="Avanço corpo do texto"/>
    <w:basedOn w:val="Padro"/>
    <w:pPr>
      <w:ind w:firstLine="708"/>
    </w:pPr>
  </w:style>
  <w:style w:type="paragraph" w:customStyle="1" w:styleId="WW-Corpodetexto3">
    <w:name w:val="WW-Corpo de texto 3"/>
    <w:basedOn w:val="Padro"/>
    <w:rPr>
      <w:color w:val="0000FF"/>
    </w:rPr>
  </w:style>
  <w:style w:type="paragraph" w:customStyle="1" w:styleId="tabela">
    <w:name w:val="tabela"/>
    <w:basedOn w:val="Normal"/>
    <w:pPr>
      <w:autoSpaceDE w:val="0"/>
      <w:autoSpaceDN w:val="0"/>
      <w:adjustRightInd w:val="0"/>
      <w:jc w:val="left"/>
    </w:pPr>
    <w:rPr>
      <w:rFonts w:ascii="Arial" w:hAnsi="Arial" w:cs="Arial"/>
      <w:sz w:val="20"/>
    </w:rPr>
  </w:style>
  <w:style w:type="paragraph" w:customStyle="1" w:styleId="WW-BodyText2">
    <w:name w:val="WW-Body Text 2"/>
    <w:basedOn w:val="Padro"/>
    <w:rPr>
      <w:i/>
      <w:iCs/>
    </w:rPr>
  </w:style>
  <w:style w:type="paragraph" w:customStyle="1" w:styleId="Corpodotexto">
    <w:name w:val="Corpo do texto"/>
    <w:basedOn w:val="Padro"/>
    <w:pPr>
      <w:keepLines/>
      <w:spacing w:after="120" w:line="240" w:lineRule="atLeast"/>
      <w:ind w:left="720" w:firstLine="1"/>
    </w:pPr>
    <w:rPr>
      <w:szCs w:val="20"/>
      <w:lang w:val="en-US"/>
    </w:rPr>
  </w:style>
  <w:style w:type="paragraph" w:customStyle="1" w:styleId="WW-ListNumber">
    <w:name w:val="WW-List Number"/>
    <w:basedOn w:val="Padro"/>
  </w:style>
  <w:style w:type="paragraph" w:styleId="PargrafodaLista">
    <w:name w:val="List Paragraph"/>
    <w:basedOn w:val="Normal"/>
    <w:uiPriority w:val="34"/>
    <w:qFormat/>
    <w:rsid w:val="00D221FB"/>
    <w:pPr>
      <w:spacing w:before="0"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GDSI\metodologia\testes\modelos\planoTeste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planoTestes.dot</Template>
  <TotalTime>91</TotalTime>
  <Pages>6</Pages>
  <Words>835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o Plano do projeto</vt:lpstr>
    </vt:vector>
  </TitlesOfParts>
  <Company>CESAR - Qualiti</Company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o Plano do projeto</dc:title>
  <dc:subject>Metodologia Emprel</dc:subject>
  <dc:creator>1334</dc:creator>
  <cp:lastModifiedBy>Marcella Cristina</cp:lastModifiedBy>
  <cp:revision>12</cp:revision>
  <cp:lastPrinted>2000-12-05T11:23:00Z</cp:lastPrinted>
  <dcterms:created xsi:type="dcterms:W3CDTF">2021-10-15T00:42:00Z</dcterms:created>
  <dcterms:modified xsi:type="dcterms:W3CDTF">2021-10-22T01:08:00Z</dcterms:modified>
</cp:coreProperties>
</file>