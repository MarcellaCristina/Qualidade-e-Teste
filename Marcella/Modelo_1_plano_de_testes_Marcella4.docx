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0ADDD993" w14:textId="77777777" w:rsidR="00D60D2F" w:rsidRDefault="00D60D2F">
      <w:pPr>
        <w:sectPr w:rsidR="00D60D2F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4C745581" w:rsidR="00D60D2F" w:rsidRPr="00E82DCE" w:rsidRDefault="0062515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240C9160" w:rsidR="00D60D2F" w:rsidRPr="00E82DCE" w:rsidRDefault="0062515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5418BB2C" w:rsidR="00D60D2F" w:rsidRPr="00E82DCE" w:rsidRDefault="00603044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21/10/21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378165F9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87440F0" w:rsidR="00D60D2F" w:rsidRPr="00E82DCE" w:rsidRDefault="00603044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43228805" w:rsidR="00D60D2F" w:rsidRPr="00E82DCE" w:rsidRDefault="00603044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33D9328F" w:rsidR="00D60D2F" w:rsidRPr="00E82DCE" w:rsidRDefault="00D456D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27/10/21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4779E274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567567D8" w:rsidR="00D60D2F" w:rsidRPr="00E82DCE" w:rsidRDefault="00D456D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768E4602" w:rsidR="00D60D2F" w:rsidRPr="00E82DCE" w:rsidRDefault="00D456D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3A744629" w:rsidR="00D60D2F" w:rsidRPr="00E82DCE" w:rsidRDefault="00500C68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35D5338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381ADF47" w:rsidR="00D60D2F" w:rsidRPr="00E82DCE" w:rsidRDefault="00500C68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57D7C9D3" w:rsidR="00D60D2F" w:rsidRPr="00E82DCE" w:rsidRDefault="00500C68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12F3173E" w:rsidR="00D60D2F" w:rsidRPr="00E82DCE" w:rsidRDefault="00E55241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19/11/21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671C91F3" w:rsidR="00D60D2F" w:rsidRPr="00E82DCE" w:rsidRDefault="00E5524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5.0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056558F8" w:rsidR="00D60D2F" w:rsidRPr="00E82DCE" w:rsidRDefault="00E5524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0CF66ADA" w:rsidR="00D60D2F" w:rsidRPr="00E82DCE" w:rsidRDefault="00E5524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5949E7BF" w:rsidR="00D60D2F" w:rsidRPr="00E82DCE" w:rsidRDefault="0015708A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26/11/21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205B9190" w:rsidR="00D60D2F" w:rsidRPr="00E82DCE" w:rsidRDefault="0015708A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6.0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16E7D6E" w:rsidR="00D60D2F" w:rsidRPr="00E82DCE" w:rsidRDefault="0015708A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Refinamento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3E219B7" w:rsidR="00D60D2F" w:rsidRPr="00E82DCE" w:rsidRDefault="0015708A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Marcella</w:t>
            </w: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A984438" w:rsidR="00D60D2F" w:rsidRPr="00E82DCE" w:rsidRDefault="00427130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  <w:r w:rsidRPr="00427130">
        <w:rPr>
          <w:rFonts w:asciiTheme="minorHAnsi" w:hAnsiTheme="minorHAnsi" w:cstheme="minorHAnsi"/>
        </w:rPr>
        <w:t>https://github.com/MarcellaCristina/Qualidade-e-Teste.git</w:t>
      </w: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211669C1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08943182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F52C36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6FE37DAE" w:rsidR="00D60D2F" w:rsidRPr="00176613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</w:t>
      </w:r>
      <w:r w:rsidRPr="00176613">
        <w:rPr>
          <w:rFonts w:asciiTheme="minorHAnsi" w:hAnsiTheme="minorHAnsi" w:cstheme="minorHAnsi"/>
          <w:noProof/>
          <w:sz w:val="24"/>
          <w:szCs w:val="32"/>
        </w:rPr>
        <w:t>.1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F52C36" w:rsidRPr="00176613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55010083" w:rsidR="00D60D2F" w:rsidRPr="00176613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176613">
        <w:rPr>
          <w:rFonts w:asciiTheme="minorHAnsi" w:hAnsiTheme="minorHAnsi" w:cstheme="minorHAnsi"/>
          <w:noProof/>
          <w:sz w:val="24"/>
          <w:szCs w:val="32"/>
        </w:rPr>
        <w:t>2.2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F52C36" w:rsidRPr="00176613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73DECBA9" w14:textId="01AEDB71" w:rsidR="00D60D2F" w:rsidRPr="00176613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176613">
        <w:rPr>
          <w:rFonts w:asciiTheme="minorHAnsi" w:hAnsiTheme="minorHAnsi" w:cstheme="minorHAnsi"/>
          <w:noProof/>
          <w:sz w:val="24"/>
          <w:szCs w:val="32"/>
        </w:rPr>
        <w:t>2.3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F52C36" w:rsidRPr="00176613">
        <w:rPr>
          <w:rFonts w:asciiTheme="minorHAnsi" w:hAnsiTheme="minorHAnsi" w:cstheme="minorHAnsi"/>
          <w:noProof/>
          <w:sz w:val="24"/>
          <w:szCs w:val="24"/>
        </w:rPr>
        <w:t>5</w:t>
      </w:r>
    </w:p>
    <w:p w14:paraId="2C25229E" w14:textId="2DF75145" w:rsidR="00C063C5" w:rsidRPr="00176613" w:rsidRDefault="00C063C5" w:rsidP="00C063C5">
      <w:pPr>
        <w:pStyle w:val="Sumrio2"/>
        <w:tabs>
          <w:tab w:val="left" w:pos="960"/>
          <w:tab w:val="right" w:leader="dot" w:pos="9060"/>
        </w:tabs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4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 w:rsidRPr="00176613">
        <w:rPr>
          <w:rFonts w:asciiTheme="minorHAnsi" w:hAnsiTheme="minorHAnsi" w:cstheme="minorHAnsi"/>
          <w:noProof/>
          <w:sz w:val="24"/>
          <w:szCs w:val="32"/>
        </w:rPr>
        <w:t>4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  <w:t>5</w:t>
      </w:r>
    </w:p>
    <w:p w14:paraId="5AFDCB2F" w14:textId="1FF75906" w:rsidR="00C063C5" w:rsidRPr="00176613" w:rsidRDefault="00C063C5" w:rsidP="00C063C5">
      <w:pPr>
        <w:pStyle w:val="Sumrio2"/>
        <w:tabs>
          <w:tab w:val="left" w:pos="960"/>
          <w:tab w:val="right" w:leader="dot" w:pos="9060"/>
        </w:tabs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5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 w:rsidRPr="00176613">
        <w:rPr>
          <w:rFonts w:asciiTheme="minorHAnsi" w:hAnsiTheme="minorHAnsi" w:cstheme="minorHAnsi"/>
          <w:noProof/>
          <w:sz w:val="24"/>
          <w:szCs w:val="32"/>
        </w:rPr>
        <w:t>5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176613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F38B70F" w14:textId="14B5C6AB" w:rsidR="00C063C5" w:rsidRPr="00176613" w:rsidRDefault="00C063C5" w:rsidP="00C063C5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6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 w:rsidRPr="00176613">
        <w:rPr>
          <w:rFonts w:asciiTheme="minorHAnsi" w:hAnsiTheme="minorHAnsi" w:cstheme="minorHAnsi"/>
          <w:noProof/>
          <w:sz w:val="24"/>
          <w:szCs w:val="32"/>
        </w:rPr>
        <w:t>6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176613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3D22B025" w14:textId="56D86CCE" w:rsidR="00C063C5" w:rsidRPr="00176613" w:rsidRDefault="00C063C5" w:rsidP="00C063C5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7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>Iteração</w:t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 7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176613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4D5531AC" w14:textId="073FF1A3" w:rsidR="00C063C5" w:rsidRPr="00176613" w:rsidRDefault="00C063C5" w:rsidP="00C063C5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8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>Iteração</w:t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 8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176613">
        <w:rPr>
          <w:rFonts w:asciiTheme="minorHAnsi" w:hAnsiTheme="minorHAnsi" w:cstheme="minorHAnsi"/>
          <w:noProof/>
          <w:sz w:val="24"/>
          <w:szCs w:val="24"/>
        </w:rPr>
        <w:t>6</w:t>
      </w:r>
    </w:p>
    <w:p w14:paraId="1DBED301" w14:textId="31B897A0" w:rsidR="00C063C5" w:rsidRPr="00176613" w:rsidRDefault="00C063C5" w:rsidP="00C063C5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9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 w:rsidRPr="00176613">
        <w:rPr>
          <w:rFonts w:asciiTheme="minorHAnsi" w:hAnsiTheme="minorHAnsi" w:cstheme="minorHAnsi"/>
          <w:noProof/>
          <w:sz w:val="24"/>
          <w:szCs w:val="32"/>
        </w:rPr>
        <w:t>9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176613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5C7D488D" w14:textId="68EC4FCC" w:rsidR="00C063C5" w:rsidRPr="00C063C5" w:rsidRDefault="00C063C5" w:rsidP="00176613">
      <w:pPr>
        <w:pStyle w:val="Sumrio2"/>
        <w:tabs>
          <w:tab w:val="left" w:pos="960"/>
          <w:tab w:val="right" w:leader="dot" w:pos="9060"/>
        </w:tabs>
      </w:pPr>
      <w:r w:rsidRPr="00176613">
        <w:rPr>
          <w:rFonts w:asciiTheme="minorHAnsi" w:hAnsiTheme="minorHAnsi" w:cstheme="minorHAnsi"/>
          <w:noProof/>
          <w:sz w:val="24"/>
          <w:szCs w:val="32"/>
        </w:rPr>
        <w:t>2.</w:t>
      </w:r>
      <w:r w:rsidRPr="00176613">
        <w:rPr>
          <w:rFonts w:asciiTheme="minorHAnsi" w:hAnsiTheme="minorHAnsi" w:cstheme="minorHAnsi"/>
          <w:noProof/>
          <w:sz w:val="24"/>
          <w:szCs w:val="32"/>
        </w:rPr>
        <w:t>10</w:t>
      </w:r>
      <w:r w:rsidRPr="00176613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176613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 w:rsidRPr="00176613">
        <w:rPr>
          <w:rFonts w:asciiTheme="minorHAnsi" w:hAnsiTheme="minorHAnsi" w:cstheme="minorHAnsi"/>
          <w:noProof/>
          <w:sz w:val="24"/>
          <w:szCs w:val="32"/>
        </w:rPr>
        <w:t>10</w:t>
      </w:r>
      <w:r w:rsidRPr="00176613">
        <w:rPr>
          <w:rFonts w:asciiTheme="minorHAnsi" w:hAnsiTheme="minorHAnsi" w:cstheme="minorHAnsi"/>
          <w:noProof/>
          <w:sz w:val="24"/>
          <w:szCs w:val="24"/>
        </w:rPr>
        <w:tab/>
      </w:r>
      <w:r w:rsidR="00176613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439B6FF4" w14:textId="77777777" w:rsidR="00C063C5" w:rsidRPr="00C063C5" w:rsidRDefault="00C063C5" w:rsidP="00C063C5"/>
    <w:p w14:paraId="489675F9" w14:textId="77777777" w:rsidR="00C063C5" w:rsidRPr="00C063C5" w:rsidRDefault="00C063C5" w:rsidP="00C063C5"/>
    <w:p w14:paraId="45381A04" w14:textId="20AA12B0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144ADC9A" w14:textId="14F68748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7</w:t>
      </w:r>
    </w:p>
    <w:p w14:paraId="16FDCEEC" w14:textId="6AC9FC75" w:rsidR="00D60D2F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5DDD0225" w14:textId="77FB621E" w:rsidR="00176613" w:rsidRDefault="00176613" w:rsidP="00176613">
      <w:pPr>
        <w:pStyle w:val="Sumrio2"/>
        <w:tabs>
          <w:tab w:val="left" w:pos="960"/>
          <w:tab w:val="right" w:leader="dot" w:pos="9060"/>
        </w:tabs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4FA8DD36" w14:textId="71AF7B65" w:rsidR="00176613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4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4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8</w:t>
      </w:r>
    </w:p>
    <w:p w14:paraId="76EBC98B" w14:textId="36944C3F" w:rsidR="00176613" w:rsidRPr="00E82DCE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5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5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9</w:t>
      </w:r>
    </w:p>
    <w:p w14:paraId="775B472E" w14:textId="47FDAAF4" w:rsidR="00176613" w:rsidRPr="00E82DCE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6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6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9</w:t>
      </w:r>
    </w:p>
    <w:p w14:paraId="03C69F22" w14:textId="763028B2" w:rsidR="00176613" w:rsidRPr="00E82DCE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7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7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9</w:t>
      </w:r>
    </w:p>
    <w:p w14:paraId="75D392B8" w14:textId="3494DC13" w:rsidR="00176613" w:rsidRPr="00E82DCE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8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8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10</w:t>
      </w:r>
    </w:p>
    <w:p w14:paraId="50B0A5F6" w14:textId="45414C2D" w:rsidR="00176613" w:rsidRPr="00E82DCE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9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9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10</w:t>
      </w:r>
    </w:p>
    <w:p w14:paraId="341FF7FF" w14:textId="3836D038" w:rsidR="00176613" w:rsidRPr="00E82DCE" w:rsidRDefault="00176613" w:rsidP="00176613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</w:t>
      </w:r>
      <w:r>
        <w:rPr>
          <w:rFonts w:asciiTheme="minorHAnsi" w:hAnsiTheme="minorHAnsi" w:cstheme="minorHAnsi"/>
          <w:noProof/>
          <w:sz w:val="24"/>
          <w:szCs w:val="32"/>
        </w:rPr>
        <w:t>10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 xml:space="preserve">Iteração </w:t>
      </w:r>
      <w:r>
        <w:rPr>
          <w:rFonts w:asciiTheme="minorHAnsi" w:hAnsiTheme="minorHAnsi" w:cstheme="minorHAnsi"/>
          <w:noProof/>
          <w:sz w:val="24"/>
          <w:szCs w:val="32"/>
        </w:rPr>
        <w:t>10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10</w:t>
      </w:r>
    </w:p>
    <w:p w14:paraId="61F461DD" w14:textId="77777777" w:rsidR="00176613" w:rsidRPr="00176613" w:rsidRDefault="00176613" w:rsidP="00176613"/>
    <w:p w14:paraId="78A0E61D" w14:textId="77777777" w:rsidR="00176613" w:rsidRPr="00176613" w:rsidRDefault="00176613" w:rsidP="00176613"/>
    <w:p w14:paraId="21F7F872" w14:textId="0A11F572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4102F68B" w14:textId="5F7DF559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29B91720" w14:textId="2A7C10AD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20004AA8" w14:textId="29A8B4C5" w:rsidR="00D60D2F" w:rsidRPr="00E82DCE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61F3E">
        <w:rPr>
          <w:rFonts w:asciiTheme="minorHAnsi" w:hAnsiTheme="minorHAnsi" w:cstheme="minorHAnsi"/>
          <w:noProof/>
          <w:sz w:val="24"/>
          <w:szCs w:val="24"/>
        </w:rPr>
        <w:t>11</w:t>
      </w:r>
    </w:p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20000669" w:rsidR="006A52BF" w:rsidRPr="00E82DCE" w:rsidRDefault="006A52BF">
      <w:pPr>
        <w:rPr>
          <w:rFonts w:asciiTheme="minorHAnsi" w:hAnsiTheme="minorHAnsi" w:cstheme="minorHAnsi"/>
        </w:rPr>
      </w:pPr>
    </w:p>
    <w:p w14:paraId="58477C1D" w14:textId="6F3E231A" w:rsidR="00492142" w:rsidRPr="00492142" w:rsidRDefault="006A52BF" w:rsidP="00492142">
      <w:pPr>
        <w:rPr>
          <w:rFonts w:asciiTheme="minorHAnsi" w:hAnsiTheme="minorHAnsi" w:cstheme="minorHAnsi"/>
          <w:szCs w:val="24"/>
        </w:rPr>
      </w:pPr>
      <w:r w:rsidRPr="00492142">
        <w:rPr>
          <w:rFonts w:asciiTheme="minorHAnsi" w:hAnsiTheme="minorHAnsi" w:cstheme="minorHAnsi"/>
          <w:szCs w:val="24"/>
        </w:rPr>
        <w:t xml:space="preserve">O Sistema tem por objetivo </w:t>
      </w:r>
      <w:r w:rsidR="00492142"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</w:p>
    <w:p w14:paraId="3C02BB84" w14:textId="49715AD9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62B732CF" w:rsidR="00D60D2F" w:rsidRPr="00E82DC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9D00F66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6D3F264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1BEF92EC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FD6B2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08D550F7" w:rsidR="00303A77" w:rsidRPr="00303A77" w:rsidRDefault="00500C6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orientador e gestor</w:t>
            </w:r>
          </w:p>
        </w:tc>
      </w:tr>
    </w:tbl>
    <w:p w14:paraId="3285AA62" w14:textId="1520A316" w:rsidR="00500C68" w:rsidRDefault="00500C68" w:rsidP="003575C7">
      <w:pPr>
        <w:rPr>
          <w:rFonts w:asciiTheme="minorHAnsi" w:hAnsiTheme="minorHAnsi" w:cstheme="minorHAnsi"/>
        </w:rPr>
      </w:pPr>
    </w:p>
    <w:p w14:paraId="201D50D8" w14:textId="77777777" w:rsidR="00500C68" w:rsidRDefault="00500C68">
      <w:pPr>
        <w:spacing w:before="0" w:after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F5B1AD0" w14:textId="77777777" w:rsidR="00D456D1" w:rsidRDefault="00D456D1" w:rsidP="003575C7">
      <w:pPr>
        <w:rPr>
          <w:rFonts w:asciiTheme="minorHAnsi" w:hAnsiTheme="minorHAnsi" w:cstheme="minorHAnsi"/>
        </w:rPr>
      </w:pPr>
    </w:p>
    <w:p w14:paraId="2C5C2461" w14:textId="2821C4BF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500C68" w:rsidRPr="00E82DCE" w14:paraId="531222BE" w14:textId="77777777" w:rsidTr="00A96DED">
        <w:tc>
          <w:tcPr>
            <w:tcW w:w="8614" w:type="dxa"/>
          </w:tcPr>
          <w:p w14:paraId="6C9CB67F" w14:textId="58AC4656" w:rsidR="00500C68" w:rsidRPr="00303A77" w:rsidRDefault="00500C68" w:rsidP="00500C68">
            <w:pPr>
              <w:tabs>
                <w:tab w:val="left" w:pos="2133"/>
              </w:tabs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DD3E5A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>
              <w:rPr>
                <w:rFonts w:ascii="Arial" w:hAnsi="Arial" w:cs="Arial"/>
                <w:szCs w:val="24"/>
              </w:rPr>
              <w:t xml:space="preserve"> de aluno</w:t>
            </w:r>
          </w:p>
        </w:tc>
      </w:tr>
      <w:tr w:rsidR="00500C68" w:rsidRPr="00E82DCE" w14:paraId="161AE74E" w14:textId="77777777" w:rsidTr="00A96DED">
        <w:tc>
          <w:tcPr>
            <w:tcW w:w="8614" w:type="dxa"/>
          </w:tcPr>
          <w:p w14:paraId="79CBAF8F" w14:textId="05097AF7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19689B">
              <w:rPr>
                <w:rFonts w:ascii="Arial" w:hAnsi="Arial" w:cs="Arial"/>
                <w:szCs w:val="24"/>
              </w:rPr>
              <w:t xml:space="preserve">Testar a </w:t>
            </w:r>
            <w:r w:rsidRPr="001968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19689B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  <w:tr w:rsidR="00500C68" w:rsidRPr="00E82DCE" w14:paraId="231C4AF6" w14:textId="77777777" w:rsidTr="00A96DED">
        <w:tc>
          <w:tcPr>
            <w:tcW w:w="8614" w:type="dxa"/>
          </w:tcPr>
          <w:p w14:paraId="2128539C" w14:textId="354461D6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6D37EF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dados do aluno</w:t>
            </w:r>
          </w:p>
        </w:tc>
      </w:tr>
      <w:tr w:rsidR="00500C68" w:rsidRPr="00E82DCE" w14:paraId="020D52A5" w14:textId="77777777" w:rsidTr="00A96DED">
        <w:tc>
          <w:tcPr>
            <w:tcW w:w="8614" w:type="dxa"/>
          </w:tcPr>
          <w:p w14:paraId="0F747731" w14:textId="3E5A1651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a </w:t>
            </w:r>
            <w:r w:rsidRPr="00D9543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de </w:t>
            </w:r>
            <w:r>
              <w:rPr>
                <w:rFonts w:ascii="Arial" w:hAnsi="Arial" w:cs="Arial"/>
                <w:szCs w:val="24"/>
              </w:rPr>
              <w:t>aluno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4A13B69D" w:rsidR="003575C7" w:rsidRPr="00E82DCE" w:rsidRDefault="003575C7" w:rsidP="003575C7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109BD889" w14:textId="77777777" w:rsidTr="00A96DED">
        <w:tc>
          <w:tcPr>
            <w:tcW w:w="8614" w:type="dxa"/>
          </w:tcPr>
          <w:p w14:paraId="18264E70" w14:textId="5EB12675" w:rsidR="003575C7" w:rsidRPr="00303A77" w:rsidRDefault="00500C68" w:rsidP="00A96DED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a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de cursos</w:t>
            </w:r>
          </w:p>
        </w:tc>
      </w:tr>
      <w:tr w:rsidR="00500C68" w:rsidRPr="00E82DCE" w14:paraId="270CBA8F" w14:textId="77777777" w:rsidTr="00A96DED">
        <w:tc>
          <w:tcPr>
            <w:tcW w:w="8614" w:type="dxa"/>
          </w:tcPr>
          <w:p w14:paraId="45CEBBF0" w14:textId="040BA45A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9903E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5EC14B5A" w14:textId="77777777" w:rsidTr="00A96DED">
        <w:tc>
          <w:tcPr>
            <w:tcW w:w="8614" w:type="dxa"/>
          </w:tcPr>
          <w:p w14:paraId="2E5DC7A8" w14:textId="756D9A7E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863FCA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  <w:tr w:rsidR="00500C68" w:rsidRPr="00E82DCE" w14:paraId="6B827B79" w14:textId="77777777" w:rsidTr="00A96DED">
        <w:tc>
          <w:tcPr>
            <w:tcW w:w="8614" w:type="dxa"/>
          </w:tcPr>
          <w:p w14:paraId="387494F0" w14:textId="0D681453" w:rsidR="00500C68" w:rsidRPr="00303A77" w:rsidRDefault="00500C68" w:rsidP="00500C68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C12458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dos cursos</w:t>
            </w:r>
          </w:p>
        </w:tc>
      </w:tr>
    </w:tbl>
    <w:p w14:paraId="6ED8A67E" w14:textId="68CCC148" w:rsidR="00D60D2F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689798A8" w14:textId="54C8F9A6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4</w:t>
      </w:r>
    </w:p>
    <w:p w14:paraId="1AC864DD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1B2484C3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4D2211E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C4D4387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1C69EA56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6305E3D6" w14:textId="64AE48BE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4026F04" w14:textId="4C17DB56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cronograma</w:t>
            </w:r>
          </w:p>
        </w:tc>
      </w:tr>
    </w:tbl>
    <w:p w14:paraId="264F9EB7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88922B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4C8C076A" w14:textId="77777777" w:rsidTr="006D682A">
        <w:tc>
          <w:tcPr>
            <w:tcW w:w="8614" w:type="dxa"/>
            <w:shd w:val="clear" w:color="auto" w:fill="666666"/>
          </w:tcPr>
          <w:p w14:paraId="2D5C6499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6E385FDC" w14:textId="77777777" w:rsidTr="006D682A">
        <w:tc>
          <w:tcPr>
            <w:tcW w:w="8614" w:type="dxa"/>
          </w:tcPr>
          <w:p w14:paraId="33055270" w14:textId="040AA42F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do cronograma</w:t>
            </w:r>
          </w:p>
        </w:tc>
      </w:tr>
      <w:tr w:rsidR="00E55241" w:rsidRPr="00E82DCE" w14:paraId="577E866C" w14:textId="77777777" w:rsidTr="006D682A">
        <w:tc>
          <w:tcPr>
            <w:tcW w:w="8614" w:type="dxa"/>
          </w:tcPr>
          <w:p w14:paraId="03C27E93" w14:textId="63CA3C6B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szCs w:val="24"/>
              </w:rPr>
              <w:t>do cronograma</w:t>
            </w:r>
          </w:p>
        </w:tc>
      </w:tr>
      <w:tr w:rsidR="00E55241" w:rsidRPr="00E82DCE" w14:paraId="5A877671" w14:textId="77777777" w:rsidTr="006D682A">
        <w:tc>
          <w:tcPr>
            <w:tcW w:w="8614" w:type="dxa"/>
          </w:tcPr>
          <w:p w14:paraId="2BF7BFD7" w14:textId="362ADD4C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A9039B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Cs w:val="24"/>
              </w:rPr>
              <w:t xml:space="preserve"> cronograma</w:t>
            </w:r>
          </w:p>
        </w:tc>
      </w:tr>
      <w:tr w:rsidR="00E55241" w:rsidRPr="00E82DCE" w14:paraId="03944EB3" w14:textId="77777777" w:rsidTr="006D682A">
        <w:tc>
          <w:tcPr>
            <w:tcW w:w="8614" w:type="dxa"/>
          </w:tcPr>
          <w:p w14:paraId="19D7B701" w14:textId="64BFED76" w:rsidR="00E55241" w:rsidRPr="00303A77" w:rsidRDefault="00E55241" w:rsidP="00E5524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szCs w:val="24"/>
              </w:rPr>
              <w:t>Testar a</w:t>
            </w:r>
            <w:r w:rsidRPr="009338C0">
              <w:rPr>
                <w:rFonts w:ascii="Arial" w:hAnsi="Arial" w:cs="Arial"/>
                <w:szCs w:val="24"/>
              </w:rPr>
              <w:t xml:space="preserve"> </w:t>
            </w:r>
            <w:r w:rsidRPr="000A5886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do</w:t>
            </w:r>
            <w:r w:rsidRPr="005C4BA1">
              <w:rPr>
                <w:rFonts w:ascii="Arial" w:hAnsi="Arial" w:cs="Arial"/>
                <w:b/>
                <w:bCs/>
                <w:szCs w:val="24"/>
              </w:rPr>
              <w:t xml:space="preserve"> cronograma</w:t>
            </w:r>
          </w:p>
        </w:tc>
      </w:tr>
    </w:tbl>
    <w:p w14:paraId="4364EBF5" w14:textId="26CD3739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 xml:space="preserve">Iteração </w:t>
      </w:r>
      <w:r>
        <w:rPr>
          <w:rFonts w:asciiTheme="minorHAnsi" w:hAnsiTheme="minorHAnsi" w:cstheme="minorHAnsi"/>
        </w:rPr>
        <w:t>5</w:t>
      </w:r>
    </w:p>
    <w:p w14:paraId="11BCF22B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7F84611A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8A31F22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4EE2814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0CE6F8DF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48E1A7C" w14:textId="0394C221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A9ABA39" w14:textId="2755C91F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entregas de versão do aluno/ correção do professor</w:t>
            </w:r>
          </w:p>
        </w:tc>
      </w:tr>
    </w:tbl>
    <w:p w14:paraId="13E64686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42C4F69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1B0FFF70" w14:textId="77777777" w:rsidTr="006D682A">
        <w:tc>
          <w:tcPr>
            <w:tcW w:w="8614" w:type="dxa"/>
            <w:shd w:val="clear" w:color="auto" w:fill="666666"/>
          </w:tcPr>
          <w:p w14:paraId="32EF229F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24F220B5" w14:textId="77777777" w:rsidTr="006D682A">
        <w:tc>
          <w:tcPr>
            <w:tcW w:w="8614" w:type="dxa"/>
          </w:tcPr>
          <w:p w14:paraId="2A0961AF" w14:textId="77777777" w:rsidR="00E55241" w:rsidRDefault="00E55241" w:rsidP="006D682A">
            <w:pPr>
              <w:spacing w:after="0"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Cs w:val="24"/>
              </w:rPr>
              <w:t>entrega</w:t>
            </w:r>
            <w:r w:rsidR="005122FF">
              <w:rPr>
                <w:rFonts w:ascii="Arial" w:hAnsi="Arial" w:cs="Arial"/>
                <w:b/>
                <w:bCs/>
                <w:szCs w:val="24"/>
              </w:rPr>
              <w:t xml:space="preserve"> das atividades por parte do aluno </w:t>
            </w:r>
          </w:p>
          <w:p w14:paraId="4FC71EB7" w14:textId="7306A1F5" w:rsidR="005122FF" w:rsidRPr="00303A77" w:rsidRDefault="005122FF" w:rsidP="006D682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122FF">
              <w:rPr>
                <w:rFonts w:ascii="Arial" w:hAnsi="Arial" w:cs="Arial"/>
                <w:szCs w:val="24"/>
              </w:rPr>
              <w:t>Testar 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envio da correção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por parte do professor.</w:t>
            </w:r>
          </w:p>
        </w:tc>
      </w:tr>
    </w:tbl>
    <w:p w14:paraId="121FCA11" w14:textId="78F49C2B" w:rsidR="00E55241" w:rsidRDefault="00E55241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488D4A31" w14:textId="5DD9C9A5" w:rsidR="00E55241" w:rsidRPr="00E82DCE" w:rsidRDefault="00E55241" w:rsidP="00E55241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6F6423BF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E55241" w:rsidRPr="00E82DCE" w14:paraId="57BFF958" w14:textId="77777777" w:rsidTr="006D682A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6FBC5071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666FB35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E55241" w:rsidRPr="00E82DCE" w14:paraId="291CBC1E" w14:textId="77777777" w:rsidTr="006D682A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ACD7DAE" w14:textId="0028D2BE" w:rsidR="00E55241" w:rsidRPr="00E82DCE" w:rsidRDefault="00E55241" w:rsidP="006D682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5B7ED0" w14:textId="0C0117C7" w:rsidR="00E55241" w:rsidRPr="00E55241" w:rsidRDefault="00E55241" w:rsidP="006D682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</w:tbl>
    <w:p w14:paraId="4E699A79" w14:textId="77777777" w:rsidR="00E55241" w:rsidRPr="00E82DCE" w:rsidRDefault="00E55241" w:rsidP="00E55241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4457EA0D" w14:textId="77777777" w:rsidR="00E55241" w:rsidRPr="00E82DCE" w:rsidRDefault="00E55241" w:rsidP="00E55241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E55241" w:rsidRPr="00E82DCE" w14:paraId="46E12F83" w14:textId="77777777" w:rsidTr="006D682A">
        <w:tc>
          <w:tcPr>
            <w:tcW w:w="8614" w:type="dxa"/>
            <w:shd w:val="clear" w:color="auto" w:fill="666666"/>
          </w:tcPr>
          <w:p w14:paraId="7BBAC33F" w14:textId="77777777" w:rsidR="00E55241" w:rsidRPr="00E82DCE" w:rsidRDefault="00E55241" w:rsidP="006D682A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E55241" w:rsidRPr="00E82DCE" w14:paraId="40E355AA" w14:textId="77777777" w:rsidTr="006D682A">
        <w:tc>
          <w:tcPr>
            <w:tcW w:w="8614" w:type="dxa"/>
          </w:tcPr>
          <w:p w14:paraId="47E89685" w14:textId="23D69790" w:rsidR="00E55241" w:rsidRPr="00303A77" w:rsidRDefault="00E55241" w:rsidP="006D682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em débito de entrega</w:t>
            </w:r>
          </w:p>
        </w:tc>
      </w:tr>
    </w:tbl>
    <w:p w14:paraId="5B182697" w14:textId="73AFC8C9" w:rsidR="00E55241" w:rsidRDefault="00E55241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353C197D" w14:textId="08CF7C7F" w:rsidR="0015708A" w:rsidRPr="00E82DCE" w:rsidRDefault="0015708A" w:rsidP="0015708A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7</w:t>
      </w:r>
    </w:p>
    <w:p w14:paraId="5DAA99B0" w14:textId="77777777" w:rsidR="0015708A" w:rsidRPr="00E82DCE" w:rsidRDefault="0015708A" w:rsidP="0015708A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15708A" w:rsidRPr="00E82DCE" w14:paraId="79635209" w14:textId="77777777" w:rsidTr="004C30D6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74D6E780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737C0F49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15708A" w:rsidRPr="00E82DCE" w14:paraId="1C711033" w14:textId="77777777" w:rsidTr="004C30D6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724F2079" w14:textId="43234C21" w:rsidR="0015708A" w:rsidRPr="00E82DCE" w:rsidRDefault="0015708A" w:rsidP="0015708A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09DAFE0" w14:textId="55E8F177" w:rsidR="0015708A" w:rsidRPr="00E55241" w:rsidRDefault="0015708A" w:rsidP="0015708A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2F2A85">
              <w:rPr>
                <w:rFonts w:ascii="Arial" w:hAnsi="Arial" w:cs="Arial"/>
                <w:szCs w:val="24"/>
              </w:rPr>
              <w:t>Relatórios de indicadores por curso / área</w:t>
            </w:r>
          </w:p>
        </w:tc>
      </w:tr>
    </w:tbl>
    <w:p w14:paraId="3887369D" w14:textId="77777777" w:rsidR="0015708A" w:rsidRPr="00E82DCE" w:rsidRDefault="0015708A" w:rsidP="0015708A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364706D1" w14:textId="77777777" w:rsidR="0015708A" w:rsidRPr="00E82DCE" w:rsidRDefault="0015708A" w:rsidP="0015708A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15708A" w:rsidRPr="00E82DCE" w14:paraId="1005E32A" w14:textId="77777777" w:rsidTr="004C30D6">
        <w:tc>
          <w:tcPr>
            <w:tcW w:w="8614" w:type="dxa"/>
            <w:shd w:val="clear" w:color="auto" w:fill="666666"/>
          </w:tcPr>
          <w:p w14:paraId="5DDD5B56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15708A" w:rsidRPr="00E82DCE" w14:paraId="0B6FB0B1" w14:textId="77777777" w:rsidTr="004C30D6">
        <w:tc>
          <w:tcPr>
            <w:tcW w:w="8614" w:type="dxa"/>
          </w:tcPr>
          <w:p w14:paraId="4CE86B78" w14:textId="58FF4F57" w:rsidR="0015708A" w:rsidRPr="00303A77" w:rsidRDefault="0015708A" w:rsidP="004C30D6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 w:rsidRPr="002F2A85">
              <w:rPr>
                <w:rFonts w:ascii="Arial" w:hAnsi="Arial" w:cs="Arial"/>
                <w:szCs w:val="24"/>
              </w:rPr>
              <w:t>de indicadores por curso / área</w:t>
            </w:r>
          </w:p>
        </w:tc>
      </w:tr>
    </w:tbl>
    <w:p w14:paraId="39B6CF51" w14:textId="783F6ED8" w:rsidR="0015708A" w:rsidRDefault="0015708A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06E9989D" w14:textId="199653A2" w:rsidR="0015708A" w:rsidRPr="00E82DCE" w:rsidRDefault="0015708A" w:rsidP="0015708A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8</w:t>
      </w:r>
    </w:p>
    <w:p w14:paraId="4A9078BB" w14:textId="77777777" w:rsidR="0015708A" w:rsidRPr="00E82DCE" w:rsidRDefault="0015708A" w:rsidP="0015708A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15708A" w:rsidRPr="00E82DCE" w14:paraId="3C2CD0FD" w14:textId="77777777" w:rsidTr="004C30D6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23747288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55A81A8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15708A" w:rsidRPr="00E82DCE" w14:paraId="1AC1F3DC" w14:textId="77777777" w:rsidTr="004C30D6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E5A5447" w14:textId="2B21D315" w:rsidR="0015708A" w:rsidRPr="00E82DCE" w:rsidRDefault="0015708A" w:rsidP="004C30D6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8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5FDD85" w14:textId="10217DAB" w:rsidR="0015708A" w:rsidRPr="00E55241" w:rsidRDefault="0015708A" w:rsidP="004C30D6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B07D24">
              <w:rPr>
                <w:rFonts w:ascii="Arial" w:hAnsi="Arial" w:cs="Arial"/>
                <w:szCs w:val="24"/>
              </w:rPr>
              <w:t>Cadastro Projeto TCC (CRUD)</w:t>
            </w:r>
          </w:p>
        </w:tc>
      </w:tr>
    </w:tbl>
    <w:p w14:paraId="1DB50FC6" w14:textId="77777777" w:rsidR="0015708A" w:rsidRPr="00E82DCE" w:rsidRDefault="0015708A" w:rsidP="0015708A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462AD208" w14:textId="77777777" w:rsidR="0015708A" w:rsidRPr="00E82DCE" w:rsidRDefault="0015708A" w:rsidP="0015708A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15708A" w:rsidRPr="00E82DCE" w14:paraId="67027713" w14:textId="77777777" w:rsidTr="004C30D6">
        <w:tc>
          <w:tcPr>
            <w:tcW w:w="8614" w:type="dxa"/>
            <w:shd w:val="clear" w:color="auto" w:fill="666666"/>
          </w:tcPr>
          <w:p w14:paraId="73C85219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15708A" w:rsidRPr="00E82DCE" w14:paraId="43CDB8C2" w14:textId="77777777" w:rsidTr="004C30D6">
        <w:tc>
          <w:tcPr>
            <w:tcW w:w="8614" w:type="dxa"/>
          </w:tcPr>
          <w:p w14:paraId="649F069E" w14:textId="03B2D01D" w:rsidR="0015708A" w:rsidRPr="00303A77" w:rsidRDefault="0015708A" w:rsidP="004C30D6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  <w:tr w:rsidR="0015708A" w:rsidRPr="00E82DCE" w14:paraId="2CE6A1BD" w14:textId="77777777" w:rsidTr="004C30D6">
        <w:tc>
          <w:tcPr>
            <w:tcW w:w="8614" w:type="dxa"/>
          </w:tcPr>
          <w:p w14:paraId="199965E4" w14:textId="47420A01" w:rsidR="0015708A" w:rsidRPr="0052796F" w:rsidRDefault="0015708A" w:rsidP="004C30D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consulta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  <w:tr w:rsidR="0015708A" w:rsidRPr="00E82DCE" w14:paraId="615786BE" w14:textId="77777777" w:rsidTr="004C30D6">
        <w:tc>
          <w:tcPr>
            <w:tcW w:w="8614" w:type="dxa"/>
          </w:tcPr>
          <w:p w14:paraId="75232BE3" w14:textId="13E78191" w:rsidR="0015708A" w:rsidRPr="0052796F" w:rsidRDefault="0015708A" w:rsidP="004C30D6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  <w:tr w:rsidR="0015708A" w:rsidRPr="00E82DCE" w14:paraId="42B129EE" w14:textId="77777777" w:rsidTr="004C30D6">
        <w:tc>
          <w:tcPr>
            <w:tcW w:w="8614" w:type="dxa"/>
          </w:tcPr>
          <w:p w14:paraId="67946345" w14:textId="4BDD64B3" w:rsidR="0015708A" w:rsidRPr="0052796F" w:rsidRDefault="0015708A" w:rsidP="0015708A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lastRenderedPageBreak/>
              <w:t xml:space="preserve">Testar </w:t>
            </w:r>
            <w:r w:rsidRPr="00016918">
              <w:rPr>
                <w:rFonts w:ascii="Arial" w:hAnsi="Arial" w:cs="Arial"/>
                <w:b/>
                <w:bCs/>
                <w:szCs w:val="24"/>
                <w:highlight w:val="yellow"/>
              </w:rPr>
              <w:t>e</w:t>
            </w:r>
            <w:r w:rsidRPr="00732F77">
              <w:rPr>
                <w:rFonts w:ascii="Arial" w:hAnsi="Arial" w:cs="Arial"/>
                <w:b/>
                <w:bCs/>
                <w:szCs w:val="24"/>
                <w:highlight w:val="yellow"/>
              </w:rPr>
              <w:t>xclusão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do projeto TCC</w:t>
            </w:r>
          </w:p>
        </w:tc>
      </w:tr>
    </w:tbl>
    <w:p w14:paraId="348C56C5" w14:textId="7C6A8647" w:rsidR="0015708A" w:rsidRDefault="0015708A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4216C632" w14:textId="536755D9" w:rsidR="0015708A" w:rsidRPr="00E82DCE" w:rsidRDefault="0015708A" w:rsidP="0015708A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9</w:t>
      </w:r>
    </w:p>
    <w:p w14:paraId="7EBE4B2B" w14:textId="77777777" w:rsidR="0015708A" w:rsidRPr="00E82DCE" w:rsidRDefault="0015708A" w:rsidP="0015708A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15708A" w:rsidRPr="00E82DCE" w14:paraId="18FCDF7C" w14:textId="77777777" w:rsidTr="004C30D6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6556BD1C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BA1CB30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15708A" w:rsidRPr="00E82DCE" w14:paraId="03065060" w14:textId="77777777" w:rsidTr="004C30D6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81652DE" w14:textId="682AB323" w:rsidR="0015708A" w:rsidRPr="00E82DCE" w:rsidRDefault="0015708A" w:rsidP="004C30D6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9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75D8AD" w14:textId="43A6C5A3" w:rsidR="0015708A" w:rsidRPr="00E55241" w:rsidRDefault="0015708A" w:rsidP="004C30D6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3039E3">
              <w:rPr>
                <w:rFonts w:ascii="Arial" w:hAnsi="Arial" w:cs="Arial"/>
                <w:szCs w:val="24"/>
              </w:rPr>
              <w:t>Gerir os dados TCC (Titulo, resumo, palavras chaves, autores) (CRUD)</w:t>
            </w:r>
          </w:p>
        </w:tc>
      </w:tr>
    </w:tbl>
    <w:p w14:paraId="24461917" w14:textId="77777777" w:rsidR="0015708A" w:rsidRPr="00E82DCE" w:rsidRDefault="0015708A" w:rsidP="0015708A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303D5343" w14:textId="77777777" w:rsidR="0015708A" w:rsidRPr="00E82DCE" w:rsidRDefault="0015708A" w:rsidP="0015708A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15708A" w:rsidRPr="00E82DCE" w14:paraId="695F4FC3" w14:textId="77777777" w:rsidTr="004C30D6">
        <w:tc>
          <w:tcPr>
            <w:tcW w:w="8614" w:type="dxa"/>
            <w:shd w:val="clear" w:color="auto" w:fill="666666"/>
          </w:tcPr>
          <w:p w14:paraId="3BAFFBE5" w14:textId="77777777" w:rsidR="0015708A" w:rsidRPr="00E82DCE" w:rsidRDefault="0015708A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15708A" w:rsidRPr="00E82DCE" w14:paraId="47737A22" w14:textId="77777777" w:rsidTr="004C30D6">
        <w:tc>
          <w:tcPr>
            <w:tcW w:w="8614" w:type="dxa"/>
          </w:tcPr>
          <w:p w14:paraId="0883E84D" w14:textId="4775FD56" w:rsidR="0015708A" w:rsidRPr="00303A77" w:rsidRDefault="0015708A" w:rsidP="0015708A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3039E3">
              <w:rPr>
                <w:rFonts w:ascii="Arial" w:hAnsi="Arial" w:cs="Arial"/>
                <w:b/>
                <w:bCs/>
                <w:szCs w:val="24"/>
                <w:highlight w:val="yellow"/>
              </w:rPr>
              <w:t>inclusão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  <w:tr w:rsidR="0015708A" w:rsidRPr="00E82DCE" w14:paraId="7D52C5AC" w14:textId="77777777" w:rsidTr="004C30D6">
        <w:tc>
          <w:tcPr>
            <w:tcW w:w="8614" w:type="dxa"/>
          </w:tcPr>
          <w:p w14:paraId="342151FA" w14:textId="2963A8B9" w:rsidR="0015708A" w:rsidRPr="0052796F" w:rsidRDefault="0015708A" w:rsidP="0015708A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Cs w:val="24"/>
                <w:highlight w:val="yellow"/>
              </w:rPr>
              <w:t>consultar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  <w:tr w:rsidR="0015708A" w:rsidRPr="00E82DCE" w14:paraId="37567DF1" w14:textId="77777777" w:rsidTr="004C30D6">
        <w:tc>
          <w:tcPr>
            <w:tcW w:w="8614" w:type="dxa"/>
          </w:tcPr>
          <w:p w14:paraId="6B76603A" w14:textId="5E1DB74D" w:rsidR="0015708A" w:rsidRPr="0052796F" w:rsidRDefault="0015708A" w:rsidP="0015708A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180979">
              <w:rPr>
                <w:rFonts w:ascii="Arial" w:hAnsi="Arial" w:cs="Arial"/>
                <w:b/>
                <w:bCs/>
                <w:szCs w:val="24"/>
                <w:highlight w:val="yellow"/>
              </w:rPr>
              <w:t>edição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Cs w:val="24"/>
              </w:rPr>
              <w:t>dos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  <w:tr w:rsidR="0015708A" w:rsidRPr="00E82DCE" w14:paraId="505372EA" w14:textId="77777777" w:rsidTr="004C30D6">
        <w:tc>
          <w:tcPr>
            <w:tcW w:w="8614" w:type="dxa"/>
          </w:tcPr>
          <w:p w14:paraId="0C2A5D8C" w14:textId="31AF03B4" w:rsidR="0015708A" w:rsidRPr="0052796F" w:rsidRDefault="0015708A" w:rsidP="0015708A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5D7167">
              <w:rPr>
                <w:rFonts w:ascii="Arial" w:hAnsi="Arial" w:cs="Arial"/>
                <w:b/>
                <w:bCs/>
                <w:szCs w:val="24"/>
                <w:highlight w:val="yellow"/>
              </w:rPr>
              <w:t>exclusão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Cs w:val="24"/>
              </w:rPr>
              <w:t>dos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dados do TCC</w:t>
            </w:r>
          </w:p>
        </w:tc>
      </w:tr>
    </w:tbl>
    <w:p w14:paraId="1DAE4842" w14:textId="52B377A5" w:rsidR="0015708A" w:rsidRDefault="0015708A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45ADFA91" w14:textId="7780E781" w:rsidR="00812DE9" w:rsidRPr="00E82DCE" w:rsidRDefault="00812DE9" w:rsidP="00812DE9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10</w:t>
      </w:r>
    </w:p>
    <w:p w14:paraId="3E7257FB" w14:textId="77777777" w:rsidR="00812DE9" w:rsidRPr="00E82DCE" w:rsidRDefault="00812DE9" w:rsidP="00812DE9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812DE9" w:rsidRPr="00E82DCE" w14:paraId="1D7794D8" w14:textId="77777777" w:rsidTr="004C30D6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43A600B7" w14:textId="77777777" w:rsidR="00812DE9" w:rsidRPr="00E82DCE" w:rsidRDefault="00812DE9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2763FBA" w14:textId="77777777" w:rsidR="00812DE9" w:rsidRPr="00E82DCE" w:rsidRDefault="00812DE9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812DE9" w:rsidRPr="00E82DCE" w14:paraId="6524AD2B" w14:textId="77777777" w:rsidTr="004C30D6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0F95E6E2" w14:textId="5E3F8F3F" w:rsidR="00812DE9" w:rsidRPr="00E82DCE" w:rsidRDefault="00812DE9" w:rsidP="004C30D6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</w:t>
            </w:r>
            <w:r>
              <w:rPr>
                <w:rFonts w:asciiTheme="minorHAnsi" w:hAnsiTheme="minorHAnsi" w:cstheme="minorHAnsi"/>
                <w:sz w:val="24"/>
              </w:rPr>
              <w:t>10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4C7195D" w14:textId="0D0AA9AC" w:rsidR="00812DE9" w:rsidRPr="00E55241" w:rsidRDefault="00812DE9" w:rsidP="004C30D6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3304BE">
              <w:rPr>
                <w:rFonts w:ascii="Arial" w:hAnsi="Arial" w:cs="Arial"/>
                <w:szCs w:val="24"/>
              </w:rPr>
              <w:t xml:space="preserve">Disponibilizar os </w:t>
            </w:r>
            <w:proofErr w:type="spellStart"/>
            <w:r w:rsidRPr="003304BE">
              <w:rPr>
                <w:rFonts w:ascii="Arial" w:hAnsi="Arial" w:cs="Arial"/>
                <w:szCs w:val="24"/>
              </w:rPr>
              <w:t>PDFs</w:t>
            </w:r>
            <w:proofErr w:type="spellEnd"/>
            <w:r w:rsidRPr="003304BE">
              <w:rPr>
                <w:rFonts w:ascii="Arial" w:hAnsi="Arial" w:cs="Arial"/>
                <w:szCs w:val="24"/>
              </w:rPr>
              <w:t xml:space="preserve"> (resultado final) para o público geral</w:t>
            </w:r>
          </w:p>
        </w:tc>
      </w:tr>
    </w:tbl>
    <w:p w14:paraId="4B144727" w14:textId="77777777" w:rsidR="00812DE9" w:rsidRPr="00E82DCE" w:rsidRDefault="00812DE9" w:rsidP="00812DE9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63FA78A9" w14:textId="77777777" w:rsidR="00812DE9" w:rsidRPr="00E82DCE" w:rsidRDefault="00812DE9" w:rsidP="00812DE9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812DE9" w:rsidRPr="00E82DCE" w14:paraId="16552FCA" w14:textId="77777777" w:rsidTr="004C30D6">
        <w:tc>
          <w:tcPr>
            <w:tcW w:w="8614" w:type="dxa"/>
            <w:shd w:val="clear" w:color="auto" w:fill="666666"/>
          </w:tcPr>
          <w:p w14:paraId="1AF3CEE7" w14:textId="77777777" w:rsidR="00812DE9" w:rsidRPr="00E82DCE" w:rsidRDefault="00812DE9" w:rsidP="004C30D6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812DE9" w:rsidRPr="00E82DCE" w14:paraId="58EF5FED" w14:textId="77777777" w:rsidTr="004C30D6">
        <w:tc>
          <w:tcPr>
            <w:tcW w:w="8614" w:type="dxa"/>
          </w:tcPr>
          <w:p w14:paraId="5D1710E1" w14:textId="734D16F2" w:rsidR="00812DE9" w:rsidRPr="00303A77" w:rsidRDefault="00812DE9" w:rsidP="00812DE9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 w:rsidRPr="00C033F2">
              <w:rPr>
                <w:rFonts w:ascii="Arial" w:hAnsi="Arial" w:cs="Arial"/>
                <w:szCs w:val="24"/>
                <w:highlight w:val="yellow"/>
              </w:rPr>
              <w:t>Publicação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r w:rsidRPr="00180979">
              <w:rPr>
                <w:rFonts w:ascii="Arial" w:hAnsi="Arial" w:cs="Arial"/>
                <w:szCs w:val="24"/>
              </w:rPr>
              <w:t>dos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TCC’s</w:t>
            </w:r>
            <w:proofErr w:type="spellEnd"/>
          </w:p>
        </w:tc>
      </w:tr>
    </w:tbl>
    <w:p w14:paraId="4A01E4A9" w14:textId="77777777" w:rsidR="00812DE9" w:rsidRPr="00E82DCE" w:rsidRDefault="00812DE9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014203A0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5" w:name="_Toc36523502"/>
      <w:r w:rsidRPr="00E82DCE">
        <w:rPr>
          <w:rFonts w:asciiTheme="minorHAnsi" w:hAnsiTheme="minorHAnsi" w:cstheme="minorHAnsi"/>
        </w:rPr>
        <w:t>Iteração 1</w:t>
      </w:r>
      <w:bookmarkEnd w:id="5"/>
    </w:p>
    <w:p w14:paraId="5C91D17D" w14:textId="3D41CB05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7A5CE3B6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ab/>
      </w:r>
    </w:p>
    <w:p w14:paraId="1C4F8CC3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...</w:t>
      </w:r>
    </w:p>
    <w:p w14:paraId="32D7E65D" w14:textId="7C812B2F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p w14:paraId="0262AD34" w14:textId="1E9B5293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1E489943" w14:textId="77777777" w:rsidTr="00DF512E">
        <w:tc>
          <w:tcPr>
            <w:tcW w:w="3350" w:type="dxa"/>
          </w:tcPr>
          <w:p w14:paraId="00D429A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64FCBC1" w14:textId="687F7A83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0070A497" w14:textId="77777777" w:rsidTr="00DF512E">
        <w:tc>
          <w:tcPr>
            <w:tcW w:w="3350" w:type="dxa"/>
          </w:tcPr>
          <w:p w14:paraId="622C5EBA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3AF90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65EF6B24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C66F1E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45BC60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FC7B629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A3F34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6BB9917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490F2AF2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440B8131" w14:textId="77777777" w:rsidTr="00DF512E">
        <w:tc>
          <w:tcPr>
            <w:tcW w:w="3350" w:type="dxa"/>
          </w:tcPr>
          <w:p w14:paraId="2CEE2D21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484617CA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FAD493E" w14:textId="50E449CD" w:rsidR="00D60D2F" w:rsidRDefault="00D60D2F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0F01DE7" w14:textId="76B81E5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68DB3B9" w14:textId="703A14AF" w:rsidR="00CB5D0B" w:rsidRDefault="00CB5D0B" w:rsidP="00CB5D0B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3</w:t>
      </w:r>
    </w:p>
    <w:p w14:paraId="6534ACDA" w14:textId="77777777" w:rsidR="00CB5D0B" w:rsidRDefault="00CB5D0B" w:rsidP="00CB5D0B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CB5D0B" w:rsidRPr="00E82DCE" w14:paraId="2C4440BB" w14:textId="77777777" w:rsidTr="00DF512E">
        <w:tc>
          <w:tcPr>
            <w:tcW w:w="3350" w:type="dxa"/>
          </w:tcPr>
          <w:p w14:paraId="30D80F92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BDA2EDA" w14:textId="7F22F0EF" w:rsidR="00CB5D0B" w:rsidRPr="00E82DCE" w:rsidRDefault="00CB5D0B" w:rsidP="00DF512E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CB5D0B" w:rsidRPr="00E82DCE" w14:paraId="7EFAA413" w14:textId="77777777" w:rsidTr="00DF512E">
        <w:tc>
          <w:tcPr>
            <w:tcW w:w="3350" w:type="dxa"/>
          </w:tcPr>
          <w:p w14:paraId="51741030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C9DDB80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CB5D0B" w:rsidRPr="00E82DCE" w14:paraId="5637200D" w14:textId="77777777" w:rsidTr="00DF512E">
        <w:trPr>
          <w:trHeight w:val="1245"/>
        </w:trPr>
        <w:tc>
          <w:tcPr>
            <w:tcW w:w="3350" w:type="dxa"/>
            <w:vAlign w:val="center"/>
          </w:tcPr>
          <w:p w14:paraId="7075605D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1FECC8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6F9B49C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34927C6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2BBF41A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F90847B" w14:textId="77777777" w:rsidR="00CB5D0B" w:rsidRPr="00E82DCE" w:rsidRDefault="00CB5D0B" w:rsidP="00DF512E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CB5D0B" w:rsidRPr="00E82DCE" w14:paraId="71B50D2A" w14:textId="77777777" w:rsidTr="00DF512E">
        <w:tc>
          <w:tcPr>
            <w:tcW w:w="3350" w:type="dxa"/>
          </w:tcPr>
          <w:p w14:paraId="1BD5637F" w14:textId="77777777" w:rsidR="00CB5D0B" w:rsidRPr="00E82DCE" w:rsidRDefault="00CB5D0B" w:rsidP="00DF512E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6456D1A2" w14:textId="77777777" w:rsidR="00CB5D0B" w:rsidRPr="00E82DCE" w:rsidRDefault="00CB5D0B" w:rsidP="00DF512E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10715111" w14:textId="18308AAA" w:rsidR="00CB5D0B" w:rsidRDefault="00CB5D0B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19445FDF" w14:textId="6F1EA5C1" w:rsidR="00E55241" w:rsidRDefault="00E55241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3985CEAC" w14:textId="4C566F59" w:rsidR="00E55241" w:rsidRDefault="00E55241" w:rsidP="00E55241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4</w:t>
      </w:r>
    </w:p>
    <w:p w14:paraId="5D567799" w14:textId="77777777" w:rsidR="00E55241" w:rsidRDefault="00E55241" w:rsidP="00E55241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E55241" w:rsidRPr="00E82DCE" w14:paraId="57C8B6AB" w14:textId="77777777" w:rsidTr="006D682A">
        <w:tc>
          <w:tcPr>
            <w:tcW w:w="3350" w:type="dxa"/>
          </w:tcPr>
          <w:p w14:paraId="5936FDA0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2DACC32F" w14:textId="7EFA8486" w:rsidR="00E55241" w:rsidRPr="00E82DCE" w:rsidRDefault="00E55241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 w:rsidR="00B03527">
              <w:rPr>
                <w:rFonts w:asciiTheme="minorHAnsi" w:hAnsiTheme="minorHAnsi" w:cstheme="minorHAnsi"/>
                <w:iCs/>
                <w:szCs w:val="24"/>
              </w:rPr>
              <w:t>4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 w:rsidR="00B03527"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 w:rsidR="00B03527">
              <w:rPr>
                <w:rFonts w:asciiTheme="minorHAnsi" w:hAnsiTheme="minorHAnsi" w:cstheme="minorHAnsi"/>
                <w:szCs w:val="24"/>
              </w:rPr>
              <w:t>g</w:t>
            </w:r>
            <w:r w:rsidR="00B03527" w:rsidRPr="00E55241">
              <w:rPr>
                <w:rFonts w:asciiTheme="minorHAnsi" w:hAnsiTheme="minorHAnsi" w:cstheme="minorHAnsi"/>
                <w:szCs w:val="24"/>
              </w:rPr>
              <w:t>estão de cronograma</w:t>
            </w:r>
          </w:p>
        </w:tc>
      </w:tr>
      <w:tr w:rsidR="00E55241" w:rsidRPr="00E82DCE" w14:paraId="52E7C8FA" w14:textId="77777777" w:rsidTr="006D682A">
        <w:tc>
          <w:tcPr>
            <w:tcW w:w="3350" w:type="dxa"/>
          </w:tcPr>
          <w:p w14:paraId="4A149ABB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1380E542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E55241" w:rsidRPr="00E82DCE" w14:paraId="093D2564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2115FAE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6347792F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800F74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681B84FB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2C98CBF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9291CA9" w14:textId="77777777" w:rsidR="00E55241" w:rsidRPr="00E82DCE" w:rsidRDefault="00E55241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E55241" w:rsidRPr="00E82DCE" w14:paraId="14EA3CA8" w14:textId="77777777" w:rsidTr="006D682A">
        <w:tc>
          <w:tcPr>
            <w:tcW w:w="3350" w:type="dxa"/>
          </w:tcPr>
          <w:p w14:paraId="09D014F6" w14:textId="77777777" w:rsidR="00E55241" w:rsidRPr="00E82DCE" w:rsidRDefault="00E55241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0EC0C8F6" w14:textId="77777777" w:rsidR="00E55241" w:rsidRPr="00E82DCE" w:rsidRDefault="00E55241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05C9E2B7" w14:textId="281E586C" w:rsidR="00E55241" w:rsidRDefault="00E55241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2724AF0" w14:textId="1516A003" w:rsidR="00B03527" w:rsidRDefault="00B03527" w:rsidP="00B03527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5</w:t>
      </w:r>
    </w:p>
    <w:p w14:paraId="05B1AAA3" w14:textId="77777777" w:rsidR="00B03527" w:rsidRDefault="00B03527" w:rsidP="00B03527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B03527" w:rsidRPr="00E82DCE" w14:paraId="37E51C07" w14:textId="77777777" w:rsidTr="006D682A">
        <w:tc>
          <w:tcPr>
            <w:tcW w:w="3350" w:type="dxa"/>
          </w:tcPr>
          <w:p w14:paraId="0BEBF3B4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5F0F49D" w14:textId="340B74EC" w:rsidR="00B03527" w:rsidRPr="00E82DCE" w:rsidRDefault="00B03527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5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>
              <w:rPr>
                <w:rFonts w:asciiTheme="minorHAnsi" w:hAnsiTheme="minorHAnsi" w:cstheme="minorHAnsi"/>
                <w:szCs w:val="24"/>
              </w:rPr>
              <w:t>g</w:t>
            </w:r>
            <w:r w:rsidRPr="00E55241">
              <w:rPr>
                <w:rFonts w:asciiTheme="minorHAnsi" w:hAnsiTheme="minorHAnsi" w:cstheme="minorHAnsi"/>
                <w:szCs w:val="24"/>
              </w:rPr>
              <w:t>estão de entregas de versão do aluno</w:t>
            </w:r>
            <w:r w:rsidR="00E00EA9">
              <w:rPr>
                <w:rFonts w:asciiTheme="minorHAnsi" w:hAnsiTheme="minorHAnsi" w:cstheme="minorHAnsi"/>
                <w:szCs w:val="24"/>
              </w:rPr>
              <w:t xml:space="preserve"> e entrega de </w:t>
            </w:r>
            <w:r w:rsidRPr="00E55241">
              <w:rPr>
                <w:rFonts w:asciiTheme="minorHAnsi" w:hAnsiTheme="minorHAnsi" w:cstheme="minorHAnsi"/>
                <w:szCs w:val="24"/>
              </w:rPr>
              <w:t>correção do professor</w:t>
            </w:r>
          </w:p>
        </w:tc>
      </w:tr>
      <w:tr w:rsidR="00B03527" w:rsidRPr="00E82DCE" w14:paraId="593222C7" w14:textId="77777777" w:rsidTr="006D682A">
        <w:tc>
          <w:tcPr>
            <w:tcW w:w="3350" w:type="dxa"/>
          </w:tcPr>
          <w:p w14:paraId="6B710F15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B5C90F6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B03527" w:rsidRPr="00E82DCE" w14:paraId="21A3225A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736D1E68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3C346E1F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42717C4B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16BA2BB4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F2B65CA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3EECE893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B03527" w:rsidRPr="00E82DCE" w14:paraId="2D42A728" w14:textId="77777777" w:rsidTr="006D682A">
        <w:tc>
          <w:tcPr>
            <w:tcW w:w="3350" w:type="dxa"/>
          </w:tcPr>
          <w:p w14:paraId="0A698D19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0E56A69E" w14:textId="77777777" w:rsidR="00B03527" w:rsidRPr="00E82DCE" w:rsidRDefault="00B03527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F32FF20" w14:textId="5B83CE37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6A8B0472" w14:textId="72367BE7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445B00E" w14:textId="6F44845A" w:rsidR="00B03527" w:rsidRDefault="00B03527" w:rsidP="00B03527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107FE09B" w14:textId="77777777" w:rsidR="00B03527" w:rsidRDefault="00B03527" w:rsidP="00B03527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B03527" w:rsidRPr="00E82DCE" w14:paraId="510F1BF1" w14:textId="77777777" w:rsidTr="006D682A">
        <w:tc>
          <w:tcPr>
            <w:tcW w:w="3350" w:type="dxa"/>
          </w:tcPr>
          <w:p w14:paraId="14D853C8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A12DF58" w14:textId="416C4530" w:rsidR="00B03527" w:rsidRPr="00E82DCE" w:rsidRDefault="00B03527" w:rsidP="006D682A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E00EA9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6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a geração de </w:t>
            </w: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  <w:tr w:rsidR="00B03527" w:rsidRPr="00E82DCE" w14:paraId="0A4E7C9B" w14:textId="77777777" w:rsidTr="006D682A">
        <w:tc>
          <w:tcPr>
            <w:tcW w:w="3350" w:type="dxa"/>
          </w:tcPr>
          <w:p w14:paraId="4BAFD8BF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41AFC51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B03527" w:rsidRPr="00E82DCE" w14:paraId="3FA828C1" w14:textId="77777777" w:rsidTr="006D682A">
        <w:trPr>
          <w:trHeight w:val="1245"/>
        </w:trPr>
        <w:tc>
          <w:tcPr>
            <w:tcW w:w="3350" w:type="dxa"/>
            <w:vAlign w:val="center"/>
          </w:tcPr>
          <w:p w14:paraId="000EFD3C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5A159FBE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A9E17AA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6DFE9B7D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5B9FF63B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22B61DF6" w14:textId="77777777" w:rsidR="00B03527" w:rsidRPr="00E82DCE" w:rsidRDefault="00B03527" w:rsidP="006D682A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C26512">
              <w:rPr>
                <w:rFonts w:asciiTheme="minorHAnsi" w:hAnsiTheme="minorHAnsi" w:cstheme="minorHAnsi"/>
              </w:rPr>
            </w:r>
            <w:r w:rsidR="00C26512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B03527" w:rsidRPr="00E82DCE" w14:paraId="6600D52B" w14:textId="77777777" w:rsidTr="006D682A">
        <w:tc>
          <w:tcPr>
            <w:tcW w:w="3350" w:type="dxa"/>
          </w:tcPr>
          <w:p w14:paraId="31304B68" w14:textId="77777777" w:rsidR="00B03527" w:rsidRPr="00E82DCE" w:rsidRDefault="00B03527" w:rsidP="006D682A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4C99FB6" w14:textId="77777777" w:rsidR="00B03527" w:rsidRPr="00E82DCE" w:rsidRDefault="00B03527" w:rsidP="006D682A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F3C3BBD" w14:textId="3ED5E77B" w:rsidR="00B03527" w:rsidRDefault="00B03527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2F1E31CD" w14:textId="34695054" w:rsidR="006A1689" w:rsidRDefault="006A1689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340C0D36" w14:textId="12043F63" w:rsidR="006A1689" w:rsidRDefault="006A1689" w:rsidP="006A1689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7</w:t>
      </w:r>
    </w:p>
    <w:p w14:paraId="4D63ACC7" w14:textId="77777777" w:rsidR="006A1689" w:rsidRDefault="006A1689" w:rsidP="006A1689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A1689" w:rsidRPr="00E82DCE" w14:paraId="16F7AE2D" w14:textId="77777777" w:rsidTr="004C30D6">
        <w:tc>
          <w:tcPr>
            <w:tcW w:w="3350" w:type="dxa"/>
          </w:tcPr>
          <w:p w14:paraId="03E8382C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EBF9658" w14:textId="16C77003" w:rsidR="006A1689" w:rsidRPr="00E82DCE" w:rsidRDefault="006A1689" w:rsidP="004C30D6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7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</w:t>
            </w:r>
            <w:r>
              <w:rPr>
                <w:rFonts w:asciiTheme="minorHAnsi" w:hAnsiTheme="minorHAnsi" w:cstheme="minorHAnsi"/>
                <w:iCs/>
                <w:szCs w:val="24"/>
              </w:rPr>
              <w:t>testar a visualização de relatórios dos indicadores dos cursos / área</w:t>
            </w:r>
          </w:p>
        </w:tc>
      </w:tr>
      <w:tr w:rsidR="006A1689" w:rsidRPr="00E82DCE" w14:paraId="55A06C59" w14:textId="77777777" w:rsidTr="004C30D6">
        <w:tc>
          <w:tcPr>
            <w:tcW w:w="3350" w:type="dxa"/>
          </w:tcPr>
          <w:p w14:paraId="36E19FBB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08B9A94C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6A1689" w:rsidRPr="00E82DCE" w14:paraId="52CFB540" w14:textId="77777777" w:rsidTr="004C30D6">
        <w:trPr>
          <w:trHeight w:val="1245"/>
        </w:trPr>
        <w:tc>
          <w:tcPr>
            <w:tcW w:w="3350" w:type="dxa"/>
            <w:vAlign w:val="center"/>
          </w:tcPr>
          <w:p w14:paraId="066984D4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9195B1C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7CC90D72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815CB2B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7201B19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75BC45D3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6A1689" w:rsidRPr="00E82DCE" w14:paraId="46DCBB5E" w14:textId="77777777" w:rsidTr="004C30D6">
        <w:tc>
          <w:tcPr>
            <w:tcW w:w="3350" w:type="dxa"/>
          </w:tcPr>
          <w:p w14:paraId="05692CFF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EEFF6D3" w14:textId="77777777" w:rsidR="006A1689" w:rsidRPr="00E82DCE" w:rsidRDefault="006A1689" w:rsidP="004C30D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473B6B99" w14:textId="7D65BD22" w:rsidR="006A1689" w:rsidRDefault="006A1689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36054705" w14:textId="6C109BAF" w:rsidR="006A1689" w:rsidRDefault="006A1689" w:rsidP="006A1689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</w:t>
      </w:r>
      <w:r>
        <w:rPr>
          <w:rFonts w:asciiTheme="minorHAnsi" w:hAnsiTheme="minorHAnsi" w:cstheme="minorHAnsi"/>
        </w:rPr>
        <w:t xml:space="preserve"> 8</w:t>
      </w:r>
    </w:p>
    <w:p w14:paraId="0382541A" w14:textId="77777777" w:rsidR="006A1689" w:rsidRDefault="006A1689" w:rsidP="006A1689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A1689" w:rsidRPr="00E82DCE" w14:paraId="43F33612" w14:textId="77777777" w:rsidTr="004C30D6">
        <w:tc>
          <w:tcPr>
            <w:tcW w:w="3350" w:type="dxa"/>
          </w:tcPr>
          <w:p w14:paraId="39E10F49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0A1432F2" w14:textId="0D7AA8B4" w:rsidR="006A1689" w:rsidRPr="00E82DCE" w:rsidRDefault="006A1689" w:rsidP="004C30D6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</w:t>
            </w:r>
            <w:r>
              <w:rPr>
                <w:rFonts w:asciiTheme="minorHAnsi" w:hAnsiTheme="minorHAnsi" w:cstheme="minorHAnsi"/>
                <w:iCs/>
                <w:szCs w:val="24"/>
              </w:rPr>
              <w:t>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8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</w:t>
            </w:r>
            <w:r>
              <w:rPr>
                <w:rFonts w:asciiTheme="minorHAnsi" w:hAnsiTheme="minorHAnsi" w:cstheme="minorHAnsi"/>
                <w:iCs/>
                <w:szCs w:val="24"/>
              </w:rPr>
              <w:t>é testar o cadastro de um projeto, com as funcionalidades CRUD</w:t>
            </w:r>
          </w:p>
        </w:tc>
      </w:tr>
      <w:tr w:rsidR="006A1689" w:rsidRPr="00E82DCE" w14:paraId="5FB57A84" w14:textId="77777777" w:rsidTr="004C30D6">
        <w:tc>
          <w:tcPr>
            <w:tcW w:w="3350" w:type="dxa"/>
          </w:tcPr>
          <w:p w14:paraId="646E274E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0E6C236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6A1689" w:rsidRPr="00E82DCE" w14:paraId="1A162EC1" w14:textId="77777777" w:rsidTr="004C30D6">
        <w:trPr>
          <w:trHeight w:val="1245"/>
        </w:trPr>
        <w:tc>
          <w:tcPr>
            <w:tcW w:w="3350" w:type="dxa"/>
            <w:vAlign w:val="center"/>
          </w:tcPr>
          <w:p w14:paraId="5029FF2E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762F70C2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505B5A5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17163577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4A0DC463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D33DF9C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6A1689" w:rsidRPr="00E82DCE" w14:paraId="05EA0F38" w14:textId="77777777" w:rsidTr="004C30D6">
        <w:tc>
          <w:tcPr>
            <w:tcW w:w="3350" w:type="dxa"/>
          </w:tcPr>
          <w:p w14:paraId="600C55BD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54421345" w14:textId="77777777" w:rsidR="006A1689" w:rsidRPr="00E82DCE" w:rsidRDefault="006A1689" w:rsidP="004C30D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4315CA78" w14:textId="5062D4FC" w:rsidR="006A1689" w:rsidRDefault="006A1689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42FFA112" w14:textId="54F85CD6" w:rsidR="006A1689" w:rsidRDefault="006A1689" w:rsidP="006A1689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9</w:t>
      </w:r>
    </w:p>
    <w:p w14:paraId="63D31A9C" w14:textId="77777777" w:rsidR="006A1689" w:rsidRDefault="006A1689" w:rsidP="006A1689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6A1689" w:rsidRPr="00E82DCE" w14:paraId="66234121" w14:textId="77777777" w:rsidTr="004C30D6">
        <w:tc>
          <w:tcPr>
            <w:tcW w:w="3350" w:type="dxa"/>
          </w:tcPr>
          <w:p w14:paraId="34B0C22B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7C15A9E2" w14:textId="5C72B69E" w:rsidR="006A1689" w:rsidRPr="00E82DCE" w:rsidRDefault="006A1689" w:rsidP="004C30D6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</w:t>
            </w:r>
            <w:r>
              <w:rPr>
                <w:rFonts w:asciiTheme="minorHAnsi" w:hAnsiTheme="minorHAnsi" w:cstheme="minorHAnsi"/>
                <w:iCs/>
                <w:szCs w:val="24"/>
              </w:rPr>
              <w:t>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9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é </w:t>
            </w:r>
            <w:r w:rsidR="004A6952">
              <w:rPr>
                <w:rFonts w:asciiTheme="minorHAnsi" w:hAnsiTheme="minorHAnsi" w:cstheme="minorHAnsi"/>
                <w:iCs/>
                <w:szCs w:val="24"/>
              </w:rPr>
              <w:t>gerir os dados do TCC (CRUD)</w:t>
            </w:r>
          </w:p>
        </w:tc>
      </w:tr>
      <w:tr w:rsidR="006A1689" w:rsidRPr="00E82DCE" w14:paraId="7FA43A2C" w14:textId="77777777" w:rsidTr="004C30D6">
        <w:tc>
          <w:tcPr>
            <w:tcW w:w="3350" w:type="dxa"/>
          </w:tcPr>
          <w:p w14:paraId="71867CE8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4F72BC07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6A1689" w:rsidRPr="00E82DCE" w14:paraId="701F5342" w14:textId="77777777" w:rsidTr="004C30D6">
        <w:trPr>
          <w:trHeight w:val="1245"/>
        </w:trPr>
        <w:tc>
          <w:tcPr>
            <w:tcW w:w="3350" w:type="dxa"/>
            <w:vAlign w:val="center"/>
          </w:tcPr>
          <w:p w14:paraId="5A589DD2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4AB7A9A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118B1C59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20CB30DD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2E1E6068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5E65529E" w14:textId="77777777" w:rsidR="006A1689" w:rsidRPr="00E82DCE" w:rsidRDefault="006A1689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6A1689" w:rsidRPr="00E82DCE" w14:paraId="2897CF37" w14:textId="77777777" w:rsidTr="004C30D6">
        <w:tc>
          <w:tcPr>
            <w:tcW w:w="3350" w:type="dxa"/>
          </w:tcPr>
          <w:p w14:paraId="7CC9FF56" w14:textId="77777777" w:rsidR="006A1689" w:rsidRPr="00E82DCE" w:rsidRDefault="006A1689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6C5589E4" w14:textId="77777777" w:rsidR="006A1689" w:rsidRPr="00E82DCE" w:rsidRDefault="006A1689" w:rsidP="004C30D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62F52D4C" w14:textId="56478998" w:rsidR="006A1689" w:rsidRDefault="006A1689" w:rsidP="006A1689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05A0A5DA" w14:textId="39524EB3" w:rsidR="004A6952" w:rsidRDefault="004A6952" w:rsidP="004A6952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Iteração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10</w:t>
      </w:r>
    </w:p>
    <w:p w14:paraId="7F073F55" w14:textId="77777777" w:rsidR="004A6952" w:rsidRDefault="004A6952" w:rsidP="004A6952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4A6952" w:rsidRPr="00E82DCE" w14:paraId="7357DDC1" w14:textId="77777777" w:rsidTr="004C30D6">
        <w:tc>
          <w:tcPr>
            <w:tcW w:w="3350" w:type="dxa"/>
          </w:tcPr>
          <w:p w14:paraId="5415A759" w14:textId="77777777" w:rsidR="004A6952" w:rsidRPr="00E82DCE" w:rsidRDefault="004A6952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5DC1EAC1" w14:textId="26D1A915" w:rsidR="004A6952" w:rsidRPr="00E82DCE" w:rsidRDefault="004A6952" w:rsidP="004C30D6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</w:t>
            </w:r>
            <w:r>
              <w:rPr>
                <w:rFonts w:asciiTheme="minorHAnsi" w:hAnsiTheme="minorHAnsi" w:cstheme="minorHAnsi"/>
                <w:iCs/>
                <w:szCs w:val="24"/>
              </w:rPr>
              <w:t>á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testada as história</w:t>
            </w:r>
            <w:r>
              <w:rPr>
                <w:rFonts w:asciiTheme="minorHAnsi" w:hAnsiTheme="minorHAnsi" w:cstheme="minorHAnsi"/>
                <w:iCs/>
                <w:szCs w:val="24"/>
              </w:rPr>
              <w:t>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do usuário do requisito Id RF_</w:t>
            </w:r>
            <w:r>
              <w:rPr>
                <w:rFonts w:asciiTheme="minorHAnsi" w:hAnsiTheme="minorHAnsi" w:cstheme="minorHAnsi"/>
                <w:iCs/>
                <w:szCs w:val="24"/>
              </w:rPr>
              <w:t>10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é </w:t>
            </w:r>
            <w:proofErr w:type="spellStart"/>
            <w:r>
              <w:rPr>
                <w:rFonts w:asciiTheme="minorHAnsi" w:hAnsiTheme="minorHAnsi" w:cstheme="minorHAnsi"/>
                <w:iCs/>
                <w:szCs w:val="24"/>
              </w:rPr>
              <w:t>tstar</w:t>
            </w:r>
            <w:proofErr w:type="spellEnd"/>
            <w:r>
              <w:rPr>
                <w:rFonts w:asciiTheme="minorHAnsi" w:hAnsiTheme="minorHAnsi" w:cstheme="minorHAnsi"/>
                <w:iCs/>
                <w:szCs w:val="24"/>
              </w:rPr>
              <w:t xml:space="preserve"> a disponibilização do TCC em PDF para o </w:t>
            </w:r>
            <w:proofErr w:type="spellStart"/>
            <w:r>
              <w:rPr>
                <w:rFonts w:asciiTheme="minorHAnsi" w:hAnsiTheme="minorHAnsi" w:cstheme="minorHAnsi"/>
                <w:iCs/>
                <w:szCs w:val="24"/>
              </w:rPr>
              <w:t>publico</w:t>
            </w:r>
            <w:proofErr w:type="spellEnd"/>
            <w:r>
              <w:rPr>
                <w:rFonts w:asciiTheme="minorHAnsi" w:hAnsiTheme="minorHAnsi" w:cstheme="minorHAnsi"/>
                <w:iCs/>
                <w:szCs w:val="24"/>
              </w:rPr>
              <w:t>.</w:t>
            </w:r>
          </w:p>
        </w:tc>
      </w:tr>
      <w:tr w:rsidR="004A6952" w:rsidRPr="00E82DCE" w14:paraId="28F8CE3E" w14:textId="77777777" w:rsidTr="004C30D6">
        <w:tc>
          <w:tcPr>
            <w:tcW w:w="3350" w:type="dxa"/>
          </w:tcPr>
          <w:p w14:paraId="0CE327AF" w14:textId="77777777" w:rsidR="004A6952" w:rsidRPr="00E82DCE" w:rsidRDefault="004A6952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01760DB7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4A6952" w:rsidRPr="00E82DCE" w14:paraId="37AD8653" w14:textId="77777777" w:rsidTr="004C30D6">
        <w:trPr>
          <w:trHeight w:val="1245"/>
        </w:trPr>
        <w:tc>
          <w:tcPr>
            <w:tcW w:w="3350" w:type="dxa"/>
            <w:vAlign w:val="center"/>
          </w:tcPr>
          <w:p w14:paraId="6C0CF32B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7D9AB60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4904F94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2F49A21B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36DCA845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4A303D53" w14:textId="77777777" w:rsidR="004A6952" w:rsidRPr="00E82DCE" w:rsidRDefault="004A6952" w:rsidP="004C30D6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4A6952" w:rsidRPr="00E82DCE" w14:paraId="70A9BEDF" w14:textId="77777777" w:rsidTr="004C30D6">
        <w:tc>
          <w:tcPr>
            <w:tcW w:w="3350" w:type="dxa"/>
          </w:tcPr>
          <w:p w14:paraId="1706EA95" w14:textId="77777777" w:rsidR="004A6952" w:rsidRPr="00E82DCE" w:rsidRDefault="004A6952" w:rsidP="004C30D6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lastRenderedPageBreak/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7F621417" w14:textId="77777777" w:rsidR="004A6952" w:rsidRPr="00E82DCE" w:rsidRDefault="004A6952" w:rsidP="004C30D6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3B0C6F6B" w14:textId="77777777" w:rsidR="004A6952" w:rsidRPr="00E82DCE" w:rsidRDefault="004A6952" w:rsidP="004A6952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1176622A" w14:textId="77777777" w:rsidR="004A6952" w:rsidRPr="00E82DCE" w:rsidRDefault="004A6952" w:rsidP="006A1689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7A91B5FD" w14:textId="77777777" w:rsidR="006A1689" w:rsidRPr="00E82DCE" w:rsidRDefault="006A1689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0AAC1B2B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ambiente de teste deve ser o mais próximo possível do ambiente real onde o sistema será implementada,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 xml:space="preserve">As maquinas deverão estar em um servidor em nuvem para melhor desempenho, com conexão de internet de no mínimo 100 </w:t>
      </w:r>
      <w:proofErr w:type="spellStart"/>
      <w:r w:rsidRPr="008133BB">
        <w:rPr>
          <w:rFonts w:asciiTheme="minorHAnsi" w:hAnsiTheme="minorHAnsi" w:cstheme="minorHAnsi"/>
          <w:szCs w:val="24"/>
        </w:rPr>
        <w:t>mb</w:t>
      </w:r>
      <w:proofErr w:type="spellEnd"/>
      <w:r w:rsidRPr="008133BB">
        <w:rPr>
          <w:rFonts w:asciiTheme="minorHAnsi" w:hAnsiTheme="minorHAnsi" w:cstheme="minorHAnsi"/>
          <w:szCs w:val="24"/>
        </w:rPr>
        <w:t xml:space="preserve">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>Intel(R) Core(TM)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6BBA0228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5A67D8B1" w14:textId="77777777" w:rsidR="008133BB" w:rsidRPr="008133BB" w:rsidRDefault="008133BB" w:rsidP="008133BB">
      <w:pPr>
        <w:ind w:left="360"/>
        <w:rPr>
          <w:rFonts w:cstheme="minorHAnsi"/>
        </w:rPr>
      </w:pPr>
    </w:p>
    <w:p w14:paraId="51827937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260417F8" w14:textId="77777777" w:rsidR="003723A1" w:rsidRDefault="003723A1" w:rsidP="003723A1">
      <w:pPr>
        <w:pStyle w:val="PargrafodaLista"/>
        <w:numPr>
          <w:ilvl w:val="0"/>
          <w:numId w:val="31"/>
        </w:numPr>
        <w:rPr>
          <w:rFonts w:cstheme="minorHAnsi"/>
        </w:rPr>
      </w:pPr>
      <w:bookmarkStart w:id="15" w:name="_Toc36523508"/>
      <w:r>
        <w:rPr>
          <w:rFonts w:cstheme="minorHAnsi"/>
        </w:rPr>
        <w:t>Software:</w:t>
      </w:r>
    </w:p>
    <w:p w14:paraId="06183A1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6A78881F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Selenium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proofErr w:type="spellStart"/>
      <w:r w:rsidRPr="008133BB">
        <w:rPr>
          <w:rFonts w:cstheme="minorHAnsi"/>
          <w:sz w:val="24"/>
          <w:szCs w:val="24"/>
        </w:rPr>
        <w:t>WebDriver</w:t>
      </w:r>
      <w:proofErr w:type="spellEnd"/>
      <w:r w:rsidRPr="008133BB">
        <w:rPr>
          <w:rFonts w:cstheme="minorHAnsi"/>
          <w:sz w:val="24"/>
          <w:szCs w:val="24"/>
        </w:rPr>
        <w:t xml:space="preserve"> para automação de testes</w:t>
      </w:r>
    </w:p>
    <w:p w14:paraId="2D0B075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Jtest</w:t>
      </w:r>
      <w:proofErr w:type="spellEnd"/>
      <w:r w:rsidRPr="008133BB">
        <w:rPr>
          <w:rFonts w:cstheme="minorHAnsi"/>
          <w:sz w:val="24"/>
          <w:szCs w:val="24"/>
        </w:rPr>
        <w:t xml:space="preserve"> para testes estáticos</w:t>
      </w:r>
    </w:p>
    <w:p w14:paraId="1B24AA82" w14:textId="77777777" w:rsidR="003723A1" w:rsidRPr="008133BB" w:rsidRDefault="003723A1" w:rsidP="003723A1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Netbeans</w:t>
      </w:r>
      <w:proofErr w:type="spellEnd"/>
      <w:r w:rsidRPr="008133BB">
        <w:rPr>
          <w:rFonts w:cstheme="minorHAnsi"/>
          <w:sz w:val="24"/>
          <w:szCs w:val="24"/>
        </w:rPr>
        <w:t xml:space="preserve"> e </w:t>
      </w:r>
      <w:proofErr w:type="spellStart"/>
      <w:r w:rsidRPr="008133BB">
        <w:rPr>
          <w:rFonts w:cstheme="minorHAnsi"/>
          <w:sz w:val="24"/>
          <w:szCs w:val="24"/>
        </w:rPr>
        <w:t>SQLite</w:t>
      </w:r>
      <w:proofErr w:type="spellEnd"/>
      <w:r w:rsidRPr="008133BB">
        <w:rPr>
          <w:rFonts w:cstheme="minorHAnsi"/>
          <w:sz w:val="24"/>
          <w:szCs w:val="24"/>
        </w:rPr>
        <w:t xml:space="preserve"> para desenvolvimento do software.</w:t>
      </w:r>
    </w:p>
    <w:p w14:paraId="65665A4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  <w:bookmarkEnd w:id="15"/>
    </w:p>
    <w:p w14:paraId="22A26090" w14:textId="5CA8052B" w:rsidR="00727F98" w:rsidRPr="009E5D6D" w:rsidRDefault="009E5D6D">
      <w:pPr>
        <w:pStyle w:val="instrucaodepreenchimento"/>
        <w:rPr>
          <w:rFonts w:asciiTheme="minorHAnsi" w:hAnsiTheme="minorHAnsi" w:cstheme="minorHAnsi"/>
          <w:i w:val="0"/>
          <w:iCs/>
          <w:color w:val="auto"/>
        </w:rPr>
      </w:pPr>
      <w:r w:rsidRPr="009E5D6D">
        <w:rPr>
          <w:rFonts w:asciiTheme="minorHAnsi" w:hAnsiTheme="minorHAnsi" w:cstheme="minorHAnsi"/>
          <w:b/>
          <w:bCs/>
          <w:i w:val="0"/>
          <w:iCs/>
          <w:color w:val="auto"/>
        </w:rPr>
        <w:t>Arquivos disponibilizado pelo orientador ( Mônica)</w:t>
      </w:r>
    </w:p>
    <w:sectPr w:rsidR="00727F98" w:rsidRPr="009E5D6D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8515" w14:textId="77777777" w:rsidR="00C26512" w:rsidRDefault="00C26512" w:rsidP="005B7573">
      <w:pPr>
        <w:spacing w:before="0" w:after="0"/>
      </w:pPr>
      <w:r>
        <w:separator/>
      </w:r>
    </w:p>
  </w:endnote>
  <w:endnote w:type="continuationSeparator" w:id="0">
    <w:p w14:paraId="66800EED" w14:textId="77777777" w:rsidR="00C26512" w:rsidRDefault="00C26512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F57A16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03F44BD8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3E7F04">
            <w:rPr>
              <w:noProof/>
            </w:rPr>
            <w:t>23/11/2021 19:33:00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AA0B3" w14:textId="77777777" w:rsidR="00C26512" w:rsidRDefault="00C26512" w:rsidP="005B7573">
      <w:pPr>
        <w:spacing w:before="0" w:after="0"/>
      </w:pPr>
      <w:r>
        <w:separator/>
      </w:r>
    </w:p>
  </w:footnote>
  <w:footnote w:type="continuationSeparator" w:id="0">
    <w:p w14:paraId="5EFBA248" w14:textId="77777777" w:rsidR="00C26512" w:rsidRDefault="00C26512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2"/>
  </w:num>
  <w:num w:numId="5">
    <w:abstractNumId w:val="22"/>
  </w:num>
  <w:num w:numId="6">
    <w:abstractNumId w:val="1"/>
  </w:num>
  <w:num w:numId="7">
    <w:abstractNumId w:val="18"/>
  </w:num>
  <w:num w:numId="8">
    <w:abstractNumId w:val="11"/>
  </w:num>
  <w:num w:numId="9">
    <w:abstractNumId w:val="24"/>
  </w:num>
  <w:num w:numId="10">
    <w:abstractNumId w:val="16"/>
  </w:num>
  <w:num w:numId="11">
    <w:abstractNumId w:val="21"/>
  </w:num>
  <w:num w:numId="12">
    <w:abstractNumId w:val="23"/>
  </w:num>
  <w:num w:numId="13">
    <w:abstractNumId w:val="0"/>
  </w:num>
  <w:num w:numId="14">
    <w:abstractNumId w:val="15"/>
  </w:num>
  <w:num w:numId="15">
    <w:abstractNumId w:val="20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6"/>
  </w:num>
  <w:num w:numId="30">
    <w:abstractNumId w:val="17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2F"/>
    <w:rsid w:val="000749AC"/>
    <w:rsid w:val="0015708A"/>
    <w:rsid w:val="00176613"/>
    <w:rsid w:val="002960CB"/>
    <w:rsid w:val="00303A77"/>
    <w:rsid w:val="00316656"/>
    <w:rsid w:val="00331487"/>
    <w:rsid w:val="003575C7"/>
    <w:rsid w:val="003723A1"/>
    <w:rsid w:val="00391575"/>
    <w:rsid w:val="003E7F04"/>
    <w:rsid w:val="00427130"/>
    <w:rsid w:val="00492142"/>
    <w:rsid w:val="004A6952"/>
    <w:rsid w:val="00500C68"/>
    <w:rsid w:val="005122FF"/>
    <w:rsid w:val="005314B4"/>
    <w:rsid w:val="00603044"/>
    <w:rsid w:val="0062515C"/>
    <w:rsid w:val="00644D7C"/>
    <w:rsid w:val="006A1689"/>
    <w:rsid w:val="006A52BF"/>
    <w:rsid w:val="006D5BCA"/>
    <w:rsid w:val="00727F98"/>
    <w:rsid w:val="00761F3E"/>
    <w:rsid w:val="007E110E"/>
    <w:rsid w:val="00812DE9"/>
    <w:rsid w:val="008133BB"/>
    <w:rsid w:val="008708CB"/>
    <w:rsid w:val="00894421"/>
    <w:rsid w:val="008D08EC"/>
    <w:rsid w:val="009272D4"/>
    <w:rsid w:val="00945BC0"/>
    <w:rsid w:val="009B56E2"/>
    <w:rsid w:val="009B7B1A"/>
    <w:rsid w:val="009E5D6D"/>
    <w:rsid w:val="00A3421C"/>
    <w:rsid w:val="00AB55A1"/>
    <w:rsid w:val="00B03527"/>
    <w:rsid w:val="00B422FC"/>
    <w:rsid w:val="00B63B5A"/>
    <w:rsid w:val="00C063C5"/>
    <w:rsid w:val="00C26512"/>
    <w:rsid w:val="00C76FC8"/>
    <w:rsid w:val="00CB5D0B"/>
    <w:rsid w:val="00D221FB"/>
    <w:rsid w:val="00D456D1"/>
    <w:rsid w:val="00D60D2F"/>
    <w:rsid w:val="00DC209A"/>
    <w:rsid w:val="00DC5DCF"/>
    <w:rsid w:val="00E00EA9"/>
    <w:rsid w:val="00E54F4A"/>
    <w:rsid w:val="00E55241"/>
    <w:rsid w:val="00E82DCE"/>
    <w:rsid w:val="00F35DDE"/>
    <w:rsid w:val="00F52C36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718"/>
        <w:tab w:val="num" w:pos="576"/>
      </w:tabs>
      <w:spacing w:before="240"/>
      <w:ind w:left="576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14</TotalTime>
  <Pages>11</Pages>
  <Words>1849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6</cp:revision>
  <cp:lastPrinted>2000-12-05T11:23:00Z</cp:lastPrinted>
  <dcterms:created xsi:type="dcterms:W3CDTF">2021-11-27T00:38:00Z</dcterms:created>
  <dcterms:modified xsi:type="dcterms:W3CDTF">2021-11-27T00:55:00Z</dcterms:modified>
</cp:coreProperties>
</file>